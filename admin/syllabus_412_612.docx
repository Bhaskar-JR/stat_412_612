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57" w:after="0"/>
        <w:jc w:val="center"/>
        <w:rPr/>
      </w:pPr>
      <w:r>
        <w:rPr>
          <w:rFonts w:eastAsia="Calibri" w:cs="Calibri" w:ascii="Cambria" w:hAnsi="Cambria"/>
          <w:b/>
          <w:spacing w:val="-1"/>
          <w:position w:val="1"/>
          <w:sz w:val="28"/>
          <w:szCs w:val="28"/>
        </w:rPr>
        <w:t>STAT 412/612 Statistical Programming in R, Fall</w:t>
      </w:r>
      <w:r>
        <w:rPr>
          <w:rFonts w:eastAsia="Calibri" w:cs="Calibri" w:ascii="Cambria" w:hAnsi="Cambria"/>
          <w:b/>
          <w:color w:val="000000"/>
          <w:sz w:val="28"/>
          <w:szCs w:val="28"/>
        </w:rPr>
        <w:t xml:space="preserve"> 2019</w:t>
      </w:r>
    </w:p>
    <w:p>
      <w:pPr>
        <w:pStyle w:val="Normal"/>
        <w:spacing w:lineRule="exact" w:line="260" w:before="9" w:after="0"/>
        <w:rPr>
          <w:sz w:val="26"/>
          <w:szCs w:val="26"/>
        </w:rPr>
      </w:pPr>
      <w:r>
        <w:rPr>
          <w:sz w:val="26"/>
          <w:szCs w:val="26"/>
        </w:rPr>
      </w:r>
    </w:p>
    <w:p>
      <w:pPr>
        <w:pStyle w:val="Normal"/>
        <w:ind w:left="100" w:hanging="0"/>
        <w:rPr/>
      </w:pPr>
      <w:r>
        <w:rPr>
          <w:rFonts w:eastAsia="Calibri" w:cs="Calibri" w:ascii="Cambria" w:hAnsi="Cambria" w:asciiTheme="majorHAnsi" w:hAnsiTheme="majorHAnsi"/>
          <w:b/>
          <w:spacing w:val="1"/>
          <w:sz w:val="24"/>
          <w:szCs w:val="24"/>
        </w:rPr>
        <w:t>T</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z w:val="24"/>
          <w:szCs w:val="24"/>
        </w:rPr>
        <w:t>me: 5:30 – 8:00 pm Wednesdays</w:t>
      </w:r>
      <w:r>
        <w:rPr>
          <w:rFonts w:eastAsia="Calibri" w:cs="Calibri" w:ascii="Cambria" w:hAnsi="Cambria" w:asciiTheme="majorHAnsi" w:hAnsiTheme="majorHAnsi"/>
          <w:spacing w:val="-2"/>
          <w:sz w:val="24"/>
          <w:szCs w:val="24"/>
        </w:rPr>
        <w:t xml:space="preserve"> </w:t>
      </w:r>
      <w:bookmarkStart w:id="0" w:name="_GoBack"/>
      <w:bookmarkEnd w:id="0"/>
      <w:r>
        <w:rPr>
          <w:rFonts w:eastAsia="Calibri" w:cs="Calibri" w:ascii="Cambria" w:hAnsi="Cambria" w:asciiTheme="majorHAnsi" w:hAnsiTheme="majorHAnsi"/>
          <w:spacing w:val="-2"/>
          <w:sz w:val="24"/>
          <w:szCs w:val="24"/>
        </w:rPr>
        <w:t>East Quad Building (EQB) 205</w:t>
      </w:r>
    </w:p>
    <w:p>
      <w:pPr>
        <w:pStyle w:val="Normal"/>
        <w:spacing w:lineRule="exact" w:line="260" w:before="9" w:after="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hanging="0"/>
        <w:rPr>
          <w:rFonts w:ascii="Cambria" w:hAnsi="Cambria" w:eastAsia="Calibri" w:cs="Calibri" w:asciiTheme="majorHAnsi" w:hAnsiTheme="majorHAnsi"/>
          <w:sz w:val="24"/>
          <w:szCs w:val="24"/>
        </w:rPr>
      </w:pP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st</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pacing w:val="-3"/>
          <w:sz w:val="24"/>
          <w:szCs w:val="24"/>
        </w:rPr>
        <w:t>u</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z w:val="24"/>
          <w:szCs w:val="24"/>
        </w:rPr>
        <w:t>t</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z w:val="24"/>
          <w:szCs w:val="24"/>
        </w:rPr>
        <w:t>:</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spacing w:val="-1"/>
          <w:sz w:val="24"/>
          <w:szCs w:val="24"/>
        </w:rPr>
        <w:t>Dr. David Gerard</w:t>
      </w:r>
    </w:p>
    <w:p>
      <w:pPr>
        <w:pStyle w:val="Normal"/>
        <w:spacing w:lineRule="exact" w:line="260"/>
        <w:ind w:left="100" w:hanging="0"/>
        <w:rPr/>
      </w:pPr>
      <w:r>
        <w:rPr>
          <w:rFonts w:eastAsia="Calibri" w:cs="Calibri" w:ascii="Cambria" w:hAnsi="Cambria" w:asciiTheme="majorHAnsi" w:hAnsiTheme="majorHAnsi"/>
          <w:b/>
          <w:position w:val="1"/>
          <w:sz w:val="24"/>
          <w:szCs w:val="24"/>
        </w:rPr>
        <w:t>Em</w:t>
      </w:r>
      <w:r>
        <w:rPr>
          <w:rFonts w:eastAsia="Calibri" w:cs="Calibri" w:ascii="Cambria" w:hAnsi="Cambria" w:asciiTheme="majorHAnsi" w:hAnsiTheme="majorHAnsi"/>
          <w:b/>
          <w:spacing w:val="-1"/>
          <w:position w:val="1"/>
          <w:sz w:val="24"/>
          <w:szCs w:val="24"/>
        </w:rPr>
        <w:t>a</w:t>
      </w:r>
      <w:r>
        <w:rPr>
          <w:rFonts w:eastAsia="Calibri" w:cs="Calibri" w:ascii="Cambria" w:hAnsi="Cambria" w:asciiTheme="majorHAnsi" w:hAnsiTheme="majorHAnsi"/>
          <w:b/>
          <w:spacing w:val="1"/>
          <w:position w:val="1"/>
          <w:sz w:val="24"/>
          <w:szCs w:val="24"/>
        </w:rPr>
        <w:t>il</w:t>
      </w:r>
      <w:r>
        <w:rPr>
          <w:rFonts w:eastAsia="Calibri" w:cs="Calibri" w:ascii="Cambria" w:hAnsi="Cambria" w:asciiTheme="majorHAnsi" w:hAnsiTheme="majorHAnsi"/>
          <w:b/>
          <w:position w:val="1"/>
          <w:sz w:val="24"/>
          <w:szCs w:val="24"/>
        </w:rPr>
        <w:t>:</w:t>
      </w:r>
      <w:r>
        <w:rPr>
          <w:rFonts w:eastAsia="Calibri" w:cs="Calibri" w:ascii="Cambria" w:hAnsi="Cambria" w:asciiTheme="majorHAnsi" w:hAnsiTheme="majorHAnsi"/>
          <w:b/>
          <w:spacing w:val="1"/>
          <w:position w:val="1"/>
          <w:sz w:val="24"/>
          <w:szCs w:val="24"/>
        </w:rPr>
        <w:t xml:space="preserve"> </w:t>
      </w:r>
      <w:r>
        <w:rPr>
          <w:rFonts w:eastAsia="Calibri" w:cs="Calibri" w:ascii="Cambria" w:hAnsi="Cambria" w:asciiTheme="majorHAnsi" w:hAnsiTheme="majorHAnsi"/>
          <w:spacing w:val="-2"/>
          <w:position w:val="1"/>
          <w:sz w:val="24"/>
          <w:szCs w:val="24"/>
        </w:rPr>
        <w:t>dgerard</w:t>
      </w:r>
      <w:r>
        <w:rPr>
          <w:rFonts w:eastAsia="Calibri" w:cs="Calibri" w:ascii="Cambria" w:hAnsi="Cambria" w:asciiTheme="majorHAnsi" w:hAnsiTheme="majorHAnsi"/>
          <w:position w:val="1"/>
          <w:sz w:val="24"/>
          <w:szCs w:val="24"/>
        </w:rPr>
        <w:t>@a</w:t>
      </w:r>
      <w:r>
        <w:rPr>
          <w:rFonts w:eastAsia="Calibri" w:cs="Calibri" w:ascii="Cambria" w:hAnsi="Cambria" w:asciiTheme="majorHAnsi" w:hAnsiTheme="majorHAnsi"/>
          <w:spacing w:val="-2"/>
          <w:position w:val="1"/>
          <w:sz w:val="24"/>
          <w:szCs w:val="24"/>
        </w:rPr>
        <w:t>m</w:t>
      </w:r>
      <w:r>
        <w:rPr>
          <w:rFonts w:eastAsia="Calibri" w:cs="Calibri" w:ascii="Cambria" w:hAnsi="Cambria" w:asciiTheme="majorHAnsi" w:hAnsiTheme="majorHAnsi"/>
          <w:position w:val="1"/>
          <w:sz w:val="24"/>
          <w:szCs w:val="24"/>
        </w:rPr>
        <w:t>erica</w:t>
      </w:r>
      <w:r>
        <w:rPr>
          <w:rFonts w:eastAsia="Calibri" w:cs="Calibri" w:ascii="Cambria" w:hAnsi="Cambria" w:asciiTheme="majorHAnsi" w:hAnsiTheme="majorHAnsi"/>
          <w:spacing w:val="-1"/>
          <w:position w:val="1"/>
          <w:sz w:val="24"/>
          <w:szCs w:val="24"/>
        </w:rPr>
        <w:t>n</w:t>
      </w:r>
      <w:r>
        <w:rPr>
          <w:rFonts w:eastAsia="Calibri" w:cs="Calibri" w:ascii="Cambria" w:hAnsi="Cambria" w:asciiTheme="majorHAnsi" w:hAnsiTheme="majorHAnsi"/>
          <w:position w:val="1"/>
          <w:sz w:val="24"/>
          <w:szCs w:val="24"/>
        </w:rPr>
        <w:t>.</w:t>
      </w:r>
      <w:r>
        <w:rPr>
          <w:rFonts w:eastAsia="Calibri" w:cs="Calibri" w:ascii="Cambria" w:hAnsi="Cambria" w:asciiTheme="majorHAnsi" w:hAnsiTheme="majorHAnsi"/>
          <w:spacing w:val="-2"/>
          <w:position w:val="1"/>
          <w:sz w:val="24"/>
          <w:szCs w:val="24"/>
        </w:rPr>
        <w:t>e</w:t>
      </w:r>
      <w:r>
        <w:rPr>
          <w:rFonts w:eastAsia="Calibri" w:cs="Calibri" w:ascii="Cambria" w:hAnsi="Cambria" w:asciiTheme="majorHAnsi" w:hAnsiTheme="majorHAnsi"/>
          <w:spacing w:val="-1"/>
          <w:position w:val="1"/>
          <w:sz w:val="24"/>
          <w:szCs w:val="24"/>
        </w:rPr>
        <w:t>d</w:t>
      </w:r>
      <w:r>
        <w:rPr>
          <w:rFonts w:eastAsia="Calibri" w:cs="Calibri" w:ascii="Cambria" w:hAnsi="Cambria" w:asciiTheme="majorHAnsi" w:hAnsiTheme="majorHAnsi"/>
          <w:position w:val="1"/>
          <w:sz w:val="24"/>
          <w:szCs w:val="24"/>
        </w:rPr>
        <w:t xml:space="preserve">u    </w:t>
      </w:r>
      <w:r>
        <w:rPr>
          <w:rFonts w:eastAsia="Calibri" w:cs="Calibri" w:ascii="Cambria" w:hAnsi="Cambria" w:asciiTheme="majorHAnsi" w:hAnsiTheme="majorHAnsi"/>
          <w:spacing w:val="27"/>
          <w:position w:val="1"/>
          <w:sz w:val="24"/>
          <w:szCs w:val="24"/>
        </w:rPr>
        <w:t xml:space="preserve"> </w:t>
      </w:r>
      <w:r>
        <w:rPr>
          <w:rFonts w:eastAsia="Calibri" w:cs="Calibri" w:ascii="Cambria" w:hAnsi="Cambria" w:asciiTheme="majorHAnsi" w:hAnsiTheme="majorHAnsi"/>
          <w:b/>
          <w:position w:val="1"/>
          <w:sz w:val="24"/>
          <w:szCs w:val="24"/>
        </w:rPr>
        <w:t>Of</w:t>
      </w:r>
      <w:r>
        <w:rPr>
          <w:rFonts w:eastAsia="Calibri" w:cs="Calibri" w:ascii="Cambria" w:hAnsi="Cambria" w:asciiTheme="majorHAnsi" w:hAnsiTheme="majorHAnsi"/>
          <w:b/>
          <w:spacing w:val="-1"/>
          <w:position w:val="1"/>
          <w:sz w:val="24"/>
          <w:szCs w:val="24"/>
        </w:rPr>
        <w:t>f</w:t>
      </w:r>
      <w:r>
        <w:rPr>
          <w:rFonts w:eastAsia="Calibri" w:cs="Calibri" w:ascii="Cambria" w:hAnsi="Cambria" w:asciiTheme="majorHAnsi" w:hAnsiTheme="majorHAnsi"/>
          <w:b/>
          <w:spacing w:val="1"/>
          <w:position w:val="1"/>
          <w:sz w:val="24"/>
          <w:szCs w:val="24"/>
        </w:rPr>
        <w:t>ic</w:t>
      </w:r>
      <w:r>
        <w:rPr>
          <w:rFonts w:eastAsia="Calibri" w:cs="Calibri" w:ascii="Cambria" w:hAnsi="Cambria" w:asciiTheme="majorHAnsi" w:hAnsiTheme="majorHAnsi"/>
          <w:b/>
          <w:spacing w:val="-1"/>
          <w:position w:val="1"/>
          <w:sz w:val="24"/>
          <w:szCs w:val="24"/>
        </w:rPr>
        <w:t>e</w:t>
      </w:r>
      <w:r>
        <w:rPr>
          <w:rFonts w:eastAsia="Calibri" w:cs="Calibri" w:ascii="Cambria" w:hAnsi="Cambria" w:asciiTheme="majorHAnsi" w:hAnsiTheme="majorHAnsi"/>
          <w:b/>
          <w:position w:val="1"/>
          <w:sz w:val="24"/>
          <w:szCs w:val="24"/>
        </w:rPr>
        <w:t>:</w:t>
      </w:r>
      <w:r>
        <w:rPr>
          <w:rFonts w:eastAsia="Calibri" w:cs="Calibri" w:ascii="Cambria" w:hAnsi="Cambria" w:asciiTheme="majorHAnsi" w:hAnsiTheme="majorHAnsi"/>
          <w:position w:val="1"/>
          <w:sz w:val="24"/>
          <w:szCs w:val="24"/>
        </w:rPr>
        <w:t xml:space="preserve">  DMTI 106E          </w:t>
      </w:r>
      <w:r>
        <w:rPr>
          <w:rFonts w:eastAsia="Calibri" w:cs="Calibri" w:ascii="Cambria" w:hAnsi="Cambria" w:asciiTheme="majorHAnsi" w:hAnsiTheme="majorHAnsi"/>
          <w:spacing w:val="4"/>
          <w:position w:val="1"/>
          <w:sz w:val="24"/>
          <w:szCs w:val="24"/>
        </w:rPr>
        <w:t xml:space="preserve"> </w:t>
      </w:r>
      <w:r>
        <w:rPr>
          <w:rFonts w:eastAsia="Calibri" w:cs="Calibri" w:ascii="Cambria" w:hAnsi="Cambria" w:asciiTheme="majorHAnsi" w:hAnsiTheme="majorHAnsi"/>
          <w:b/>
          <w:position w:val="1"/>
          <w:sz w:val="24"/>
          <w:szCs w:val="24"/>
        </w:rPr>
        <w:t>P</w:t>
      </w:r>
      <w:r>
        <w:rPr>
          <w:rFonts w:eastAsia="Calibri" w:cs="Calibri" w:ascii="Cambria" w:hAnsi="Cambria" w:asciiTheme="majorHAnsi" w:hAnsiTheme="majorHAnsi"/>
          <w:b/>
          <w:spacing w:val="-1"/>
          <w:position w:val="1"/>
          <w:sz w:val="24"/>
          <w:szCs w:val="24"/>
        </w:rPr>
        <w:t>hone</w:t>
      </w:r>
      <w:r>
        <w:rPr>
          <w:rFonts w:eastAsia="Calibri" w:cs="Calibri" w:ascii="Cambria" w:hAnsi="Cambria" w:asciiTheme="majorHAnsi" w:hAnsiTheme="majorHAnsi"/>
          <w:b/>
          <w:position w:val="1"/>
          <w:sz w:val="24"/>
          <w:szCs w:val="24"/>
        </w:rPr>
        <w:t xml:space="preserve">: </w:t>
      </w:r>
      <w:r>
        <w:rPr>
          <w:rFonts w:cs="Arial" w:ascii="Arial" w:hAnsi="Arial"/>
          <w:sz w:val="28"/>
          <w:szCs w:val="28"/>
          <w:shd w:fill="FFFFFF" w:val="clear"/>
        </w:rPr>
        <w:t xml:space="preserve"> </w:t>
      </w:r>
      <w:r>
        <w:rPr>
          <w:rFonts w:cs="Arial" w:ascii="Cambria" w:hAnsi="Cambria" w:asciiTheme="majorHAnsi" w:hAnsiTheme="majorHAnsi"/>
          <w:sz w:val="24"/>
          <w:szCs w:val="24"/>
          <w:shd w:fill="FFFFFF" w:val="clear"/>
        </w:rPr>
        <w:t>202-885-3022</w:t>
      </w:r>
    </w:p>
    <w:p>
      <w:pPr>
        <w:pStyle w:val="Normal"/>
        <w:ind w:left="100" w:right="1174" w:hanging="0"/>
        <w:rPr/>
      </w:pPr>
      <w:r>
        <w:rPr>
          <w:rFonts w:eastAsia="Calibri" w:cs="Calibri" w:ascii="Cambria" w:hAnsi="Cambria" w:asciiTheme="majorHAnsi" w:hAnsiTheme="majorHAnsi"/>
          <w:b/>
          <w:sz w:val="24"/>
          <w:szCs w:val="24"/>
        </w:rPr>
        <w:t>Of</w:t>
      </w:r>
      <w:r>
        <w:rPr>
          <w:rFonts w:eastAsia="Calibri" w:cs="Calibri" w:ascii="Cambria" w:hAnsi="Cambria" w:asciiTheme="majorHAnsi" w:hAnsiTheme="majorHAnsi"/>
          <w:b/>
          <w:spacing w:val="-1"/>
          <w:sz w:val="24"/>
          <w:szCs w:val="24"/>
        </w:rPr>
        <w:t>f</w:t>
      </w:r>
      <w:r>
        <w:rPr>
          <w:rFonts w:eastAsia="Calibri" w:cs="Calibri" w:ascii="Cambria" w:hAnsi="Cambria" w:asciiTheme="majorHAnsi" w:hAnsiTheme="majorHAnsi"/>
          <w:b/>
          <w:spacing w:val="1"/>
          <w:sz w:val="24"/>
          <w:szCs w:val="24"/>
        </w:rPr>
        <w:t>ic</w:t>
      </w:r>
      <w:r>
        <w:rPr>
          <w:rFonts w:eastAsia="Calibri" w:cs="Calibri" w:ascii="Cambria" w:hAnsi="Cambria" w:asciiTheme="majorHAnsi" w:hAnsiTheme="majorHAnsi"/>
          <w:b/>
          <w:sz w:val="24"/>
          <w:szCs w:val="24"/>
        </w:rPr>
        <w:t>e</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H</w:t>
      </w:r>
      <w:r>
        <w:rPr>
          <w:rFonts w:eastAsia="Calibri" w:cs="Calibri" w:ascii="Cambria" w:hAnsi="Cambria" w:asciiTheme="majorHAnsi" w:hAnsiTheme="majorHAnsi"/>
          <w:b/>
          <w:spacing w:val="-1"/>
          <w:sz w:val="24"/>
          <w:szCs w:val="24"/>
        </w:rPr>
        <w:t>ou</w:t>
      </w:r>
      <w:r>
        <w:rPr>
          <w:rFonts w:eastAsia="Calibri" w:cs="Calibri" w:ascii="Cambria" w:hAnsi="Cambria" w:asciiTheme="majorHAnsi" w:hAnsiTheme="majorHAnsi"/>
          <w:b/>
          <w:spacing w:val="-2"/>
          <w:sz w:val="24"/>
          <w:szCs w:val="24"/>
        </w:rPr>
        <w:t>r</w:t>
      </w:r>
      <w:r>
        <w:rPr>
          <w:rFonts w:eastAsia="Calibri" w:cs="Calibri" w:ascii="Cambria" w:hAnsi="Cambria" w:asciiTheme="majorHAnsi" w:hAnsiTheme="majorHAnsi"/>
          <w:b/>
          <w:sz w:val="24"/>
          <w:szCs w:val="24"/>
        </w:rPr>
        <w:t xml:space="preserve">s:  </w:t>
      </w:r>
      <w:r>
        <w:rPr>
          <w:rFonts w:eastAsia="Calibri" w:cs="Calibri" w:ascii="Cambria" w:hAnsi="Cambria" w:asciiTheme="majorHAnsi" w:hAnsiTheme="majorHAnsi"/>
          <w:b w:val="false"/>
          <w:bCs w:val="false"/>
          <w:sz w:val="24"/>
          <w:szCs w:val="24"/>
        </w:rPr>
        <w:t>Monday 3pm – 4pm, Thursday 4pm – 5pm</w:t>
      </w:r>
    </w:p>
    <w:p>
      <w:pPr>
        <w:pStyle w:val="Normal"/>
        <w:spacing w:lineRule="exact" w:line="280" w:before="13" w:after="0"/>
        <w:rPr>
          <w:rFonts w:ascii="Cambria" w:hAnsi="Cambria" w:asciiTheme="majorHAnsi" w:hAnsiTheme="majorHAnsi"/>
          <w:sz w:val="24"/>
          <w:szCs w:val="24"/>
        </w:rPr>
      </w:pPr>
      <w:r>
        <w:rPr>
          <w:rFonts w:asciiTheme="majorHAnsi" w:hAnsiTheme="majorHAnsi" w:ascii="Cambria" w:hAnsi="Cambria"/>
          <w:sz w:val="24"/>
          <w:szCs w:val="24"/>
        </w:rPr>
      </w:r>
    </w:p>
    <w:p>
      <w:pPr>
        <w:pStyle w:val="Normal"/>
        <w:rPr>
          <w:rFonts w:ascii="Cambria" w:hAnsi="Cambria" w:eastAsia="Calibri" w:cs="Calibri"/>
          <w:sz w:val="28"/>
          <w:szCs w:val="28"/>
        </w:rPr>
      </w:pPr>
      <w:r>
        <w:rPr>
          <w:rFonts w:eastAsia="Calibri" w:cs="Calibri" w:ascii="Cambria" w:hAnsi="Cambria"/>
          <w:b/>
          <w:sz w:val="28"/>
          <w:szCs w:val="28"/>
        </w:rPr>
        <w:t>Ov</w:t>
      </w:r>
      <w:r>
        <w:rPr>
          <w:rFonts w:eastAsia="Calibri" w:cs="Calibri" w:ascii="Cambria" w:hAnsi="Cambria"/>
          <w:b/>
          <w:spacing w:val="-1"/>
          <w:sz w:val="28"/>
          <w:szCs w:val="28"/>
        </w:rPr>
        <w:t>e</w:t>
      </w:r>
      <w:r>
        <w:rPr>
          <w:rFonts w:eastAsia="Calibri" w:cs="Calibri" w:ascii="Cambria" w:hAnsi="Cambria"/>
          <w:b/>
          <w:spacing w:val="-2"/>
          <w:sz w:val="28"/>
          <w:szCs w:val="28"/>
        </w:rPr>
        <w:t>r</w:t>
      </w:r>
      <w:r>
        <w:rPr>
          <w:rFonts w:eastAsia="Calibri" w:cs="Calibri" w:ascii="Cambria" w:hAnsi="Cambria"/>
          <w:b/>
          <w:spacing w:val="1"/>
          <w:sz w:val="28"/>
          <w:szCs w:val="28"/>
        </w:rPr>
        <w:t>vi</w:t>
      </w:r>
      <w:r>
        <w:rPr>
          <w:rFonts w:eastAsia="Calibri" w:cs="Calibri" w:ascii="Cambria" w:hAnsi="Cambria"/>
          <w:b/>
          <w:spacing w:val="-3"/>
          <w:sz w:val="28"/>
          <w:szCs w:val="28"/>
        </w:rPr>
        <w:t>e</w:t>
      </w:r>
      <w:r>
        <w:rPr>
          <w:rFonts w:eastAsia="Calibri" w:cs="Calibri" w:ascii="Cambria" w:hAnsi="Cambria"/>
          <w:b/>
          <w:sz w:val="28"/>
          <w:szCs w:val="28"/>
        </w:rPr>
        <w:t>w</w:t>
      </w:r>
      <w:r>
        <w:rPr>
          <w:rFonts w:eastAsia="Calibri" w:cs="Calibri" w:ascii="Cambria" w:hAnsi="Cambria"/>
          <w:b/>
          <w:spacing w:val="1"/>
          <w:sz w:val="28"/>
          <w:szCs w:val="28"/>
        </w:rPr>
        <w:t xml:space="preserve"> </w:t>
      </w:r>
      <w:r>
        <w:rPr>
          <w:rFonts w:eastAsia="Calibri" w:cs="Calibri" w:ascii="Cambria" w:hAnsi="Cambria"/>
          <w:b/>
          <w:spacing w:val="-1"/>
          <w:sz w:val="28"/>
          <w:szCs w:val="28"/>
        </w:rPr>
        <w:t>o</w:t>
      </w:r>
      <w:r>
        <w:rPr>
          <w:rFonts w:eastAsia="Calibri" w:cs="Calibri" w:ascii="Cambria" w:hAnsi="Cambria"/>
          <w:b/>
          <w:sz w:val="28"/>
          <w:szCs w:val="28"/>
        </w:rPr>
        <w:t xml:space="preserve">f </w:t>
      </w:r>
      <w:r>
        <w:rPr>
          <w:rFonts w:eastAsia="Calibri" w:cs="Calibri" w:ascii="Cambria" w:hAnsi="Cambria"/>
          <w:b/>
          <w:spacing w:val="1"/>
          <w:sz w:val="28"/>
          <w:szCs w:val="28"/>
        </w:rPr>
        <w:t>T</w:t>
      </w:r>
      <w:r>
        <w:rPr>
          <w:rFonts w:eastAsia="Calibri" w:cs="Calibri" w:ascii="Cambria" w:hAnsi="Cambria"/>
          <w:b/>
          <w:spacing w:val="-1"/>
          <w:sz w:val="28"/>
          <w:szCs w:val="28"/>
        </w:rPr>
        <w:t>opi</w:t>
      </w:r>
      <w:r>
        <w:rPr>
          <w:rFonts w:eastAsia="Calibri" w:cs="Calibri" w:ascii="Cambria" w:hAnsi="Cambria"/>
          <w:b/>
          <w:spacing w:val="1"/>
          <w:sz w:val="28"/>
          <w:szCs w:val="28"/>
        </w:rPr>
        <w:t>c</w:t>
      </w:r>
      <w:r>
        <w:rPr>
          <w:rFonts w:eastAsia="Calibri" w:cs="Calibri" w:ascii="Cambria" w:hAnsi="Cambria"/>
          <w:b/>
          <w:sz w:val="28"/>
          <w:szCs w:val="28"/>
        </w:rPr>
        <w:t>s</w:t>
      </w:r>
      <w:r>
        <w:rPr>
          <w:rFonts w:eastAsia="Calibri" w:cs="Calibri" w:ascii="Cambria" w:hAnsi="Cambria"/>
          <w:b/>
          <w:spacing w:val="-2"/>
          <w:sz w:val="28"/>
          <w:szCs w:val="28"/>
        </w:rPr>
        <w:t xml:space="preserve"> </w:t>
      </w:r>
      <w:r>
        <w:rPr>
          <w:rFonts w:eastAsia="Calibri" w:cs="Calibri" w:ascii="Cambria" w:hAnsi="Cambria"/>
          <w:b/>
          <w:sz w:val="28"/>
          <w:szCs w:val="28"/>
        </w:rPr>
        <w:t>a</w:t>
      </w:r>
      <w:r>
        <w:rPr>
          <w:rFonts w:eastAsia="Calibri" w:cs="Calibri" w:ascii="Cambria" w:hAnsi="Cambria"/>
          <w:b/>
          <w:spacing w:val="-1"/>
          <w:sz w:val="28"/>
          <w:szCs w:val="28"/>
        </w:rPr>
        <w:t>n</w:t>
      </w:r>
      <w:r>
        <w:rPr>
          <w:rFonts w:eastAsia="Calibri" w:cs="Calibri" w:ascii="Cambria" w:hAnsi="Cambria"/>
          <w:b/>
          <w:sz w:val="28"/>
          <w:szCs w:val="28"/>
        </w:rPr>
        <w:t>d</w:t>
      </w:r>
      <w:r>
        <w:rPr>
          <w:rFonts w:eastAsia="Calibri" w:cs="Calibri" w:ascii="Cambria" w:hAnsi="Cambria"/>
          <w:b/>
          <w:spacing w:val="-1"/>
          <w:sz w:val="28"/>
          <w:szCs w:val="28"/>
        </w:rPr>
        <w:t xml:space="preserve"> </w:t>
      </w:r>
      <w:r>
        <w:rPr>
          <w:rFonts w:eastAsia="Calibri" w:cs="Calibri" w:ascii="Cambria" w:hAnsi="Cambria"/>
          <w:b/>
          <w:spacing w:val="1"/>
          <w:sz w:val="28"/>
          <w:szCs w:val="28"/>
        </w:rPr>
        <w:t>C</w:t>
      </w:r>
      <w:r>
        <w:rPr>
          <w:rFonts w:eastAsia="Calibri" w:cs="Calibri" w:ascii="Cambria" w:hAnsi="Cambria"/>
          <w:b/>
          <w:spacing w:val="-3"/>
          <w:sz w:val="28"/>
          <w:szCs w:val="28"/>
        </w:rPr>
        <w:t>o</w:t>
      </w:r>
      <w:r>
        <w:rPr>
          <w:rFonts w:eastAsia="Calibri" w:cs="Calibri" w:ascii="Cambria" w:hAnsi="Cambria"/>
          <w:b/>
          <w:spacing w:val="-1"/>
          <w:sz w:val="28"/>
          <w:szCs w:val="28"/>
        </w:rPr>
        <w:t>u</w:t>
      </w:r>
      <w:r>
        <w:rPr>
          <w:rFonts w:eastAsia="Calibri" w:cs="Calibri" w:ascii="Cambria" w:hAnsi="Cambria"/>
          <w:b/>
          <w:spacing w:val="1"/>
          <w:sz w:val="28"/>
          <w:szCs w:val="28"/>
        </w:rPr>
        <w:t>r</w:t>
      </w:r>
      <w:r>
        <w:rPr>
          <w:rFonts w:eastAsia="Calibri" w:cs="Calibri" w:ascii="Cambria" w:hAnsi="Cambria"/>
          <w:b/>
          <w:sz w:val="28"/>
          <w:szCs w:val="28"/>
        </w:rPr>
        <w:t>se</w:t>
      </w:r>
      <w:r>
        <w:rPr>
          <w:rFonts w:eastAsia="Calibri" w:cs="Calibri" w:ascii="Cambria" w:hAnsi="Cambria"/>
          <w:b/>
          <w:spacing w:val="-1"/>
          <w:sz w:val="28"/>
          <w:szCs w:val="28"/>
        </w:rPr>
        <w:t xml:space="preserve"> </w:t>
      </w:r>
      <w:r>
        <w:rPr>
          <w:rFonts w:eastAsia="Calibri" w:cs="Calibri" w:ascii="Cambria" w:hAnsi="Cambria"/>
          <w:b/>
          <w:sz w:val="28"/>
          <w:szCs w:val="28"/>
        </w:rPr>
        <w:t>O</w:t>
      </w:r>
      <w:r>
        <w:rPr>
          <w:rFonts w:eastAsia="Calibri" w:cs="Calibri" w:ascii="Cambria" w:hAnsi="Cambria"/>
          <w:b/>
          <w:spacing w:val="-1"/>
          <w:sz w:val="28"/>
          <w:szCs w:val="28"/>
        </w:rPr>
        <w:t>b</w:t>
      </w:r>
      <w:r>
        <w:rPr>
          <w:rFonts w:eastAsia="Calibri" w:cs="Calibri" w:ascii="Cambria" w:hAnsi="Cambria"/>
          <w:b/>
          <w:spacing w:val="4"/>
          <w:sz w:val="28"/>
          <w:szCs w:val="28"/>
        </w:rPr>
        <w:t>j</w:t>
      </w:r>
      <w:r>
        <w:rPr>
          <w:rFonts w:eastAsia="Calibri" w:cs="Calibri" w:ascii="Cambria" w:hAnsi="Cambria"/>
          <w:b/>
          <w:spacing w:val="-3"/>
          <w:sz w:val="28"/>
          <w:szCs w:val="28"/>
        </w:rPr>
        <w:t>e</w:t>
      </w:r>
      <w:r>
        <w:rPr>
          <w:rFonts w:eastAsia="Calibri" w:cs="Calibri" w:ascii="Cambria" w:hAnsi="Cambria"/>
          <w:b/>
          <w:spacing w:val="1"/>
          <w:sz w:val="28"/>
          <w:szCs w:val="28"/>
        </w:rPr>
        <w:t>c</w:t>
      </w:r>
      <w:r>
        <w:rPr>
          <w:rFonts w:eastAsia="Calibri" w:cs="Calibri" w:ascii="Cambria" w:hAnsi="Cambria"/>
          <w:b/>
          <w:sz w:val="28"/>
          <w:szCs w:val="28"/>
        </w:rPr>
        <w:t>t</w:t>
      </w:r>
      <w:r>
        <w:rPr>
          <w:rFonts w:eastAsia="Calibri" w:cs="Calibri" w:ascii="Cambria" w:hAnsi="Cambria"/>
          <w:b/>
          <w:spacing w:val="-1"/>
          <w:sz w:val="28"/>
          <w:szCs w:val="28"/>
        </w:rPr>
        <w:t>i</w:t>
      </w:r>
      <w:r>
        <w:rPr>
          <w:rFonts w:eastAsia="Calibri" w:cs="Calibri" w:ascii="Cambria" w:hAnsi="Cambria"/>
          <w:b/>
          <w:spacing w:val="1"/>
          <w:sz w:val="28"/>
          <w:szCs w:val="28"/>
        </w:rPr>
        <w:t>v</w:t>
      </w:r>
      <w:r>
        <w:rPr>
          <w:rFonts w:eastAsia="Calibri" w:cs="Calibri" w:ascii="Cambria" w:hAnsi="Cambria"/>
          <w:b/>
          <w:spacing w:val="-1"/>
          <w:sz w:val="28"/>
          <w:szCs w:val="28"/>
        </w:rPr>
        <w:t>e</w:t>
      </w:r>
      <w:r>
        <w:rPr>
          <w:rFonts w:eastAsia="Calibri" w:cs="Calibri" w:ascii="Cambria" w:hAnsi="Cambria"/>
          <w:b/>
          <w:sz w:val="28"/>
          <w:szCs w:val="28"/>
        </w:rPr>
        <w:t>s</w:t>
      </w:r>
    </w:p>
    <w:p>
      <w:pPr>
        <w:pStyle w:val="Normal"/>
        <w:jc w:val="both"/>
        <w:rPr/>
      </w:pPr>
      <w:r>
        <w:rPr>
          <w:rFonts w:ascii="Cambria" w:hAnsi="Cambria" w:asciiTheme="majorHAnsi" w:hAnsiTheme="majorHAnsi"/>
          <w:sz w:val="24"/>
          <w:szCs w:val="24"/>
        </w:rPr>
        <w:t xml:space="preserve">The basics of programming using the open source statistical program R.  Imputing data, performing basic analyses, graphing, data types, control structures and functions in R.  Most of the course will use the </w:t>
      </w:r>
      <w:hyperlink r:id="rId2">
        <w:r>
          <w:rPr>
            <w:rStyle w:val="InternetLink"/>
            <w:rFonts w:ascii="Cambria" w:hAnsi="Cambria" w:asciiTheme="majorHAnsi" w:hAnsiTheme="majorHAnsi"/>
            <w:sz w:val="24"/>
            <w:szCs w:val="24"/>
          </w:rPr>
          <w:t>tidyverse</w:t>
        </w:r>
      </w:hyperlink>
      <w:r>
        <w:rPr>
          <w:rFonts w:ascii="Cambria" w:hAnsi="Cambria" w:asciiTheme="majorHAnsi" w:hAnsiTheme="majorHAnsi"/>
          <w:sz w:val="24"/>
          <w:szCs w:val="24"/>
        </w:rPr>
        <w:t xml:space="preserve"> packages in </w:t>
      </w:r>
      <w:hyperlink r:id="rId3">
        <w:r>
          <w:rPr>
            <w:rStyle w:val="InternetLink"/>
            <w:rFonts w:ascii="Cambria" w:hAnsi="Cambria" w:asciiTheme="majorHAnsi" w:hAnsiTheme="majorHAnsi"/>
            <w:sz w:val="24"/>
            <w:szCs w:val="24"/>
          </w:rPr>
          <w:t>R</w:t>
        </w:r>
      </w:hyperlink>
      <w:r>
        <w:rPr>
          <w:rFonts w:ascii="Cambria" w:hAnsi="Cambria" w:asciiTheme="majorHAnsi" w:hAnsiTheme="majorHAnsi"/>
          <w:sz w:val="24"/>
          <w:szCs w:val="24"/>
        </w:rPr>
        <w:t xml:space="preserve"> and will use the </w:t>
      </w:r>
      <w:hyperlink r:id="rId4">
        <w:r>
          <w:rPr>
            <w:rStyle w:val="InternetLink"/>
            <w:rFonts w:ascii="Cambria" w:hAnsi="Cambria" w:asciiTheme="majorHAnsi" w:hAnsiTheme="majorHAnsi"/>
            <w:sz w:val="24"/>
            <w:szCs w:val="24"/>
          </w:rPr>
          <w:t>RStudio</w:t>
        </w:r>
      </w:hyperlink>
      <w:r>
        <w:rPr>
          <w:rFonts w:ascii="Cambria" w:hAnsi="Cambria" w:asciiTheme="majorHAnsi" w:hAnsiTheme="majorHAnsi"/>
          <w:sz w:val="24"/>
          <w:szCs w:val="24"/>
        </w:rPr>
        <w:t xml:space="preserve"> IDE (Integrated Development Environment).</w:t>
      </w:r>
    </w:p>
    <w:p>
      <w:pPr>
        <w:pStyle w:val="Normal"/>
        <w:spacing w:lineRule="exact" w:line="260" w:before="9" w:after="0"/>
        <w:rPr>
          <w:sz w:val="26"/>
          <w:szCs w:val="26"/>
        </w:rPr>
      </w:pPr>
      <w:r>
        <w:rPr>
          <w:sz w:val="26"/>
          <w:szCs w:val="26"/>
        </w:rPr>
      </w:r>
    </w:p>
    <w:p>
      <w:pPr>
        <w:pStyle w:val="Normal"/>
        <w:ind w:left="100" w:hanging="0"/>
        <w:rPr>
          <w:rFonts w:ascii="Cambria" w:hAnsi="Cambria" w:eastAsia="Calibri" w:cs="Calibri"/>
          <w:b/>
          <w:b/>
          <w:spacing w:val="-1"/>
          <w:sz w:val="24"/>
          <w:szCs w:val="24"/>
        </w:rPr>
      </w:pPr>
      <w:r>
        <w:rPr>
          <w:rFonts w:eastAsia="Calibri" w:cs="Calibri" w:ascii="Cambria" w:hAnsi="Cambria"/>
          <w:b/>
          <w:spacing w:val="-1"/>
          <w:sz w:val="24"/>
          <w:szCs w:val="24"/>
        </w:rPr>
        <w:t>Learning Objectives:</w:t>
      </w:r>
    </w:p>
    <w:p>
      <w:pPr>
        <w:pStyle w:val="ListParagraph"/>
        <w:numPr>
          <w:ilvl w:val="0"/>
          <w:numId w:val="3"/>
        </w:numPr>
        <w:suppressAutoHyphens w:val="true"/>
        <w:jc w:val="both"/>
        <w:rPr/>
      </w:pPr>
      <w:r>
        <w:rPr>
          <w:rFonts w:ascii="Cambria" w:hAnsi="Cambria" w:asciiTheme="majorHAnsi" w:hAnsiTheme="majorHAnsi"/>
          <w:sz w:val="24"/>
          <w:szCs w:val="24"/>
        </w:rPr>
        <w:t xml:space="preserve">Reproducible research using R </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Use R as a powerful calculator</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Import data from external sources</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Perform analyses including hypothesis testing and regression</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Write basic R programs using control and data structures</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Install and use packages for specific applications</w:t>
      </w:r>
    </w:p>
    <w:p>
      <w:pPr>
        <w:pStyle w:val="ListParagraph"/>
        <w:numPr>
          <w:ilvl w:val="0"/>
          <w:numId w:val="3"/>
        </w:numPr>
        <w:suppressAutoHyphens w:val="true"/>
        <w:jc w:val="both"/>
        <w:rPr>
          <w:rFonts w:ascii="Cambria" w:hAnsi="Cambria" w:asciiTheme="majorHAnsi" w:hAnsiTheme="majorHAnsi"/>
          <w:sz w:val="24"/>
          <w:szCs w:val="24"/>
        </w:rPr>
      </w:pPr>
      <w:r>
        <w:rPr>
          <w:rFonts w:ascii="Cambria" w:hAnsi="Cambria" w:asciiTheme="majorHAnsi" w:hAnsiTheme="majorHAnsi"/>
          <w:sz w:val="24"/>
          <w:szCs w:val="24"/>
        </w:rPr>
        <w:t>Use graphical tools to visualize and understand data</w:t>
      </w:r>
    </w:p>
    <w:p>
      <w:pPr>
        <w:pStyle w:val="ListParagraph"/>
        <w:spacing w:before="16" w:after="0"/>
        <w:ind w:left="460" w:hanging="0"/>
        <w:contextualSpacing/>
        <w:rPr>
          <w:rFonts w:ascii="Calibri" w:hAnsi="Calibri" w:eastAsia="Calibri" w:cs="Calibri"/>
          <w:spacing w:val="-1"/>
          <w:sz w:val="22"/>
          <w:szCs w:val="22"/>
        </w:rPr>
      </w:pPr>
      <w:r>
        <w:rPr>
          <w:rFonts w:eastAsia="Calibri" w:cs="Calibri" w:ascii="Calibri" w:hAnsi="Calibri"/>
          <w:spacing w:val="-1"/>
          <w:sz w:val="22"/>
          <w:szCs w:val="22"/>
        </w:rPr>
      </w:r>
    </w:p>
    <w:p>
      <w:pPr>
        <w:pStyle w:val="Normal"/>
        <w:spacing w:before="16" w:after="0"/>
        <w:ind w:left="100" w:hanging="0"/>
        <w:rPr>
          <w:rFonts w:ascii="Cambria" w:hAnsi="Cambria" w:eastAsia="Calibri" w:cs="Calibri"/>
          <w:sz w:val="28"/>
          <w:szCs w:val="28"/>
        </w:rPr>
      </w:pPr>
      <w:r>
        <w:rPr>
          <w:rFonts w:eastAsia="Calibri" w:cs="Calibri" w:ascii="Cambria" w:hAnsi="Cambria"/>
          <w:b/>
          <w:spacing w:val="-1"/>
          <w:sz w:val="28"/>
          <w:szCs w:val="28"/>
        </w:rPr>
        <w:t>Ma</w:t>
      </w:r>
      <w:r>
        <w:rPr>
          <w:rFonts w:eastAsia="Calibri" w:cs="Calibri" w:ascii="Cambria" w:hAnsi="Cambria"/>
          <w:b/>
          <w:sz w:val="28"/>
          <w:szCs w:val="28"/>
        </w:rPr>
        <w:t>ter</w:t>
      </w:r>
      <w:r>
        <w:rPr>
          <w:rFonts w:eastAsia="Calibri" w:cs="Calibri" w:ascii="Cambria" w:hAnsi="Cambria"/>
          <w:b/>
          <w:spacing w:val="1"/>
          <w:sz w:val="28"/>
          <w:szCs w:val="28"/>
        </w:rPr>
        <w:t>i</w:t>
      </w:r>
      <w:r>
        <w:rPr>
          <w:rFonts w:eastAsia="Calibri" w:cs="Calibri" w:ascii="Cambria" w:hAnsi="Cambria"/>
          <w:b/>
          <w:spacing w:val="-1"/>
          <w:sz w:val="28"/>
          <w:szCs w:val="28"/>
        </w:rPr>
        <w:t>a</w:t>
      </w:r>
      <w:r>
        <w:rPr>
          <w:rFonts w:eastAsia="Calibri" w:cs="Calibri" w:ascii="Cambria" w:hAnsi="Cambria"/>
          <w:b/>
          <w:spacing w:val="1"/>
          <w:sz w:val="28"/>
          <w:szCs w:val="28"/>
        </w:rPr>
        <w:t>l</w:t>
      </w:r>
      <w:r>
        <w:rPr>
          <w:rFonts w:eastAsia="Calibri" w:cs="Calibri" w:ascii="Cambria" w:hAnsi="Cambria"/>
          <w:b/>
          <w:sz w:val="28"/>
          <w:szCs w:val="28"/>
        </w:rPr>
        <w:t>s:</w:t>
      </w:r>
    </w:p>
    <w:p>
      <w:pPr>
        <w:pStyle w:val="Normal"/>
        <w:ind w:left="100" w:hanging="0"/>
        <w:rPr>
          <w:rFonts w:ascii="Cambria" w:hAnsi="Cambria" w:eastAsia="Calibri" w:cs="Calibri"/>
          <w:b/>
          <w:b/>
          <w:spacing w:val="1"/>
          <w:sz w:val="24"/>
          <w:szCs w:val="24"/>
        </w:rPr>
      </w:pPr>
      <w:r>
        <w:rPr>
          <w:rFonts w:eastAsia="Calibri" w:cs="Calibri" w:ascii="Cambria" w:hAnsi="Cambria"/>
          <w:b/>
          <w:sz w:val="24"/>
          <w:szCs w:val="24"/>
        </w:rPr>
        <w:t>- Re</w:t>
      </w:r>
      <w:r>
        <w:rPr>
          <w:rFonts w:eastAsia="Calibri" w:cs="Calibri" w:ascii="Cambria" w:hAnsi="Cambria"/>
          <w:b/>
          <w:spacing w:val="-1"/>
          <w:sz w:val="24"/>
          <w:szCs w:val="24"/>
        </w:rPr>
        <w:t>qu</w:t>
      </w:r>
      <w:r>
        <w:rPr>
          <w:rFonts w:eastAsia="Calibri" w:cs="Calibri" w:ascii="Cambria" w:hAnsi="Cambria"/>
          <w:b/>
          <w:spacing w:val="1"/>
          <w:sz w:val="24"/>
          <w:szCs w:val="24"/>
        </w:rPr>
        <w:t>ir</w:t>
      </w:r>
      <w:r>
        <w:rPr>
          <w:rFonts w:eastAsia="Calibri" w:cs="Calibri" w:ascii="Cambria" w:hAnsi="Cambria"/>
          <w:b/>
          <w:spacing w:val="-1"/>
          <w:sz w:val="24"/>
          <w:szCs w:val="24"/>
        </w:rPr>
        <w:t>ed</w:t>
      </w:r>
      <w:r>
        <w:rPr>
          <w:rFonts w:eastAsia="Calibri" w:cs="Calibri" w:ascii="Cambria" w:hAnsi="Cambria"/>
          <w:b/>
          <w:sz w:val="24"/>
          <w:szCs w:val="24"/>
        </w:rPr>
        <w:t>:</w:t>
      </w:r>
      <w:r>
        <w:rPr>
          <w:rFonts w:eastAsia="Calibri" w:cs="Calibri" w:ascii="Cambria" w:hAnsi="Cambria"/>
          <w:b/>
          <w:spacing w:val="-1"/>
          <w:sz w:val="24"/>
          <w:szCs w:val="24"/>
        </w:rPr>
        <w:t xml:space="preserve"> </w:t>
      </w:r>
      <w:r>
        <w:rPr>
          <w:rFonts w:eastAsia="Calibri" w:cs="Calibri" w:ascii="Cambria" w:hAnsi="Cambria"/>
          <w:b/>
          <w:spacing w:val="1"/>
          <w:sz w:val="24"/>
          <w:szCs w:val="24"/>
        </w:rPr>
        <w:t xml:space="preserve">Laptop computer </w:t>
      </w:r>
    </w:p>
    <w:p>
      <w:pPr>
        <w:pStyle w:val="Normal"/>
        <w:ind w:left="100" w:hanging="0"/>
        <w:rPr/>
      </w:pPr>
      <w:r>
        <w:rPr>
          <w:rFonts w:eastAsia="Calibri" w:cs="Calibri" w:ascii="Cambria" w:hAnsi="Cambria"/>
          <w:b/>
          <w:spacing w:val="1"/>
          <w:sz w:val="24"/>
          <w:szCs w:val="24"/>
        </w:rPr>
        <w:t xml:space="preserve">- Books: R for Data Science by Wickham and Grolemund (O'Reilly) </w:t>
      </w:r>
      <w:hyperlink r:id="rId5">
        <w:r>
          <w:rPr>
            <w:rStyle w:val="InternetLink"/>
            <w:rFonts w:eastAsia="Calibri" w:cs="Calibri" w:ascii="Cambria" w:hAnsi="Cambria"/>
            <w:b/>
            <w:spacing w:val="1"/>
            <w:sz w:val="24"/>
            <w:szCs w:val="24"/>
          </w:rPr>
          <w:t>http://r4ds.had.co.nz/</w:t>
        </w:r>
      </w:hyperlink>
    </w:p>
    <w:p>
      <w:pPr>
        <w:pStyle w:val="Normal"/>
        <w:ind w:left="100" w:firstLine="620"/>
        <w:rPr>
          <w:rFonts w:ascii="Cambria" w:hAnsi="Cambria" w:eastAsia="Calibri" w:cs="Calibri"/>
          <w:sz w:val="24"/>
          <w:szCs w:val="24"/>
        </w:rPr>
      </w:pPr>
      <w:r>
        <w:rPr>
          <w:rFonts w:eastAsia="Calibri" w:cs="Calibri" w:ascii="Cambria" w:hAnsi="Cambria"/>
          <w:spacing w:val="1"/>
          <w:sz w:val="24"/>
          <w:szCs w:val="24"/>
        </w:rPr>
        <w:t>and</w:t>
      </w:r>
      <w:r>
        <w:rPr>
          <w:rFonts w:eastAsia="Calibri" w:cs="Calibri" w:ascii="Cambria" w:hAnsi="Cambria"/>
          <w:b/>
          <w:spacing w:val="1"/>
          <w:sz w:val="24"/>
          <w:szCs w:val="24"/>
        </w:rPr>
        <w:t xml:space="preserve"> style.tidyverse.org</w:t>
      </w:r>
    </w:p>
    <w:p>
      <w:pPr>
        <w:pStyle w:val="Normal"/>
        <w:spacing w:before="1" w:after="0"/>
        <w:ind w:left="100" w:right="71" w:hanging="0"/>
        <w:rPr>
          <w:sz w:val="16"/>
          <w:szCs w:val="16"/>
        </w:rPr>
      </w:pPr>
      <w:r>
        <w:rPr>
          <w:sz w:val="16"/>
          <w:szCs w:val="16"/>
        </w:rPr>
      </w:r>
    </w:p>
    <w:p>
      <w:pPr>
        <w:pStyle w:val="Normal"/>
        <w:jc w:val="both"/>
        <w:rPr>
          <w:rFonts w:ascii="Cambria" w:hAnsi="Cambria" w:asciiTheme="majorHAnsi" w:hAnsiTheme="majorHAnsi"/>
          <w:sz w:val="24"/>
          <w:szCs w:val="24"/>
        </w:rPr>
      </w:pPr>
      <w:r>
        <w:rPr>
          <w:rFonts w:eastAsia="Calibri" w:cs="Calibri" w:ascii="Cambria" w:hAnsi="Cambria"/>
          <w:b/>
          <w:spacing w:val="1"/>
          <w:sz w:val="28"/>
          <w:szCs w:val="28"/>
        </w:rPr>
        <w:t>Cl</w:t>
      </w:r>
      <w:r>
        <w:rPr>
          <w:rFonts w:eastAsia="Calibri" w:cs="Calibri" w:ascii="Cambria" w:hAnsi="Cambria"/>
          <w:b/>
          <w:spacing w:val="-1"/>
          <w:sz w:val="28"/>
          <w:szCs w:val="28"/>
        </w:rPr>
        <w:t>a</w:t>
      </w:r>
      <w:r>
        <w:rPr>
          <w:rFonts w:eastAsia="Calibri" w:cs="Calibri" w:ascii="Cambria" w:hAnsi="Cambria"/>
          <w:b/>
          <w:spacing w:val="-2"/>
          <w:sz w:val="28"/>
          <w:szCs w:val="28"/>
        </w:rPr>
        <w:t>s</w:t>
      </w:r>
      <w:r>
        <w:rPr>
          <w:rFonts w:eastAsia="Calibri" w:cs="Calibri" w:ascii="Cambria" w:hAnsi="Cambria"/>
          <w:b/>
          <w:sz w:val="28"/>
          <w:szCs w:val="28"/>
        </w:rPr>
        <w:t>s</w:t>
      </w:r>
      <w:r>
        <w:rPr>
          <w:rFonts w:eastAsia="Calibri" w:cs="Calibri" w:ascii="Cambria" w:hAnsi="Cambria"/>
          <w:b/>
          <w:spacing w:val="1"/>
          <w:sz w:val="28"/>
          <w:szCs w:val="28"/>
        </w:rPr>
        <w:t xml:space="preserve"> </w:t>
      </w:r>
      <w:r>
        <w:rPr>
          <w:rFonts w:eastAsia="Calibri" w:cs="Calibri" w:ascii="Cambria" w:hAnsi="Cambria"/>
          <w:b/>
          <w:spacing w:val="-1"/>
          <w:sz w:val="28"/>
          <w:szCs w:val="28"/>
        </w:rPr>
        <w:t>S</w:t>
      </w:r>
      <w:r>
        <w:rPr>
          <w:rFonts w:eastAsia="Calibri" w:cs="Calibri" w:ascii="Cambria" w:hAnsi="Cambria"/>
          <w:b/>
          <w:sz w:val="28"/>
          <w:szCs w:val="28"/>
        </w:rPr>
        <w:t>t</w:t>
      </w:r>
      <w:r>
        <w:rPr>
          <w:rFonts w:eastAsia="Calibri" w:cs="Calibri" w:ascii="Cambria" w:hAnsi="Cambria"/>
          <w:b/>
          <w:spacing w:val="1"/>
          <w:sz w:val="28"/>
          <w:szCs w:val="28"/>
        </w:rPr>
        <w:t>r</w:t>
      </w:r>
      <w:r>
        <w:rPr>
          <w:rFonts w:eastAsia="Calibri" w:cs="Calibri" w:ascii="Cambria" w:hAnsi="Cambria"/>
          <w:b/>
          <w:spacing w:val="-3"/>
          <w:sz w:val="28"/>
          <w:szCs w:val="28"/>
        </w:rPr>
        <w:t>u</w:t>
      </w:r>
      <w:r>
        <w:rPr>
          <w:rFonts w:eastAsia="Calibri" w:cs="Calibri" w:ascii="Cambria" w:hAnsi="Cambria"/>
          <w:b/>
          <w:spacing w:val="1"/>
          <w:sz w:val="28"/>
          <w:szCs w:val="28"/>
        </w:rPr>
        <w:t>c</w:t>
      </w:r>
      <w:r>
        <w:rPr>
          <w:rFonts w:eastAsia="Calibri" w:cs="Calibri" w:ascii="Cambria" w:hAnsi="Cambria"/>
          <w:b/>
          <w:sz w:val="28"/>
          <w:szCs w:val="28"/>
        </w:rPr>
        <w:t>t</w:t>
      </w:r>
      <w:r>
        <w:rPr>
          <w:rFonts w:eastAsia="Calibri" w:cs="Calibri" w:ascii="Cambria" w:hAnsi="Cambria"/>
          <w:b/>
          <w:spacing w:val="-1"/>
          <w:sz w:val="28"/>
          <w:szCs w:val="28"/>
        </w:rPr>
        <w:t>u</w:t>
      </w:r>
      <w:r>
        <w:rPr>
          <w:rFonts w:eastAsia="Calibri" w:cs="Calibri" w:ascii="Cambria" w:hAnsi="Cambria"/>
          <w:b/>
          <w:spacing w:val="1"/>
          <w:sz w:val="28"/>
          <w:szCs w:val="28"/>
        </w:rPr>
        <w:t>re</w:t>
      </w:r>
      <w:r>
        <w:rPr>
          <w:rFonts w:eastAsia="Calibri" w:cs="Calibri" w:ascii="Calibri" w:hAnsi="Calibri"/>
          <w:b/>
          <w:spacing w:val="1"/>
          <w:sz w:val="22"/>
          <w:szCs w:val="22"/>
        </w:rPr>
        <w:t xml:space="preserve"> </w:t>
      </w:r>
      <w:r>
        <w:rPr>
          <w:rFonts w:ascii="Cambria" w:hAnsi="Cambria" w:asciiTheme="majorHAnsi" w:hAnsiTheme="majorHAnsi"/>
          <w:sz w:val="24"/>
          <w:szCs w:val="24"/>
        </w:rPr>
        <w:t>This class will be a blend of lecture, class discussion and labs. I want you all to be involved during class and please do not hesitate to ask questions whenever something is unclear to you.  You are expected to attend all class meetings, as I believe that attending class regularly contributes greatly to your performance in the course. It is understandable that you may have to miss class on the rare occasion. You are responsible for any assignments or papers given out during any missed class. Please obtain these materials from a colleague BEFORE the next class meeting.</w:t>
      </w:r>
    </w:p>
    <w:p>
      <w:pPr>
        <w:pStyle w:val="Normal"/>
        <w:jc w:val="both"/>
        <w:rPr>
          <w:rFonts w:ascii="Cambria" w:hAnsi="Cambria" w:asciiTheme="majorHAnsi" w:hAnsiTheme="majorHAnsi"/>
          <w:sz w:val="24"/>
          <w:szCs w:val="24"/>
        </w:rPr>
      </w:pPr>
      <w:r>
        <w:rPr>
          <w:rFonts w:asciiTheme="majorHAnsi" w:hAnsiTheme="majorHAnsi" w:ascii="Cambria" w:hAnsi="Cambria"/>
          <w:sz w:val="24"/>
          <w:szCs w:val="24"/>
        </w:rPr>
      </w:r>
    </w:p>
    <w:p>
      <w:pPr>
        <w:pStyle w:val="Normal"/>
        <w:jc w:val="both"/>
        <w:rPr>
          <w:rFonts w:ascii="Cambria" w:hAnsi="Cambria" w:asciiTheme="majorHAnsi" w:hAnsiTheme="majorHAnsi"/>
          <w:sz w:val="24"/>
          <w:szCs w:val="24"/>
        </w:rPr>
      </w:pPr>
      <w:r>
        <w:rPr>
          <w:rFonts w:ascii="Cambria" w:hAnsi="Cambria" w:asciiTheme="majorHAnsi" w:hAnsiTheme="majorHAnsi"/>
          <w:sz w:val="24"/>
          <w:szCs w:val="24"/>
        </w:rPr>
        <w:t>I will use Blackboard to post any supplementary materials, suggested readings/practice exercises, assignments, and announcements.</w:t>
      </w:r>
    </w:p>
    <w:p>
      <w:pPr>
        <w:pStyle w:val="Normal"/>
        <w:jc w:val="both"/>
        <w:rPr>
          <w:rFonts w:ascii="Cambria" w:hAnsi="Cambria" w:asciiTheme="majorHAnsi" w:hAnsiTheme="majorHAnsi"/>
          <w:sz w:val="24"/>
          <w:szCs w:val="24"/>
        </w:rPr>
      </w:pPr>
      <w:r>
        <w:rPr>
          <w:rFonts w:asciiTheme="majorHAnsi" w:hAnsiTheme="majorHAnsi" w:ascii="Cambria" w:hAnsi="Cambria"/>
          <w:sz w:val="24"/>
          <w:szCs w:val="24"/>
        </w:rPr>
      </w:r>
    </w:p>
    <w:p>
      <w:pPr>
        <w:pStyle w:val="Normal"/>
        <w:jc w:val="both"/>
        <w:rPr>
          <w:rFonts w:ascii="Cambria" w:hAnsi="Cambria" w:asciiTheme="majorHAnsi" w:hAnsiTheme="majorHAnsi"/>
          <w:sz w:val="24"/>
          <w:szCs w:val="24"/>
        </w:rPr>
      </w:pPr>
      <w:r>
        <w:rPr>
          <w:rFonts w:ascii="Cambria" w:hAnsi="Cambria" w:asciiTheme="majorHAnsi" w:hAnsiTheme="majorHAnsi"/>
          <w:sz w:val="24"/>
          <w:szCs w:val="24"/>
        </w:rPr>
        <w:t xml:space="preserve">Data scientists must learn to discover solutions for themselves.  You should expect to have to research (use Google, stackoverflow, etc) to do your assignments.  All you need to do the assignment will </w:t>
      </w:r>
      <w:r>
        <w:rPr>
          <w:rFonts w:ascii="Cambria" w:hAnsi="Cambria" w:asciiTheme="majorHAnsi" w:hAnsiTheme="majorHAnsi"/>
          <w:b/>
          <w:sz w:val="24"/>
          <w:szCs w:val="24"/>
        </w:rPr>
        <w:t>NOT</w:t>
      </w:r>
      <w:r>
        <w:rPr>
          <w:rFonts w:ascii="Cambria" w:hAnsi="Cambria" w:asciiTheme="majorHAnsi" w:hAnsiTheme="majorHAnsi"/>
          <w:sz w:val="24"/>
          <w:szCs w:val="24"/>
        </w:rPr>
        <w:t xml:space="preserve"> have been provided to you in the lectures and course book.  This is an essential part of becoming a data scientist!  </w:t>
      </w:r>
    </w:p>
    <w:p>
      <w:pPr>
        <w:pStyle w:val="Normal"/>
        <w:spacing w:lineRule="exact" w:line="260" w:before="9" w:after="0"/>
        <w:rPr>
          <w:sz w:val="26"/>
          <w:szCs w:val="26"/>
        </w:rPr>
      </w:pPr>
      <w:r>
        <w:rPr>
          <w:sz w:val="26"/>
          <w:szCs w:val="26"/>
        </w:rPr>
      </w:r>
    </w:p>
    <w:p>
      <w:pPr>
        <w:pStyle w:val="Normal"/>
        <w:spacing w:lineRule="exact" w:line="260" w:before="65" w:after="0"/>
        <w:ind w:left="100" w:hanging="0"/>
        <w:rPr>
          <w:rFonts w:ascii="Cambria" w:hAnsi="Cambria" w:eastAsia="Calibri" w:cs="Calibri"/>
          <w:sz w:val="28"/>
          <w:szCs w:val="28"/>
        </w:rPr>
      </w:pPr>
      <w:r>
        <w:rPr>
          <w:rFonts w:eastAsia="Calibri" w:cs="Calibri" w:ascii="Cambria" w:hAnsi="Cambria"/>
          <w:b/>
          <w:spacing w:val="1"/>
          <w:sz w:val="28"/>
          <w:szCs w:val="28"/>
          <w:u w:val="single" w:color="000000"/>
        </w:rPr>
        <w:t>G</w:t>
      </w:r>
      <w:r>
        <w:rPr>
          <w:rFonts w:eastAsia="Calibri" w:cs="Calibri" w:ascii="Cambria" w:hAnsi="Cambria"/>
          <w:b/>
          <w:sz w:val="28"/>
          <w:szCs w:val="28"/>
          <w:u w:val="single" w:color="000000"/>
        </w:rPr>
        <w:t>R</w:t>
      </w:r>
      <w:r>
        <w:rPr>
          <w:rFonts w:eastAsia="Calibri" w:cs="Calibri" w:ascii="Cambria" w:hAnsi="Cambria"/>
          <w:b/>
          <w:spacing w:val="-1"/>
          <w:sz w:val="28"/>
          <w:szCs w:val="28"/>
          <w:u w:val="single" w:color="000000"/>
        </w:rPr>
        <w:t>A</w:t>
      </w:r>
      <w:r>
        <w:rPr>
          <w:rFonts w:eastAsia="Calibri" w:cs="Calibri" w:ascii="Cambria" w:hAnsi="Cambria"/>
          <w:b/>
          <w:sz w:val="28"/>
          <w:szCs w:val="28"/>
          <w:u w:val="single" w:color="000000"/>
        </w:rPr>
        <w:t>DED</w:t>
      </w:r>
      <w:r>
        <w:rPr>
          <w:rFonts w:eastAsia="Calibri" w:cs="Calibri" w:ascii="Cambria" w:hAnsi="Cambria"/>
          <w:b/>
          <w:spacing w:val="1"/>
          <w:sz w:val="28"/>
          <w:szCs w:val="28"/>
          <w:u w:val="single" w:color="000000"/>
        </w:rPr>
        <w:t xml:space="preserve"> </w:t>
      </w:r>
      <w:r>
        <w:rPr>
          <w:rFonts w:eastAsia="Calibri" w:cs="Calibri" w:ascii="Cambria" w:hAnsi="Cambria"/>
          <w:b/>
          <w:spacing w:val="-1"/>
          <w:sz w:val="28"/>
          <w:szCs w:val="28"/>
          <w:u w:val="single" w:color="000000"/>
        </w:rPr>
        <w:t>W</w:t>
      </w:r>
      <w:r>
        <w:rPr>
          <w:rFonts w:eastAsia="Calibri" w:cs="Calibri" w:ascii="Cambria" w:hAnsi="Cambria"/>
          <w:b/>
          <w:spacing w:val="-3"/>
          <w:sz w:val="28"/>
          <w:szCs w:val="28"/>
          <w:u w:val="single" w:color="000000"/>
        </w:rPr>
        <w:t>O</w:t>
      </w:r>
      <w:r>
        <w:rPr>
          <w:rFonts w:eastAsia="Calibri" w:cs="Calibri" w:ascii="Cambria" w:hAnsi="Cambria"/>
          <w:b/>
          <w:sz w:val="28"/>
          <w:szCs w:val="28"/>
          <w:u w:val="single" w:color="000000"/>
        </w:rPr>
        <w:t>RK</w:t>
      </w:r>
    </w:p>
    <w:p>
      <w:pPr>
        <w:pStyle w:val="Normal"/>
        <w:spacing w:lineRule="exact" w:line="240" w:before="17" w:after="0"/>
        <w:rPr>
          <w:sz w:val="24"/>
          <w:szCs w:val="24"/>
        </w:rPr>
      </w:pPr>
      <w:r>
        <w:rPr>
          <w:sz w:val="24"/>
          <w:szCs w:val="24"/>
        </w:rPr>
      </w:r>
    </w:p>
    <w:p>
      <w:pPr>
        <w:pStyle w:val="Normal"/>
        <w:spacing w:before="17" w:after="0"/>
        <w:ind w:left="100" w:right="85" w:hanging="0"/>
        <w:rPr>
          <w:rFonts w:ascii="Cambria" w:hAnsi="Cambria" w:eastAsia="Calibri" w:cs="Calibri" w:asciiTheme="majorHAnsi" w:hAnsiTheme="majorHAnsi"/>
          <w:sz w:val="24"/>
          <w:szCs w:val="24"/>
        </w:rPr>
      </w:pPr>
      <w:r>
        <w:rPr>
          <w:rFonts w:eastAsia="Calibri" w:cs="Calibri" w:ascii="Cambria" w:hAnsi="Cambria" w:asciiTheme="majorHAnsi" w:hAnsiTheme="majorHAnsi"/>
          <w:b/>
          <w:sz w:val="24"/>
          <w:szCs w:val="24"/>
        </w:rPr>
        <w:t>Assignments:</w:t>
      </w:r>
      <w:r>
        <w:rPr>
          <w:rFonts w:eastAsia="Calibri" w:cs="Calibri" w:ascii="Cambria" w:hAnsi="Cambria" w:asciiTheme="majorHAnsi" w:hAnsiTheme="majorHAnsi"/>
          <w:b/>
          <w:spacing w:val="1"/>
          <w:sz w:val="24"/>
          <w:szCs w:val="24"/>
        </w:rPr>
        <w:t xml:space="preserve"> </w:t>
      </w:r>
      <w:r>
        <w:rPr>
          <w:rFonts w:ascii="Cambria" w:hAnsi="Cambria" w:asciiTheme="majorHAnsi" w:hAnsiTheme="majorHAnsi"/>
          <w:sz w:val="24"/>
          <w:szCs w:val="24"/>
        </w:rPr>
        <w:t>During the semester I will assign, collect, and grade assignments.  There will be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b/>
          <w:spacing w:val="-1"/>
          <w:sz w:val="24"/>
          <w:szCs w:val="24"/>
        </w:rPr>
        <w:t>app</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z w:val="24"/>
          <w:szCs w:val="24"/>
        </w:rPr>
        <w:t>x</w:t>
      </w:r>
      <w:r>
        <w:rPr>
          <w:rFonts w:eastAsia="Calibri" w:cs="Calibri" w:ascii="Cambria" w:hAnsi="Cambria" w:asciiTheme="majorHAnsi" w:hAnsiTheme="majorHAnsi"/>
          <w:b/>
          <w:spacing w:val="-2"/>
          <w:sz w:val="24"/>
          <w:szCs w:val="24"/>
        </w:rPr>
        <w:t>i</w:t>
      </w:r>
      <w:r>
        <w:rPr>
          <w:rFonts w:eastAsia="Calibri" w:cs="Calibri" w:ascii="Cambria" w:hAnsi="Cambria" w:asciiTheme="majorHAnsi" w:hAnsiTheme="majorHAnsi"/>
          <w:b/>
          <w:sz w:val="24"/>
          <w:szCs w:val="24"/>
        </w:rPr>
        <w:t>mat</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pacing w:val="1"/>
          <w:sz w:val="24"/>
          <w:szCs w:val="24"/>
        </w:rPr>
        <w:t>l</w:t>
      </w:r>
      <w:r>
        <w:rPr>
          <w:rFonts w:eastAsia="Calibri" w:cs="Calibri" w:ascii="Cambria" w:hAnsi="Cambria" w:asciiTheme="majorHAnsi" w:hAnsiTheme="majorHAnsi"/>
          <w:b/>
          <w:sz w:val="24"/>
          <w:szCs w:val="24"/>
        </w:rPr>
        <w:t>y</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10</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b/>
          <w:sz w:val="24"/>
          <w:szCs w:val="24"/>
        </w:rPr>
        <w:t>f</w:t>
      </w:r>
      <w:r>
        <w:rPr>
          <w:rFonts w:eastAsia="Calibri" w:cs="Calibri" w:ascii="Cambria" w:hAnsi="Cambria" w:asciiTheme="majorHAnsi" w:hAnsiTheme="majorHAnsi"/>
          <w:b/>
          <w:spacing w:val="-4"/>
          <w:sz w:val="24"/>
          <w:szCs w:val="24"/>
        </w:rPr>
        <w:t>o</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z w:val="24"/>
          <w:szCs w:val="24"/>
        </w:rPr>
        <w:t>mal</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3"/>
          <w:sz w:val="24"/>
          <w:szCs w:val="24"/>
        </w:rPr>
        <w:t>a</w:t>
      </w:r>
      <w:r>
        <w:rPr>
          <w:rFonts w:eastAsia="Calibri" w:cs="Calibri" w:ascii="Cambria" w:hAnsi="Cambria" w:asciiTheme="majorHAnsi" w:hAnsiTheme="majorHAnsi"/>
          <w:b/>
          <w:sz w:val="24"/>
          <w:szCs w:val="24"/>
        </w:rPr>
        <w:t>s</w:t>
      </w:r>
      <w:r>
        <w:rPr>
          <w:rFonts w:eastAsia="Calibri" w:cs="Calibri" w:ascii="Cambria" w:hAnsi="Cambria" w:asciiTheme="majorHAnsi" w:hAnsiTheme="majorHAnsi"/>
          <w:b/>
          <w:spacing w:val="-2"/>
          <w:sz w:val="24"/>
          <w:szCs w:val="24"/>
        </w:rPr>
        <w:t>s</w:t>
      </w:r>
      <w:r>
        <w:rPr>
          <w:rFonts w:eastAsia="Calibri" w:cs="Calibri" w:ascii="Cambria" w:hAnsi="Cambria" w:asciiTheme="majorHAnsi" w:hAnsiTheme="majorHAnsi"/>
          <w:b/>
          <w:spacing w:val="1"/>
          <w:sz w:val="24"/>
          <w:szCs w:val="24"/>
        </w:rPr>
        <w:t>ig</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m</w:t>
      </w:r>
      <w:r>
        <w:rPr>
          <w:rFonts w:eastAsia="Calibri" w:cs="Calibri" w:ascii="Cambria" w:hAnsi="Cambria" w:asciiTheme="majorHAnsi" w:hAnsiTheme="majorHAnsi"/>
          <w:b/>
          <w:spacing w:val="-3"/>
          <w:sz w:val="24"/>
          <w:szCs w:val="24"/>
        </w:rPr>
        <w:t>e</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ts</w:t>
      </w:r>
      <w:r>
        <w:rPr>
          <w:rFonts w:eastAsia="Calibri" w:cs="Calibri" w:ascii="Cambria" w:hAnsi="Cambria" w:asciiTheme="majorHAnsi" w:hAnsiTheme="majorHAnsi"/>
          <w:b/>
          <w:spacing w:val="3"/>
          <w:sz w:val="24"/>
          <w:szCs w:val="24"/>
        </w:rPr>
        <w:t xml:space="preserve"> </w:t>
      </w:r>
      <w:r>
        <w:rPr>
          <w:rFonts w:eastAsia="Calibri" w:cs="Calibri" w:ascii="Cambria" w:hAnsi="Cambria" w:asciiTheme="majorHAnsi" w:hAnsiTheme="majorHAnsi"/>
          <w:sz w:val="24"/>
          <w:szCs w:val="24"/>
        </w:rPr>
        <w:t>th</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ugh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z w:val="24"/>
          <w:szCs w:val="24"/>
        </w:rPr>
        <w:t xml:space="preserve">. </w:t>
      </w:r>
    </w:p>
    <w:p>
      <w:pPr>
        <w:pStyle w:val="Normal"/>
        <w:spacing w:lineRule="exact" w:line="260" w:before="6" w:after="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right="78" w:hanging="0"/>
        <w:rPr>
          <w:rFonts w:ascii="Cambria" w:hAnsi="Cambria" w:eastAsia="Calibri" w:cs="Calibri" w:asciiTheme="majorHAnsi" w:hAnsiTheme="majorHAnsi"/>
          <w:spacing w:val="50"/>
          <w:sz w:val="24"/>
          <w:szCs w:val="24"/>
        </w:rPr>
      </w:pPr>
      <w:r>
        <w:rPr>
          <w:rFonts w:eastAsia="Calibri" w:cs="Calibri" w:ascii="Cambria" w:hAnsi="Cambria" w:asciiTheme="majorHAnsi" w:hAnsiTheme="majorHAnsi"/>
          <w:spacing w:val="-2"/>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re</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ei</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assis</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ce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m</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ther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class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m</w:t>
      </w:r>
      <w:r>
        <w:rPr>
          <w:rFonts w:eastAsia="Calibri" w:cs="Calibri" w:ascii="Cambria" w:hAnsi="Cambria" w:asciiTheme="majorHAnsi" w:hAnsiTheme="majorHAnsi"/>
          <w:spacing w:val="3"/>
          <w:sz w:val="24"/>
          <w:szCs w:val="24"/>
        </w:rPr>
        <w:t>e</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bu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yo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iss</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on</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st</w:t>
      </w:r>
      <w:r>
        <w:rPr>
          <w:rFonts w:eastAsia="Calibri" w:cs="Calibri" w:ascii="Cambria" w:hAnsi="Cambria" w:asciiTheme="majorHAnsi" w:hAnsiTheme="majorHAnsi"/>
          <w:spacing w:val="-4"/>
          <w:sz w:val="24"/>
          <w:szCs w:val="24"/>
        </w:rPr>
        <w:t xml:space="preserve">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sed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f </w:t>
      </w:r>
      <w:r>
        <w:rPr>
          <w:rFonts w:eastAsia="Calibri" w:cs="Calibri" w:ascii="Cambria" w:hAnsi="Cambria" w:asciiTheme="majorHAnsi" w:hAnsiTheme="majorHAnsi"/>
          <w:b/>
          <w:spacing w:val="1"/>
          <w:sz w:val="24"/>
          <w:szCs w:val="24"/>
          <w:u w:val="single" w:color="000000"/>
        </w:rPr>
        <w:t>y</w:t>
      </w:r>
      <w:r>
        <w:rPr>
          <w:rFonts w:eastAsia="Calibri" w:cs="Calibri" w:ascii="Cambria" w:hAnsi="Cambria" w:asciiTheme="majorHAnsi" w:hAnsiTheme="majorHAnsi"/>
          <w:b/>
          <w:spacing w:val="-1"/>
          <w:sz w:val="24"/>
          <w:szCs w:val="24"/>
          <w:u w:val="single" w:color="000000"/>
        </w:rPr>
        <w:t>ou</w:t>
      </w:r>
      <w:r>
        <w:rPr>
          <w:rFonts w:eastAsia="Calibri" w:cs="Calibri" w:ascii="Cambria" w:hAnsi="Cambria" w:asciiTheme="majorHAnsi" w:hAnsiTheme="majorHAnsi"/>
          <w:b/>
          <w:sz w:val="24"/>
          <w:szCs w:val="24"/>
          <w:u w:val="single" w:color="000000"/>
        </w:rPr>
        <w:t>r</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o</w:t>
      </w:r>
      <w:r>
        <w:rPr>
          <w:rFonts w:eastAsia="Calibri" w:cs="Calibri" w:ascii="Cambria" w:hAnsi="Cambria" w:asciiTheme="majorHAnsi" w:hAnsiTheme="majorHAnsi"/>
          <w:b/>
          <w:spacing w:val="1"/>
          <w:sz w:val="24"/>
          <w:szCs w:val="24"/>
          <w:u w:val="single" w:color="000000"/>
        </w:rPr>
        <w:t>w</w:t>
      </w:r>
      <w:r>
        <w:rPr>
          <w:rFonts w:eastAsia="Calibri" w:cs="Calibri" w:ascii="Cambria" w:hAnsi="Cambria" w:asciiTheme="majorHAnsi" w:hAnsiTheme="majorHAnsi"/>
          <w:b/>
          <w:sz w:val="24"/>
          <w:szCs w:val="24"/>
          <w:u w:val="single" w:color="000000"/>
        </w:rPr>
        <w:t>n</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t</w:t>
      </w:r>
      <w:r>
        <w:rPr>
          <w:rFonts w:eastAsia="Calibri" w:cs="Calibri" w:ascii="Cambria" w:hAnsi="Cambria" w:asciiTheme="majorHAnsi" w:hAnsiTheme="majorHAnsi"/>
          <w:b/>
          <w:spacing w:val="-1"/>
          <w:sz w:val="24"/>
          <w:szCs w:val="24"/>
          <w:u w:val="single" w:color="000000"/>
        </w:rPr>
        <w:t>hou</w:t>
      </w:r>
      <w:r>
        <w:rPr>
          <w:rFonts w:eastAsia="Calibri" w:cs="Calibri" w:ascii="Cambria" w:hAnsi="Cambria" w:asciiTheme="majorHAnsi" w:hAnsiTheme="majorHAnsi"/>
          <w:b/>
          <w:spacing w:val="1"/>
          <w:sz w:val="24"/>
          <w:szCs w:val="24"/>
          <w:u w:val="single" w:color="000000"/>
        </w:rPr>
        <w:t>g</w:t>
      </w:r>
      <w:r>
        <w:rPr>
          <w:rFonts w:eastAsia="Calibri" w:cs="Calibri" w:ascii="Cambria" w:hAnsi="Cambria" w:asciiTheme="majorHAnsi" w:hAnsiTheme="majorHAnsi"/>
          <w:b/>
          <w:spacing w:val="-1"/>
          <w:sz w:val="24"/>
          <w:szCs w:val="24"/>
          <w:u w:val="single" w:color="000000"/>
        </w:rPr>
        <w:t>h</w:t>
      </w:r>
      <w:r>
        <w:rPr>
          <w:rFonts w:eastAsia="Calibri" w:cs="Calibri" w:ascii="Cambria" w:hAnsi="Cambria" w:asciiTheme="majorHAnsi" w:hAnsiTheme="majorHAnsi"/>
          <w:b/>
          <w:spacing w:val="-2"/>
          <w:sz w:val="24"/>
          <w:szCs w:val="24"/>
          <w:u w:val="single" w:color="000000"/>
        </w:rPr>
        <w:t>t</w:t>
      </w:r>
      <w:r>
        <w:rPr>
          <w:rFonts w:eastAsia="Calibri" w:cs="Calibri" w:ascii="Cambria" w:hAnsi="Cambria" w:asciiTheme="majorHAnsi" w:hAnsiTheme="majorHAnsi"/>
          <w:b/>
          <w:sz w:val="24"/>
          <w:szCs w:val="24"/>
          <w:u w:val="single" w:color="000000"/>
        </w:rPr>
        <w:t>s, coding a</w:t>
      </w:r>
      <w:r>
        <w:rPr>
          <w:rFonts w:eastAsia="Calibri" w:cs="Calibri" w:ascii="Cambria" w:hAnsi="Cambria" w:asciiTheme="majorHAnsi" w:hAnsiTheme="majorHAnsi"/>
          <w:b/>
          <w:spacing w:val="-1"/>
          <w:sz w:val="24"/>
          <w:szCs w:val="24"/>
          <w:u w:val="single" w:color="000000"/>
        </w:rPr>
        <w:t>n</w:t>
      </w:r>
      <w:r>
        <w:rPr>
          <w:rFonts w:eastAsia="Calibri" w:cs="Calibri" w:ascii="Cambria" w:hAnsi="Cambria" w:asciiTheme="majorHAnsi" w:hAnsiTheme="majorHAnsi"/>
          <w:b/>
          <w:sz w:val="24"/>
          <w:szCs w:val="24"/>
          <w:u w:val="single" w:color="000000"/>
        </w:rPr>
        <w:t>d</w:t>
      </w:r>
      <w:r>
        <w:rPr>
          <w:rFonts w:eastAsia="Calibri" w:cs="Calibri" w:ascii="Cambria" w:hAnsi="Cambria" w:asciiTheme="majorHAnsi" w:hAnsiTheme="majorHAnsi"/>
          <w:b/>
          <w:spacing w:val="-3"/>
          <w:sz w:val="24"/>
          <w:szCs w:val="24"/>
          <w:u w:val="single" w:color="000000"/>
        </w:rPr>
        <w:t xml:space="preserve"> </w:t>
      </w:r>
      <w:r>
        <w:rPr>
          <w:rFonts w:eastAsia="Calibri" w:cs="Calibri" w:ascii="Cambria" w:hAnsi="Cambria" w:asciiTheme="majorHAnsi" w:hAnsiTheme="majorHAnsi"/>
          <w:b/>
          <w:spacing w:val="1"/>
          <w:sz w:val="24"/>
          <w:szCs w:val="24"/>
          <w:u w:val="single" w:color="000000"/>
        </w:rPr>
        <w:t>w</w:t>
      </w:r>
      <w:r>
        <w:rPr>
          <w:rFonts w:eastAsia="Calibri" w:cs="Calibri" w:ascii="Cambria" w:hAnsi="Cambria" w:asciiTheme="majorHAnsi" w:hAnsiTheme="majorHAnsi"/>
          <w:b/>
          <w:spacing w:val="-1"/>
          <w:sz w:val="24"/>
          <w:szCs w:val="24"/>
          <w:u w:val="single" w:color="000000"/>
        </w:rPr>
        <w:t>o</w:t>
      </w:r>
      <w:r>
        <w:rPr>
          <w:rFonts w:eastAsia="Calibri" w:cs="Calibri" w:ascii="Cambria" w:hAnsi="Cambria" w:asciiTheme="majorHAnsi" w:hAnsiTheme="majorHAnsi"/>
          <w:b/>
          <w:spacing w:val="1"/>
          <w:sz w:val="24"/>
          <w:szCs w:val="24"/>
          <w:u w:val="single" w:color="000000"/>
        </w:rPr>
        <w:t>r</w:t>
      </w:r>
      <w:r>
        <w:rPr>
          <w:rFonts w:eastAsia="Calibri" w:cs="Calibri" w:ascii="Cambria" w:hAnsi="Cambria" w:asciiTheme="majorHAnsi" w:hAnsiTheme="majorHAnsi"/>
          <w:b/>
          <w:spacing w:val="-1"/>
          <w:sz w:val="24"/>
          <w:szCs w:val="24"/>
          <w:u w:val="single" w:color="000000"/>
        </w:rPr>
        <w:t>d</w:t>
      </w:r>
      <w:r>
        <w:rPr>
          <w:rFonts w:eastAsia="Calibri" w:cs="Calibri" w:ascii="Cambria" w:hAnsi="Cambria" w:asciiTheme="majorHAnsi" w:hAnsiTheme="majorHAnsi"/>
          <w:b/>
          <w:spacing w:val="2"/>
          <w:sz w:val="24"/>
          <w:szCs w:val="24"/>
          <w:u w:val="single" w:color="000000"/>
        </w:rPr>
        <w:t>s</w:t>
      </w:r>
      <w:r>
        <w:rPr>
          <w:rFonts w:eastAsia="Calibri" w:cs="Calibri" w:ascii="Cambria" w:hAnsi="Cambria" w:asciiTheme="majorHAnsi" w:hAnsiTheme="majorHAnsi"/>
          <w:sz w:val="24"/>
          <w:szCs w:val="24"/>
        </w:rPr>
        <w:t xml:space="preserve">. I expect you to get ideas from online resources such as stackoverflow or github when you get stuck.  Please cite your source when you do so and be specific about what you have added to it.  You should be able to redo the code “cold” when you do this. </w:t>
      </w:r>
      <w:r>
        <w:rPr>
          <w:rFonts w:eastAsia="Calibri" w:cs="Calibri" w:ascii="Cambria" w:hAnsi="Cambria" w:asciiTheme="majorHAnsi" w:hAnsiTheme="majorHAnsi"/>
          <w:b/>
          <w:sz w:val="24"/>
          <w:szCs w:val="24"/>
          <w:u w:val="single" w:color="000000"/>
        </w:rPr>
        <w:t xml:space="preserve"> F</w:t>
      </w:r>
      <w:r>
        <w:rPr>
          <w:rFonts w:eastAsia="Calibri" w:cs="Calibri" w:ascii="Cambria" w:hAnsi="Cambria" w:asciiTheme="majorHAnsi" w:hAnsiTheme="majorHAnsi"/>
          <w:b/>
          <w:spacing w:val="-2"/>
          <w:sz w:val="24"/>
          <w:szCs w:val="24"/>
          <w:u w:val="single" w:color="000000"/>
        </w:rPr>
        <w:t>ai</w:t>
      </w:r>
      <w:r>
        <w:rPr>
          <w:rFonts w:eastAsia="Calibri" w:cs="Calibri" w:ascii="Cambria" w:hAnsi="Cambria" w:asciiTheme="majorHAnsi" w:hAnsiTheme="majorHAnsi"/>
          <w:b/>
          <w:sz w:val="24"/>
          <w:szCs w:val="24"/>
          <w:u w:val="single" w:color="000000"/>
        </w:rPr>
        <w:t>l</w:t>
      </w:r>
      <w:r>
        <w:rPr>
          <w:rFonts w:eastAsia="Calibri" w:cs="Calibri" w:ascii="Cambria" w:hAnsi="Cambria" w:asciiTheme="majorHAnsi" w:hAnsiTheme="majorHAnsi"/>
          <w:b/>
          <w:spacing w:val="-1"/>
          <w:sz w:val="24"/>
          <w:szCs w:val="24"/>
          <w:u w:val="single" w:color="000000"/>
        </w:rPr>
        <w:t>u</w:t>
      </w:r>
      <w:r>
        <w:rPr>
          <w:rFonts w:eastAsia="Calibri" w:cs="Calibri" w:ascii="Cambria" w:hAnsi="Cambria" w:asciiTheme="majorHAnsi" w:hAnsiTheme="majorHAnsi"/>
          <w:b/>
          <w:sz w:val="24"/>
          <w:szCs w:val="24"/>
          <w:u w:val="single" w:color="000000"/>
        </w:rPr>
        <w:t xml:space="preserve">re to do so </w:t>
      </w:r>
      <w:r>
        <w:rPr>
          <w:rFonts w:eastAsia="Calibri" w:cs="Calibri" w:ascii="Cambria" w:hAnsi="Cambria" w:asciiTheme="majorHAnsi" w:hAnsiTheme="majorHAnsi"/>
          <w:b/>
          <w:spacing w:val="-1"/>
          <w:sz w:val="24"/>
          <w:szCs w:val="24"/>
          <w:u w:val="single" w:color="000000"/>
        </w:rPr>
        <w:t>i</w:t>
      </w:r>
      <w:r>
        <w:rPr>
          <w:rFonts w:eastAsia="Calibri" w:cs="Calibri" w:ascii="Cambria" w:hAnsi="Cambria" w:asciiTheme="majorHAnsi" w:hAnsiTheme="majorHAnsi"/>
          <w:b/>
          <w:sz w:val="24"/>
          <w:szCs w:val="24"/>
          <w:u w:val="single" w:color="000000"/>
        </w:rPr>
        <w:t xml:space="preserve">s </w:t>
      </w:r>
      <w:r>
        <w:rPr>
          <w:rFonts w:eastAsia="Calibri" w:cs="Calibri" w:ascii="Cambria" w:hAnsi="Cambria" w:asciiTheme="majorHAnsi" w:hAnsiTheme="majorHAnsi"/>
          <w:b/>
          <w:spacing w:val="1"/>
          <w:sz w:val="24"/>
          <w:szCs w:val="24"/>
          <w:u w:val="single" w:color="000000"/>
        </w:rPr>
        <w:t>a</w:t>
      </w:r>
      <w:r>
        <w:rPr>
          <w:rFonts w:eastAsia="Calibri" w:cs="Calibri" w:ascii="Cambria" w:hAnsi="Cambria" w:asciiTheme="majorHAnsi" w:hAnsiTheme="majorHAnsi"/>
          <w:b/>
          <w:spacing w:val="47"/>
          <w:sz w:val="24"/>
          <w:szCs w:val="24"/>
          <w:u w:val="single" w:color="000000"/>
        </w:rPr>
        <w:t xml:space="preserve"> </w:t>
      </w:r>
      <w:r>
        <w:rPr>
          <w:rFonts w:eastAsia="Calibri" w:cs="Calibri" w:ascii="Cambria" w:hAnsi="Cambria" w:asciiTheme="majorHAnsi" w:hAnsiTheme="majorHAnsi"/>
          <w:b/>
          <w:sz w:val="24"/>
          <w:szCs w:val="24"/>
          <w:u w:val="single" w:color="000000"/>
        </w:rPr>
        <w:t>vi</w:t>
      </w:r>
      <w:r>
        <w:rPr>
          <w:rFonts w:eastAsia="Calibri" w:cs="Calibri" w:ascii="Cambria" w:hAnsi="Cambria" w:asciiTheme="majorHAnsi" w:hAnsiTheme="majorHAnsi"/>
          <w:b/>
          <w:spacing w:val="-4"/>
          <w:sz w:val="24"/>
          <w:szCs w:val="24"/>
          <w:u w:val="single" w:color="000000"/>
        </w:rPr>
        <w:t>o</w:t>
      </w:r>
      <w:r>
        <w:rPr>
          <w:rFonts w:eastAsia="Calibri" w:cs="Calibri" w:ascii="Cambria" w:hAnsi="Cambria" w:asciiTheme="majorHAnsi" w:hAnsiTheme="majorHAnsi"/>
          <w:b/>
          <w:sz w:val="24"/>
          <w:szCs w:val="24"/>
          <w:u w:val="single" w:color="000000"/>
        </w:rPr>
        <w:t>l</w:t>
      </w:r>
      <w:r>
        <w:rPr>
          <w:rFonts w:eastAsia="Calibri" w:cs="Calibri" w:ascii="Cambria" w:hAnsi="Cambria" w:asciiTheme="majorHAnsi" w:hAnsiTheme="majorHAnsi"/>
          <w:b/>
          <w:spacing w:val="-1"/>
          <w:sz w:val="24"/>
          <w:szCs w:val="24"/>
          <w:u w:val="single" w:color="000000"/>
        </w:rPr>
        <w:t>a</w:t>
      </w:r>
      <w:r>
        <w:rPr>
          <w:rFonts w:eastAsia="Calibri" w:cs="Calibri" w:ascii="Cambria" w:hAnsi="Cambria" w:asciiTheme="majorHAnsi" w:hAnsiTheme="majorHAnsi"/>
          <w:b/>
          <w:sz w:val="24"/>
          <w:szCs w:val="24"/>
          <w:u w:val="single" w:color="000000"/>
        </w:rPr>
        <w:t>ti</w:t>
      </w:r>
      <w:r>
        <w:rPr>
          <w:rFonts w:eastAsia="Calibri" w:cs="Calibri" w:ascii="Cambria" w:hAnsi="Cambria" w:asciiTheme="majorHAnsi" w:hAnsiTheme="majorHAnsi"/>
          <w:b/>
          <w:spacing w:val="-1"/>
          <w:sz w:val="24"/>
          <w:szCs w:val="24"/>
          <w:u w:val="single" w:color="000000"/>
        </w:rPr>
        <w:t>o</w:t>
      </w:r>
      <w:r>
        <w:rPr>
          <w:rFonts w:eastAsia="Calibri" w:cs="Calibri" w:ascii="Cambria" w:hAnsi="Cambria" w:asciiTheme="majorHAnsi" w:hAnsiTheme="majorHAnsi"/>
          <w:b/>
          <w:sz w:val="24"/>
          <w:szCs w:val="24"/>
          <w:u w:val="single" w:color="000000"/>
        </w:rPr>
        <w:t>n</w:t>
      </w:r>
      <w:r>
        <w:rPr>
          <w:rFonts w:eastAsia="Calibri" w:cs="Calibri" w:ascii="Cambria" w:hAnsi="Cambria" w:asciiTheme="majorHAnsi" w:hAnsiTheme="majorHAnsi"/>
          <w:b/>
          <w:spacing w:val="49"/>
          <w:sz w:val="24"/>
          <w:szCs w:val="24"/>
          <w:u w:val="single" w:color="000000"/>
        </w:rPr>
        <w:t xml:space="preserve"> </w:t>
      </w:r>
      <w:r>
        <w:rPr>
          <w:rFonts w:eastAsia="Calibri" w:cs="Calibri" w:ascii="Cambria" w:hAnsi="Cambria" w:asciiTheme="majorHAnsi" w:hAnsiTheme="majorHAnsi"/>
          <w:b/>
          <w:spacing w:val="-1"/>
          <w:sz w:val="24"/>
          <w:szCs w:val="24"/>
          <w:u w:val="single" w:color="000000"/>
        </w:rPr>
        <w:t>o</w:t>
      </w:r>
      <w:r>
        <w:rPr>
          <w:rFonts w:eastAsia="Calibri" w:cs="Calibri" w:ascii="Cambria" w:hAnsi="Cambria" w:asciiTheme="majorHAnsi" w:hAnsiTheme="majorHAnsi"/>
          <w:b/>
          <w:sz w:val="24"/>
          <w:szCs w:val="24"/>
          <w:u w:val="single" w:color="000000"/>
        </w:rPr>
        <w:t>f</w:t>
      </w:r>
      <w:r>
        <w:rPr>
          <w:rFonts w:eastAsia="Calibri" w:cs="Calibri" w:ascii="Cambria" w:hAnsi="Cambria" w:asciiTheme="majorHAnsi" w:hAnsiTheme="majorHAnsi"/>
          <w:b/>
          <w:spacing w:val="50"/>
          <w:sz w:val="24"/>
          <w:szCs w:val="24"/>
          <w:u w:val="single" w:color="000000"/>
        </w:rPr>
        <w:t xml:space="preserve"> </w:t>
      </w:r>
      <w:r>
        <w:rPr>
          <w:rFonts w:eastAsia="Calibri" w:cs="Calibri" w:ascii="Cambria" w:hAnsi="Cambria" w:asciiTheme="majorHAnsi" w:hAnsiTheme="majorHAnsi"/>
          <w:b/>
          <w:sz w:val="24"/>
          <w:szCs w:val="24"/>
          <w:u w:val="single" w:color="000000"/>
        </w:rPr>
        <w:t>A</w:t>
      </w:r>
      <w:r>
        <w:rPr>
          <w:rFonts w:eastAsia="Calibri" w:cs="Calibri" w:ascii="Cambria" w:hAnsi="Cambria" w:asciiTheme="majorHAnsi" w:hAnsiTheme="majorHAnsi"/>
          <w:b/>
          <w:spacing w:val="-3"/>
          <w:sz w:val="24"/>
          <w:szCs w:val="24"/>
          <w:u w:val="single" w:color="000000"/>
        </w:rPr>
        <w:t>U</w:t>
      </w:r>
      <w:r>
        <w:rPr>
          <w:rFonts w:eastAsia="Calibri" w:cs="Calibri" w:ascii="Cambria" w:hAnsi="Cambria" w:asciiTheme="majorHAnsi" w:hAnsiTheme="majorHAnsi"/>
          <w:b/>
          <w:sz w:val="24"/>
          <w:szCs w:val="24"/>
          <w:u w:val="single" w:color="000000"/>
        </w:rPr>
        <w:t>’s</w:t>
      </w:r>
      <w:r>
        <w:rPr>
          <w:rFonts w:eastAsia="Calibri" w:cs="Calibri" w:ascii="Cambria" w:hAnsi="Cambria" w:asciiTheme="majorHAnsi" w:hAnsiTheme="majorHAnsi"/>
          <w:b/>
          <w:spacing w:val="2"/>
          <w:sz w:val="24"/>
          <w:szCs w:val="24"/>
          <w:u w:val="single" w:color="000000"/>
        </w:rPr>
        <w:t xml:space="preserve"> </w:t>
      </w:r>
      <w:r>
        <w:rPr>
          <w:rFonts w:eastAsia="Calibri" w:cs="Calibri" w:ascii="Cambria" w:hAnsi="Cambria" w:asciiTheme="majorHAnsi" w:hAnsiTheme="majorHAnsi"/>
          <w:b/>
          <w:i/>
          <w:sz w:val="24"/>
          <w:szCs w:val="24"/>
          <w:u w:val="single" w:color="000000"/>
        </w:rPr>
        <w:t>A</w:t>
      </w:r>
      <w:r>
        <w:rPr>
          <w:rFonts w:eastAsia="Calibri" w:cs="Calibri" w:ascii="Cambria" w:hAnsi="Cambria" w:asciiTheme="majorHAnsi" w:hAnsiTheme="majorHAnsi"/>
          <w:b/>
          <w:i/>
          <w:spacing w:val="-1"/>
          <w:sz w:val="24"/>
          <w:szCs w:val="24"/>
          <w:u w:val="single" w:color="000000"/>
        </w:rPr>
        <w:t>c</w:t>
      </w:r>
      <w:r>
        <w:rPr>
          <w:rFonts w:eastAsia="Calibri" w:cs="Calibri" w:ascii="Cambria" w:hAnsi="Cambria" w:asciiTheme="majorHAnsi" w:hAnsiTheme="majorHAnsi"/>
          <w:b/>
          <w:i/>
          <w:spacing w:val="1"/>
          <w:sz w:val="24"/>
          <w:szCs w:val="24"/>
          <w:u w:val="single" w:color="000000"/>
        </w:rPr>
        <w:t>ad</w:t>
      </w:r>
      <w:r>
        <w:rPr>
          <w:rFonts w:eastAsia="Calibri" w:cs="Calibri" w:ascii="Cambria" w:hAnsi="Cambria" w:asciiTheme="majorHAnsi" w:hAnsiTheme="majorHAnsi"/>
          <w:b/>
          <w:i/>
          <w:spacing w:val="-3"/>
          <w:sz w:val="24"/>
          <w:szCs w:val="24"/>
          <w:u w:val="single" w:color="000000"/>
        </w:rPr>
        <w:t>e</w:t>
      </w:r>
      <w:r>
        <w:rPr>
          <w:rFonts w:eastAsia="Calibri" w:cs="Calibri" w:ascii="Cambria" w:hAnsi="Cambria" w:asciiTheme="majorHAnsi" w:hAnsiTheme="majorHAnsi"/>
          <w:b/>
          <w:i/>
          <w:sz w:val="24"/>
          <w:szCs w:val="24"/>
          <w:u w:val="single" w:color="000000"/>
        </w:rPr>
        <w:t>m</w:t>
      </w:r>
      <w:r>
        <w:rPr>
          <w:rFonts w:eastAsia="Calibri" w:cs="Calibri" w:ascii="Cambria" w:hAnsi="Cambria" w:asciiTheme="majorHAnsi" w:hAnsiTheme="majorHAnsi"/>
          <w:b/>
          <w:i/>
          <w:spacing w:val="-1"/>
          <w:sz w:val="24"/>
          <w:szCs w:val="24"/>
          <w:u w:val="single" w:color="000000"/>
        </w:rPr>
        <w:t>i</w:t>
      </w:r>
      <w:r>
        <w:rPr>
          <w:rFonts w:eastAsia="Calibri" w:cs="Calibri" w:ascii="Cambria" w:hAnsi="Cambria" w:asciiTheme="majorHAnsi" w:hAnsiTheme="majorHAnsi"/>
          <w:b/>
          <w:i/>
          <w:sz w:val="24"/>
          <w:szCs w:val="24"/>
          <w:u w:val="single" w:color="000000"/>
        </w:rPr>
        <w:t>c</w:t>
      </w:r>
      <w:r>
        <w:rPr>
          <w:rFonts w:eastAsia="Calibri" w:cs="Calibri" w:ascii="Cambria" w:hAnsi="Cambria" w:asciiTheme="majorHAnsi" w:hAnsiTheme="majorHAnsi"/>
          <w:b/>
          <w:i/>
          <w:spacing w:val="1"/>
          <w:sz w:val="24"/>
          <w:szCs w:val="24"/>
          <w:u w:val="single" w:color="000000"/>
        </w:rPr>
        <w:t xml:space="preserve"> </w:t>
      </w:r>
      <w:r>
        <w:rPr>
          <w:rFonts w:eastAsia="Calibri" w:cs="Calibri" w:ascii="Cambria" w:hAnsi="Cambria" w:asciiTheme="majorHAnsi" w:hAnsiTheme="majorHAnsi"/>
          <w:b/>
          <w:i/>
          <w:spacing w:val="-1"/>
          <w:sz w:val="24"/>
          <w:szCs w:val="24"/>
          <w:u w:val="single" w:color="000000"/>
        </w:rPr>
        <w:t>I</w:t>
      </w:r>
      <w:r>
        <w:rPr>
          <w:rFonts w:eastAsia="Calibri" w:cs="Calibri" w:ascii="Cambria" w:hAnsi="Cambria" w:asciiTheme="majorHAnsi" w:hAnsiTheme="majorHAnsi"/>
          <w:b/>
          <w:i/>
          <w:spacing w:val="1"/>
          <w:sz w:val="24"/>
          <w:szCs w:val="24"/>
          <w:u w:val="single" w:color="000000"/>
        </w:rPr>
        <w:t>n</w:t>
      </w:r>
      <w:r>
        <w:rPr>
          <w:rFonts w:eastAsia="Calibri" w:cs="Calibri" w:ascii="Cambria" w:hAnsi="Cambria" w:asciiTheme="majorHAnsi" w:hAnsiTheme="majorHAnsi"/>
          <w:b/>
          <w:i/>
          <w:sz w:val="24"/>
          <w:szCs w:val="24"/>
          <w:u w:val="single" w:color="000000"/>
        </w:rPr>
        <w:t>t</w:t>
      </w:r>
      <w:r>
        <w:rPr>
          <w:rFonts w:eastAsia="Calibri" w:cs="Calibri" w:ascii="Cambria" w:hAnsi="Cambria" w:asciiTheme="majorHAnsi" w:hAnsiTheme="majorHAnsi"/>
          <w:b/>
          <w:i/>
          <w:spacing w:val="-3"/>
          <w:sz w:val="24"/>
          <w:szCs w:val="24"/>
          <w:u w:val="single" w:color="000000"/>
        </w:rPr>
        <w:t>e</w:t>
      </w:r>
      <w:r>
        <w:rPr>
          <w:rFonts w:eastAsia="Calibri" w:cs="Calibri" w:ascii="Cambria" w:hAnsi="Cambria" w:asciiTheme="majorHAnsi" w:hAnsiTheme="majorHAnsi"/>
          <w:b/>
          <w:i/>
          <w:spacing w:val="1"/>
          <w:sz w:val="24"/>
          <w:szCs w:val="24"/>
          <w:u w:val="single" w:color="000000"/>
        </w:rPr>
        <w:t>g</w:t>
      </w:r>
      <w:r>
        <w:rPr>
          <w:rFonts w:eastAsia="Calibri" w:cs="Calibri" w:ascii="Cambria" w:hAnsi="Cambria" w:asciiTheme="majorHAnsi" w:hAnsiTheme="majorHAnsi"/>
          <w:b/>
          <w:i/>
          <w:spacing w:val="-1"/>
          <w:sz w:val="24"/>
          <w:szCs w:val="24"/>
          <w:u w:val="single" w:color="000000"/>
        </w:rPr>
        <w:t>r</w:t>
      </w:r>
      <w:r>
        <w:rPr>
          <w:rFonts w:eastAsia="Calibri" w:cs="Calibri" w:ascii="Cambria" w:hAnsi="Cambria" w:asciiTheme="majorHAnsi" w:hAnsiTheme="majorHAnsi"/>
          <w:b/>
          <w:i/>
          <w:spacing w:val="1"/>
          <w:sz w:val="24"/>
          <w:szCs w:val="24"/>
          <w:u w:val="single" w:color="000000"/>
        </w:rPr>
        <w:t>i</w:t>
      </w:r>
      <w:r>
        <w:rPr>
          <w:rFonts w:eastAsia="Calibri" w:cs="Calibri" w:ascii="Cambria" w:hAnsi="Cambria" w:asciiTheme="majorHAnsi" w:hAnsiTheme="majorHAnsi"/>
          <w:b/>
          <w:i/>
          <w:sz w:val="24"/>
          <w:szCs w:val="24"/>
          <w:u w:val="single" w:color="000000"/>
        </w:rPr>
        <w:t>ty</w:t>
      </w:r>
      <w:r>
        <w:rPr>
          <w:rFonts w:eastAsia="Calibri" w:cs="Calibri" w:ascii="Cambria" w:hAnsi="Cambria" w:asciiTheme="majorHAnsi" w:hAnsiTheme="majorHAnsi"/>
          <w:b/>
          <w:i/>
          <w:spacing w:val="-2"/>
          <w:sz w:val="24"/>
          <w:szCs w:val="24"/>
          <w:u w:val="single" w:color="000000"/>
        </w:rPr>
        <w:t xml:space="preserve"> </w:t>
      </w:r>
      <w:r>
        <w:rPr>
          <w:rFonts w:eastAsia="Calibri" w:cs="Calibri" w:ascii="Cambria" w:hAnsi="Cambria" w:asciiTheme="majorHAnsi" w:hAnsiTheme="majorHAnsi"/>
          <w:b/>
          <w:i/>
          <w:sz w:val="24"/>
          <w:szCs w:val="24"/>
          <w:u w:val="single" w:color="000000"/>
        </w:rPr>
        <w:t>Cod</w:t>
      </w:r>
      <w:r>
        <w:rPr>
          <w:rFonts w:eastAsia="Calibri" w:cs="Calibri" w:ascii="Cambria" w:hAnsi="Cambria" w:asciiTheme="majorHAnsi" w:hAnsiTheme="majorHAnsi"/>
          <w:b/>
          <w:i/>
          <w:spacing w:val="2"/>
          <w:sz w:val="24"/>
          <w:szCs w:val="24"/>
          <w:u w:val="single" w:color="000000"/>
        </w:rPr>
        <w:t>e</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50"/>
          <w:sz w:val="24"/>
          <w:szCs w:val="24"/>
        </w:rPr>
        <w:t xml:space="preserve"> </w:t>
      </w:r>
    </w:p>
    <w:p>
      <w:pPr>
        <w:pStyle w:val="Normal"/>
        <w:ind w:left="100" w:right="78" w:hanging="0"/>
        <w:rPr>
          <w:rFonts w:ascii="Cambria" w:hAnsi="Cambria" w:eastAsia="Calibri" w:cs="Calibri" w:asciiTheme="majorHAnsi" w:hAnsiTheme="majorHAnsi"/>
          <w:spacing w:val="50"/>
          <w:sz w:val="24"/>
          <w:szCs w:val="24"/>
        </w:rPr>
      </w:pPr>
      <w:r>
        <w:rPr>
          <w:rFonts w:eastAsia="Calibri" w:cs="Calibri" w:ascii="Cambria" w:hAnsi="Cambria"/>
          <w:spacing w:val="50"/>
          <w:sz w:val="24"/>
          <w:szCs w:val="24"/>
        </w:rPr>
      </w:r>
    </w:p>
    <w:p>
      <w:pPr>
        <w:pStyle w:val="Normal"/>
        <w:ind w:left="100" w:right="78" w:hanging="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will </w:t>
      </w:r>
      <w:r>
        <w:rPr>
          <w:rFonts w:eastAsia="Calibri" w:cs="Calibri" w:ascii="Cambria" w:hAnsi="Cambria" w:asciiTheme="majorHAnsi" w:hAnsiTheme="majorHAnsi"/>
          <w:b/>
          <w:sz w:val="24"/>
          <w:szCs w:val="24"/>
        </w:rPr>
        <w:t>not accept</w:t>
      </w:r>
      <w:r>
        <w:rPr>
          <w:rFonts w:eastAsia="Calibri" w:cs="Calibri" w:ascii="Cambria" w:hAnsi="Cambria" w:asciiTheme="majorHAnsi" w:hAnsiTheme="majorHAnsi"/>
          <w:sz w:val="24"/>
          <w:szCs w:val="24"/>
        </w:rPr>
        <w:t xml:space="preserve"> late assignments.  To accommodate extraordinary circumstances and illness, I will drop the lowest assignment grade.  You should not use this as an excuse to skip an assignment, but rather to handle a situation where you are unable to turn in your assignment in a timely manner.</w:t>
      </w:r>
    </w:p>
    <w:p>
      <w:pPr>
        <w:pStyle w:val="Normal"/>
        <w:ind w:left="100" w:right="210" w:hanging="0"/>
        <w:rPr>
          <w:rFonts w:ascii="Cambria" w:hAnsi="Cambria" w:eastAsia="Calibri" w:cs="Calibri" w:asciiTheme="majorHAnsi" w:hAnsiTheme="majorHAnsi"/>
          <w:b/>
          <w:b/>
          <w:sz w:val="24"/>
          <w:szCs w:val="24"/>
        </w:rPr>
      </w:pPr>
      <w:r>
        <w:rPr>
          <w:rFonts w:eastAsia="Calibri" w:cs="Calibri" w:ascii="Cambria" w:hAnsi="Cambria"/>
          <w:b/>
          <w:sz w:val="24"/>
          <w:szCs w:val="24"/>
        </w:rPr>
      </w:r>
    </w:p>
    <w:p>
      <w:pPr>
        <w:pStyle w:val="Normal"/>
        <w:ind w:left="100" w:right="210" w:hanging="0"/>
        <w:rPr>
          <w:rFonts w:ascii="Cambria" w:hAnsi="Cambria" w:eastAsia="Calibri" w:cs="Calibri" w:asciiTheme="majorHAnsi" w:hAnsiTheme="majorHAnsi"/>
          <w:b/>
          <w:b/>
          <w:sz w:val="24"/>
          <w:szCs w:val="24"/>
        </w:rPr>
      </w:pPr>
      <w:r>
        <w:rPr>
          <w:rFonts w:eastAsia="Calibri" w:cs="Calibri" w:ascii="Cambria" w:hAnsi="Cambria" w:asciiTheme="majorHAnsi" w:hAnsiTheme="majorHAnsi"/>
          <w:b/>
          <w:sz w:val="24"/>
          <w:szCs w:val="24"/>
        </w:rPr>
        <w:t>Ex</w:t>
      </w:r>
      <w:r>
        <w:rPr>
          <w:rFonts w:eastAsia="Calibri" w:cs="Calibri" w:ascii="Cambria" w:hAnsi="Cambria" w:asciiTheme="majorHAnsi" w:hAnsiTheme="majorHAnsi"/>
          <w:b/>
          <w:spacing w:val="-1"/>
          <w:sz w:val="24"/>
          <w:szCs w:val="24"/>
        </w:rPr>
        <w:t>a</w:t>
      </w:r>
      <w:r>
        <w:rPr>
          <w:rFonts w:eastAsia="Calibri" w:cs="Calibri" w:ascii="Cambria" w:hAnsi="Cambria" w:asciiTheme="majorHAnsi" w:hAnsiTheme="majorHAnsi"/>
          <w:b/>
          <w:sz w:val="24"/>
          <w:szCs w:val="24"/>
        </w:rPr>
        <w:t>ms:</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spacing w:val="-2"/>
          <w:sz w:val="24"/>
          <w:szCs w:val="24"/>
        </w:rPr>
        <w:t>W</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will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 xml:space="preserve">approximately </w:t>
      </w:r>
      <w:r>
        <w:rPr>
          <w:rFonts w:eastAsia="Calibri" w:cs="Calibri" w:ascii="Cambria" w:hAnsi="Cambria" w:asciiTheme="majorHAnsi" w:hAnsiTheme="majorHAnsi"/>
          <w:spacing w:val="-3"/>
          <w:sz w:val="24"/>
          <w:szCs w:val="24"/>
        </w:rPr>
        <w:t>three</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spacing w:val="-2"/>
          <w:sz w:val="24"/>
          <w:szCs w:val="24"/>
        </w:rPr>
        <w:t>in</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 xml:space="preserve">ass exams. </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 xml:space="preserve">erial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ered</w:t>
      </w:r>
      <w:r>
        <w:rPr>
          <w:rFonts w:eastAsia="Calibri" w:cs="Calibri" w:ascii="Cambria" w:hAnsi="Cambria" w:asciiTheme="majorHAnsi" w:hAnsiTheme="majorHAnsi"/>
          <w:spacing w:val="6"/>
          <w:sz w:val="24"/>
          <w:szCs w:val="24"/>
        </w:rPr>
        <w:t xml:space="preserve"> </w:t>
      </w:r>
      <w:r>
        <w:rPr>
          <w:rFonts w:eastAsia="Calibri" w:cs="Calibri" w:ascii="Cambria" w:hAnsi="Cambria" w:asciiTheme="majorHAnsi" w:hAnsiTheme="majorHAnsi"/>
          <w:sz w:val="24"/>
          <w:szCs w:val="24"/>
        </w:rPr>
        <w:t>in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class, reading assigned, or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 assi</w:t>
      </w:r>
      <w:r>
        <w:rPr>
          <w:rFonts w:eastAsia="Calibri" w:cs="Calibri" w:ascii="Cambria" w:hAnsi="Cambria" w:asciiTheme="majorHAnsi" w:hAnsiTheme="majorHAnsi"/>
          <w:spacing w:val="-1"/>
          <w:sz w:val="24"/>
          <w:szCs w:val="24"/>
        </w:rPr>
        <w:t>gn</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 xml:space="preserve"> is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2"/>
          <w:sz w:val="24"/>
          <w:szCs w:val="24"/>
        </w:rPr>
        <w:t>“</w:t>
      </w:r>
      <w:r>
        <w:rPr>
          <w:rFonts w:eastAsia="Calibri" w:cs="Calibri" w:ascii="Cambria" w:hAnsi="Cambria" w:asciiTheme="majorHAnsi" w:hAnsiTheme="majorHAnsi"/>
          <w:sz w:val="24"/>
          <w:szCs w:val="24"/>
        </w:rPr>
        <w:t>fa</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r g</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o</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m</w:t>
      </w:r>
      <w:r>
        <w:rPr>
          <w:rFonts w:eastAsia="Calibri" w:cs="Calibri" w:ascii="Cambria" w:hAnsi="Cambria" w:asciiTheme="majorHAnsi" w:hAnsiTheme="majorHAnsi"/>
          <w:b/>
          <w:spacing w:val="-1"/>
          <w:sz w:val="24"/>
          <w:szCs w:val="24"/>
        </w:rPr>
        <w:t>a</w:t>
      </w:r>
      <w:r>
        <w:rPr>
          <w:rFonts w:eastAsia="Calibri" w:cs="Calibri" w:ascii="Cambria" w:hAnsi="Cambria" w:asciiTheme="majorHAnsi" w:hAnsiTheme="majorHAnsi"/>
          <w:b/>
          <w:sz w:val="24"/>
          <w:szCs w:val="24"/>
        </w:rPr>
        <w:t>k</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z w:val="24"/>
          <w:szCs w:val="24"/>
        </w:rPr>
        <w:t>-</w:t>
      </w:r>
      <w:r>
        <w:rPr>
          <w:rFonts w:eastAsia="Calibri" w:cs="Calibri" w:ascii="Cambria" w:hAnsi="Cambria" w:asciiTheme="majorHAnsi" w:hAnsiTheme="majorHAnsi"/>
          <w:b/>
          <w:spacing w:val="-1"/>
          <w:sz w:val="24"/>
          <w:szCs w:val="24"/>
        </w:rPr>
        <w:t>u</w:t>
      </w:r>
      <w:r>
        <w:rPr>
          <w:rFonts w:eastAsia="Calibri" w:cs="Calibri" w:ascii="Cambria" w:hAnsi="Cambria" w:asciiTheme="majorHAnsi" w:hAnsiTheme="majorHAnsi"/>
          <w:b/>
          <w:sz w:val="24"/>
          <w:szCs w:val="24"/>
        </w:rPr>
        <w:t>p</w:t>
      </w:r>
      <w:r>
        <w:rPr>
          <w:rFonts w:eastAsia="Calibri" w:cs="Calibri" w:ascii="Cambria" w:hAnsi="Cambria" w:asciiTheme="majorHAnsi" w:hAnsiTheme="majorHAnsi"/>
          <w:b/>
          <w:spacing w:val="-3"/>
          <w:sz w:val="24"/>
          <w:szCs w:val="24"/>
        </w:rPr>
        <w:t xml:space="preserve"> </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z w:val="24"/>
          <w:szCs w:val="24"/>
        </w:rPr>
        <w:t>x</w:t>
      </w:r>
      <w:r>
        <w:rPr>
          <w:rFonts w:eastAsia="Calibri" w:cs="Calibri" w:ascii="Cambria" w:hAnsi="Cambria" w:asciiTheme="majorHAnsi" w:hAnsiTheme="majorHAnsi"/>
          <w:b/>
          <w:spacing w:val="-2"/>
          <w:sz w:val="24"/>
          <w:szCs w:val="24"/>
        </w:rPr>
        <w:t>a</w:t>
      </w:r>
      <w:r>
        <w:rPr>
          <w:rFonts w:eastAsia="Calibri" w:cs="Calibri" w:ascii="Cambria" w:hAnsi="Cambria" w:asciiTheme="majorHAnsi" w:hAnsiTheme="majorHAnsi"/>
          <w:b/>
          <w:sz w:val="24"/>
          <w:szCs w:val="24"/>
        </w:rPr>
        <w:t>ms</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be</w:t>
      </w:r>
      <w:r>
        <w:rPr>
          <w:rFonts w:eastAsia="Calibri" w:cs="Calibri" w:ascii="Cambria" w:hAnsi="Cambria" w:asciiTheme="majorHAnsi" w:hAnsiTheme="majorHAnsi"/>
          <w:spacing w:val="-1"/>
          <w:sz w:val="24"/>
          <w:szCs w:val="24"/>
        </w:rPr>
        <w:t xml:space="preserve"> gi</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ss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m</w:t>
      </w:r>
      <w:r>
        <w:rPr>
          <w:rFonts w:eastAsia="Calibri" w:cs="Calibri" w:ascii="Cambria" w:hAnsi="Cambria" w:asciiTheme="majorHAnsi" w:hAnsiTheme="majorHAnsi"/>
          <w:spacing w:val="-3"/>
          <w:sz w:val="24"/>
          <w:szCs w:val="24"/>
        </w:rPr>
        <w:t>e</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pacing w:val="-3"/>
          <w:sz w:val="24"/>
          <w:szCs w:val="24"/>
        </w:rPr>
        <w:t>o</w:t>
      </w:r>
      <w:r>
        <w:rPr>
          <w:rFonts w:eastAsia="Calibri" w:cs="Calibri" w:ascii="Cambria" w:hAnsi="Cambria" w:asciiTheme="majorHAnsi" w:hAnsiTheme="majorHAnsi"/>
          <w:sz w:val="24"/>
          <w:szCs w:val="24"/>
        </w:rPr>
        <w:t>mp</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g </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xc</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se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 o</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1"/>
          <w:sz w:val="24"/>
          <w:szCs w:val="24"/>
        </w:rPr>
        <w:t>an</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f a </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pacing w:val="-1"/>
          <w:sz w:val="24"/>
          <w:szCs w:val="24"/>
        </w:rPr>
        <w:t>el</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2"/>
          <w:sz w:val="24"/>
          <w:szCs w:val="24"/>
        </w:rPr>
        <w:t>g</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1"/>
          <w:sz w:val="24"/>
          <w:szCs w:val="24"/>
        </w:rPr>
        <w:t>ou</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pacing w:val="1"/>
          <w:sz w:val="24"/>
          <w:szCs w:val="24"/>
        </w:rPr>
        <w:t>li</w:t>
      </w:r>
      <w:r>
        <w:rPr>
          <w:rFonts w:eastAsia="Calibri" w:cs="Calibri" w:ascii="Cambria" w:hAnsi="Cambria" w:asciiTheme="majorHAnsi" w:hAnsiTheme="majorHAnsi"/>
          <w:spacing w:val="-1"/>
          <w:sz w:val="24"/>
          <w:szCs w:val="24"/>
        </w:rPr>
        <w:t>da</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wh</w:t>
      </w:r>
      <w:r>
        <w:rPr>
          <w:rFonts w:eastAsia="Calibri" w:cs="Calibri" w:ascii="Cambria" w:hAnsi="Cambria" w:asciiTheme="majorHAnsi" w:hAnsiTheme="majorHAnsi"/>
          <w:spacing w:val="1"/>
          <w:sz w:val="24"/>
          <w:szCs w:val="24"/>
        </w:rPr>
        <w:t>ic</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z w:val="24"/>
          <w:szCs w:val="24"/>
        </w:rPr>
        <w:t>se</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ee</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me k</w:t>
      </w:r>
      <w:r>
        <w:rPr>
          <w:rFonts w:eastAsia="Calibri" w:cs="Calibri" w:ascii="Cambria" w:hAnsi="Cambria" w:asciiTheme="majorHAnsi" w:hAnsiTheme="majorHAnsi"/>
          <w:spacing w:val="-1"/>
          <w:sz w:val="24"/>
          <w:szCs w:val="24"/>
        </w:rPr>
        <w:t>no</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1"/>
          <w:sz w:val="24"/>
          <w:szCs w:val="24"/>
        </w:rPr>
        <w:t>an</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 xml:space="preserve"> 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 xml:space="preserve"> documented </w:t>
      </w:r>
      <w:r>
        <w:rPr>
          <w:rFonts w:eastAsia="Calibri" w:cs="Calibri" w:ascii="Cambria" w:hAnsi="Cambria" w:asciiTheme="majorHAnsi" w:hAnsiTheme="majorHAnsi"/>
          <w:spacing w:val="8"/>
          <w:sz w:val="24"/>
          <w:szCs w:val="24"/>
        </w:rPr>
        <w:t>m</w:t>
      </w:r>
      <w:r>
        <w:rPr>
          <w:rFonts w:eastAsia="Calibri" w:cs="Calibri" w:ascii="Cambria" w:hAnsi="Cambria" w:asciiTheme="majorHAnsi" w:hAnsiTheme="majorHAnsi"/>
          <w:spacing w:val="-1"/>
          <w:sz w:val="24"/>
          <w:szCs w:val="24"/>
        </w:rPr>
        <w:t>ed</w:t>
      </w:r>
      <w:r>
        <w:rPr>
          <w:rFonts w:eastAsia="Calibri" w:cs="Calibri" w:ascii="Cambria" w:hAnsi="Cambria" w:asciiTheme="majorHAnsi" w:hAnsiTheme="majorHAnsi"/>
          <w:spacing w:val="1"/>
          <w:sz w:val="24"/>
          <w:szCs w:val="24"/>
        </w:rPr>
        <w:t>ic</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z w:val="24"/>
          <w:szCs w:val="24"/>
        </w:rPr>
        <w:t xml:space="preserve">l </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mer</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pacing w:val="-1"/>
          <w:sz w:val="24"/>
          <w:szCs w:val="24"/>
        </w:rPr>
        <w:t>enc</w:t>
      </w:r>
      <w:r>
        <w:rPr>
          <w:rFonts w:eastAsia="Calibri" w:cs="Calibri" w:ascii="Cambria" w:hAnsi="Cambria" w:asciiTheme="majorHAnsi" w:hAnsiTheme="majorHAnsi"/>
          <w:spacing w:val="2"/>
          <w:sz w:val="24"/>
          <w:szCs w:val="24"/>
        </w:rPr>
        <w:t>y</w:t>
      </w:r>
      <w:r>
        <w:rPr>
          <w:rFonts w:eastAsia="Calibri" w:cs="Calibri" w:ascii="Cambria" w:hAnsi="Cambria" w:asciiTheme="majorHAnsi" w:hAnsiTheme="majorHAnsi"/>
          <w:sz w:val="24"/>
          <w:szCs w:val="24"/>
        </w:rPr>
        <w:t>.</w:t>
      </w:r>
    </w:p>
    <w:p>
      <w:pPr>
        <w:pStyle w:val="Normal"/>
        <w:ind w:left="100" w:right="210" w:hanging="0"/>
        <w:rPr>
          <w:rFonts w:ascii="Cambria" w:hAnsi="Cambria" w:eastAsia="Calibri" w:cs="Calibri" w:asciiTheme="majorHAnsi" w:hAnsiTheme="majorHAnsi"/>
          <w:b/>
          <w:b/>
          <w:sz w:val="24"/>
          <w:szCs w:val="24"/>
        </w:rPr>
      </w:pPr>
      <w:r>
        <w:rPr>
          <w:rFonts w:eastAsia="Calibri" w:cs="Calibri" w:ascii="Cambria" w:hAnsi="Cambria"/>
          <w:b/>
          <w:sz w:val="24"/>
          <w:szCs w:val="24"/>
        </w:rPr>
      </w:r>
    </w:p>
    <w:p>
      <w:pPr>
        <w:pStyle w:val="Normal"/>
        <w:ind w:left="100" w:right="210" w:hanging="0"/>
        <w:rPr>
          <w:rFonts w:ascii="Cambria" w:hAnsi="Cambria" w:eastAsia="Calibri" w:cs="Calibri" w:asciiTheme="majorHAnsi" w:hAnsiTheme="majorHAnsi"/>
          <w:sz w:val="24"/>
          <w:szCs w:val="24"/>
        </w:rPr>
      </w:pPr>
      <w:r>
        <w:rPr>
          <w:rFonts w:eastAsia="Calibri" w:cs="Calibri" w:ascii="Cambria" w:hAnsi="Cambria" w:asciiTheme="majorHAnsi" w:hAnsiTheme="majorHAnsi"/>
          <w:b/>
          <w:sz w:val="24"/>
          <w:szCs w:val="24"/>
        </w:rPr>
        <w:t xml:space="preserve">Project:  </w:t>
      </w:r>
      <w:r>
        <w:rPr>
          <w:rFonts w:eastAsia="Calibri" w:cs="Calibri" w:ascii="Cambria" w:hAnsi="Cambria" w:asciiTheme="majorHAnsi" w:hAnsiTheme="majorHAnsi"/>
          <w:sz w:val="24"/>
          <w:szCs w:val="24"/>
        </w:rPr>
        <w:t>Students taking the course for graduate credit will prepare a final project using the tools learned in the class.  Work with me to get your topic approved.  Undergraduate students may complete a final project at their option.  Your project should involve working with a fairly large real-world dataset to answer some question of interest to you.  It should be reproducible and include graphical representations of your data.</w:t>
      </w:r>
    </w:p>
    <w:p>
      <w:pPr>
        <w:pStyle w:val="Normal"/>
        <w:spacing w:lineRule="exact" w:line="140" w:before="1" w:after="0"/>
        <w:rPr>
          <w:rFonts w:ascii="Cambria" w:hAnsi="Cambria" w:asciiTheme="majorHAnsi" w:hAnsiTheme="majorHAnsi"/>
          <w:sz w:val="24"/>
          <w:szCs w:val="24"/>
        </w:rPr>
      </w:pPr>
      <w:r>
        <w:rPr>
          <w:rFonts w:asciiTheme="majorHAnsi" w:hAnsiTheme="majorHAnsi" w:ascii="Cambria" w:hAnsi="Cambria"/>
          <w:sz w:val="24"/>
          <w:szCs w:val="24"/>
        </w:rPr>
      </w:r>
    </w:p>
    <w:p>
      <w:pPr>
        <w:pStyle w:val="Normal"/>
        <w:spacing w:lineRule="exact" w:line="20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hanging="0"/>
        <w:rPr>
          <w:rFonts w:ascii="Cambria" w:hAnsi="Cambria" w:eastAsia="Calibri" w:cs="Calibri" w:asciiTheme="majorHAnsi" w:hAnsiTheme="majorHAnsi"/>
          <w:b/>
          <w:b/>
          <w:sz w:val="24"/>
          <w:szCs w:val="24"/>
        </w:rPr>
      </w:pPr>
      <w:r>
        <w:rPr>
          <w:rFonts w:eastAsia="Calibri" w:cs="Calibri" w:ascii="Cambria" w:hAnsi="Cambria" w:asciiTheme="majorHAnsi" w:hAnsiTheme="majorHAnsi"/>
          <w:b/>
          <w:sz w:val="24"/>
          <w:szCs w:val="24"/>
        </w:rPr>
        <w:t>G</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pacing w:val="-1"/>
          <w:sz w:val="24"/>
          <w:szCs w:val="24"/>
        </w:rPr>
        <w:t>a</w:t>
      </w:r>
      <w:r>
        <w:rPr>
          <w:rFonts w:eastAsia="Calibri" w:cs="Calibri" w:ascii="Cambria" w:hAnsi="Cambria" w:asciiTheme="majorHAnsi" w:hAnsiTheme="majorHAnsi"/>
          <w:b/>
          <w:spacing w:val="1"/>
          <w:sz w:val="24"/>
          <w:szCs w:val="24"/>
        </w:rPr>
        <w:t>din</w:t>
      </w:r>
      <w:r>
        <w:rPr>
          <w:rFonts w:eastAsia="Calibri" w:cs="Calibri" w:ascii="Cambria" w:hAnsi="Cambria" w:asciiTheme="majorHAnsi" w:hAnsiTheme="majorHAnsi"/>
          <w:b/>
          <w:sz w:val="24"/>
          <w:szCs w:val="24"/>
        </w:rPr>
        <w:t>g</w:t>
      </w:r>
    </w:p>
    <w:p>
      <w:pPr>
        <w:pStyle w:val="Normal"/>
        <w:ind w:left="100" w:hanging="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You should be able to explain your work on assignments, exams, and project and your rationale.  Based on your explanation (or lack thereof), I may modify your grade.</w:t>
      </w:r>
    </w:p>
    <w:p>
      <w:pPr>
        <w:pStyle w:val="Normal"/>
        <w:ind w:left="100" w:hanging="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ou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f</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gr</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ill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z w:val="24"/>
          <w:szCs w:val="24"/>
        </w:rPr>
        <w:t>m</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ed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y:</w:t>
      </w:r>
    </w:p>
    <w:p>
      <w:pPr>
        <w:pStyle w:val="Normal"/>
        <w:ind w:left="100" w:hanging="0"/>
        <w:rPr>
          <w:rFonts w:ascii="Calibri" w:hAnsi="Calibri" w:eastAsia="Calibri" w:cs="Calibri"/>
          <w:b/>
          <w:b/>
          <w:spacing w:val="1"/>
          <w:sz w:val="24"/>
          <w:szCs w:val="24"/>
        </w:rPr>
      </w:pPr>
      <w:r>
        <w:rPr>
          <w:rFonts w:eastAsia="Calibri" w:cs="Calibri" w:ascii="Calibri" w:hAnsi="Calibri"/>
          <w:b/>
          <w:spacing w:val="1"/>
          <w:sz w:val="24"/>
          <w:szCs w:val="24"/>
        </w:rPr>
      </w:r>
    </w:p>
    <w:tbl>
      <w:tblPr>
        <w:tblStyle w:val="TableGrid"/>
        <w:tblW w:w="9970" w:type="dxa"/>
        <w:jc w:val="left"/>
        <w:tblInd w:w="100" w:type="dxa"/>
        <w:tblCellMar>
          <w:top w:w="0" w:type="dxa"/>
          <w:left w:w="108" w:type="dxa"/>
          <w:bottom w:w="0" w:type="dxa"/>
          <w:right w:w="108" w:type="dxa"/>
        </w:tblCellMar>
        <w:tblLook w:noVBand="1" w:val="04a0" w:noHBand="0" w:lastColumn="0" w:firstColumn="1" w:lastRow="0" w:firstRow="1"/>
      </w:tblPr>
      <w:tblGrid>
        <w:gridCol w:w="4974"/>
        <w:gridCol w:w="4995"/>
      </w:tblGrid>
      <w:tr>
        <w:trPr/>
        <w:tc>
          <w:tcPr>
            <w:tcW w:w="4974" w:type="dxa"/>
            <w:tcBorders/>
            <w:shd w:fill="auto" w:val="clear"/>
          </w:tcPr>
          <w:p>
            <w:pPr>
              <w:pStyle w:val="Normal"/>
              <w:ind w:left="100" w:hanging="0"/>
              <w:rPr>
                <w:rFonts w:ascii="Calibri" w:hAnsi="Calibri" w:eastAsia="Calibri" w:cs="Calibri"/>
                <w:b/>
                <w:b/>
                <w:spacing w:val="1"/>
                <w:sz w:val="24"/>
                <w:szCs w:val="24"/>
              </w:rPr>
            </w:pPr>
            <w:r>
              <w:rPr>
                <w:rFonts w:eastAsia="Calibri" w:cs="Calibri" w:ascii="Calibri" w:hAnsi="Calibri"/>
                <w:b/>
                <w:spacing w:val="1"/>
                <w:sz w:val="24"/>
                <w:szCs w:val="24"/>
              </w:rPr>
              <w:t>Graduate students:</w:t>
            </w:r>
          </w:p>
        </w:tc>
        <w:tc>
          <w:tcPr>
            <w:tcW w:w="4995" w:type="dxa"/>
            <w:tcBorders/>
            <w:shd w:fill="auto" w:val="clear"/>
          </w:tcPr>
          <w:p>
            <w:pPr>
              <w:pStyle w:val="Normal"/>
              <w:rPr>
                <w:rFonts w:ascii="Calibri" w:hAnsi="Calibri" w:eastAsia="Calibri" w:cs="Calibri"/>
                <w:b/>
                <w:b/>
                <w:spacing w:val="1"/>
                <w:sz w:val="24"/>
                <w:szCs w:val="24"/>
              </w:rPr>
            </w:pPr>
            <w:r>
              <w:rPr>
                <w:rFonts w:eastAsia="Calibri" w:cs="Calibri" w:ascii="Calibri" w:hAnsi="Calibri"/>
                <w:b/>
                <w:spacing w:val="1"/>
                <w:sz w:val="24"/>
                <w:szCs w:val="24"/>
              </w:rPr>
              <w:t>Undergraduate Students:</w:t>
            </w:r>
          </w:p>
        </w:tc>
      </w:tr>
      <w:tr>
        <w:trPr/>
        <w:tc>
          <w:tcPr>
            <w:tcW w:w="4974" w:type="dxa"/>
            <w:tcBorders/>
            <w:shd w:fill="auto" w:val="clear"/>
          </w:tcPr>
          <w:p>
            <w:pPr>
              <w:pStyle w:val="Normal"/>
              <w:ind w:left="100" w:hanging="0"/>
              <w:rPr>
                <w:rFonts w:ascii="Calibri" w:hAnsi="Calibri" w:eastAsia="Calibri" w:cs="Calibri"/>
                <w:sz w:val="24"/>
                <w:szCs w:val="24"/>
              </w:rPr>
            </w:pPr>
            <w:r>
              <w:rPr>
                <w:rFonts w:eastAsia="Calibri" w:cs="Calibri" w:ascii="Calibri" w:hAnsi="Calibri"/>
                <w:b/>
                <w:spacing w:val="1"/>
                <w:sz w:val="24"/>
                <w:szCs w:val="24"/>
              </w:rPr>
              <w:t>A</w:t>
            </w:r>
            <w:r>
              <w:rPr>
                <w:rFonts w:eastAsia="Calibri" w:cs="Calibri" w:ascii="Calibri" w:hAnsi="Calibri"/>
                <w:b/>
                <w:sz w:val="24"/>
                <w:szCs w:val="24"/>
              </w:rPr>
              <w:t>ss</w:t>
            </w:r>
            <w:r>
              <w:rPr>
                <w:rFonts w:eastAsia="Calibri" w:cs="Calibri" w:ascii="Calibri" w:hAnsi="Calibri"/>
                <w:b/>
                <w:spacing w:val="1"/>
                <w:sz w:val="24"/>
                <w:szCs w:val="24"/>
              </w:rPr>
              <w:t>i</w:t>
            </w:r>
            <w:r>
              <w:rPr>
                <w:rFonts w:eastAsia="Calibri" w:cs="Calibri" w:ascii="Calibri" w:hAnsi="Calibri"/>
                <w:b/>
                <w:spacing w:val="-1"/>
                <w:sz w:val="24"/>
                <w:szCs w:val="24"/>
              </w:rPr>
              <w:t>g</w:t>
            </w:r>
            <w:r>
              <w:rPr>
                <w:rFonts w:eastAsia="Calibri" w:cs="Calibri" w:ascii="Calibri" w:hAnsi="Calibri"/>
                <w:b/>
                <w:spacing w:val="1"/>
                <w:sz w:val="24"/>
                <w:szCs w:val="24"/>
              </w:rPr>
              <w:t>n</w:t>
            </w:r>
            <w:r>
              <w:rPr>
                <w:rFonts w:eastAsia="Calibri" w:cs="Calibri" w:ascii="Calibri" w:hAnsi="Calibri"/>
                <w:b/>
                <w:spacing w:val="-1"/>
                <w:sz w:val="24"/>
                <w:szCs w:val="24"/>
              </w:rPr>
              <w:t>me</w:t>
            </w:r>
            <w:r>
              <w:rPr>
                <w:rFonts w:eastAsia="Calibri" w:cs="Calibri" w:ascii="Calibri" w:hAnsi="Calibri"/>
                <w:b/>
                <w:spacing w:val="1"/>
                <w:sz w:val="24"/>
                <w:szCs w:val="24"/>
              </w:rPr>
              <w:t>n</w:t>
            </w:r>
            <w:r>
              <w:rPr>
                <w:rFonts w:eastAsia="Calibri" w:cs="Calibri" w:ascii="Calibri" w:hAnsi="Calibri"/>
                <w:b/>
                <w:sz w:val="24"/>
                <w:szCs w:val="24"/>
              </w:rPr>
              <w:t>t</w:t>
            </w:r>
            <w:r>
              <w:rPr>
                <w:rFonts w:eastAsia="Calibri" w:cs="Calibri" w:ascii="Calibri" w:hAnsi="Calibri"/>
                <w:b/>
                <w:spacing w:val="2"/>
                <w:sz w:val="24"/>
                <w:szCs w:val="24"/>
              </w:rPr>
              <w:t>s</w:t>
            </w:r>
            <w:r>
              <w:rPr>
                <w:rFonts w:eastAsia="Calibri" w:cs="Calibri" w:ascii="Calibri" w:hAnsi="Calibri"/>
                <w:spacing w:val="-2"/>
                <w:sz w:val="24"/>
                <w:szCs w:val="24"/>
              </w:rPr>
              <w:t xml:space="preserve"> </w:t>
            </w:r>
            <w:r>
              <w:rPr>
                <w:rFonts w:eastAsia="Calibri" w:cs="Calibri" w:ascii="Calibri" w:hAnsi="Calibri"/>
                <w:spacing w:val="1"/>
                <w:sz w:val="24"/>
                <w:szCs w:val="24"/>
              </w:rPr>
              <w:t>(</w:t>
            </w:r>
            <w:r>
              <w:rPr>
                <w:rFonts w:eastAsia="Calibri" w:cs="Calibri" w:ascii="Calibri" w:hAnsi="Calibri"/>
                <w:b/>
                <w:spacing w:val="1"/>
                <w:sz w:val="24"/>
                <w:szCs w:val="24"/>
              </w:rPr>
              <w:t>40</w:t>
            </w:r>
            <w:r>
              <w:rPr>
                <w:rFonts w:eastAsia="Calibri" w:cs="Calibri" w:ascii="Calibri" w:hAnsi="Calibri"/>
                <w:b/>
                <w:sz w:val="24"/>
                <w:szCs w:val="24"/>
              </w:rPr>
              <w:t>%</w:t>
            </w:r>
            <w:r>
              <w:rPr>
                <w:rFonts w:eastAsia="Calibri" w:cs="Calibri" w:ascii="Calibri" w:hAnsi="Calibri"/>
                <w:sz w:val="24"/>
                <w:szCs w:val="24"/>
              </w:rPr>
              <w:t>)</w:t>
            </w:r>
          </w:p>
        </w:tc>
        <w:tc>
          <w:tcPr>
            <w:tcW w:w="4995" w:type="dxa"/>
            <w:tcBorders/>
            <w:shd w:fill="auto" w:val="clear"/>
          </w:tcPr>
          <w:p>
            <w:pPr>
              <w:pStyle w:val="Normal"/>
              <w:rPr>
                <w:rFonts w:ascii="Calibri" w:hAnsi="Calibri" w:eastAsia="Calibri" w:cs="Calibri"/>
                <w:sz w:val="24"/>
                <w:szCs w:val="24"/>
              </w:rPr>
            </w:pPr>
            <w:r>
              <w:rPr>
                <w:rFonts w:eastAsia="Calibri" w:cs="Calibri" w:ascii="Calibri" w:hAnsi="Calibri"/>
                <w:b/>
                <w:spacing w:val="1"/>
                <w:sz w:val="24"/>
                <w:szCs w:val="24"/>
              </w:rPr>
              <w:t>A</w:t>
            </w:r>
            <w:r>
              <w:rPr>
                <w:rFonts w:eastAsia="Calibri" w:cs="Calibri" w:ascii="Calibri" w:hAnsi="Calibri"/>
                <w:b/>
                <w:sz w:val="24"/>
                <w:szCs w:val="24"/>
              </w:rPr>
              <w:t>ss</w:t>
            </w:r>
            <w:r>
              <w:rPr>
                <w:rFonts w:eastAsia="Calibri" w:cs="Calibri" w:ascii="Calibri" w:hAnsi="Calibri"/>
                <w:b/>
                <w:spacing w:val="1"/>
                <w:sz w:val="24"/>
                <w:szCs w:val="24"/>
              </w:rPr>
              <w:t>i</w:t>
            </w:r>
            <w:r>
              <w:rPr>
                <w:rFonts w:eastAsia="Calibri" w:cs="Calibri" w:ascii="Calibri" w:hAnsi="Calibri"/>
                <w:b/>
                <w:spacing w:val="-1"/>
                <w:sz w:val="24"/>
                <w:szCs w:val="24"/>
              </w:rPr>
              <w:t>g</w:t>
            </w:r>
            <w:r>
              <w:rPr>
                <w:rFonts w:eastAsia="Calibri" w:cs="Calibri" w:ascii="Calibri" w:hAnsi="Calibri"/>
                <w:b/>
                <w:spacing w:val="1"/>
                <w:sz w:val="24"/>
                <w:szCs w:val="24"/>
              </w:rPr>
              <w:t>n</w:t>
            </w:r>
            <w:r>
              <w:rPr>
                <w:rFonts w:eastAsia="Calibri" w:cs="Calibri" w:ascii="Calibri" w:hAnsi="Calibri"/>
                <w:b/>
                <w:spacing w:val="-1"/>
                <w:sz w:val="24"/>
                <w:szCs w:val="24"/>
              </w:rPr>
              <w:t>me</w:t>
            </w:r>
            <w:r>
              <w:rPr>
                <w:rFonts w:eastAsia="Calibri" w:cs="Calibri" w:ascii="Calibri" w:hAnsi="Calibri"/>
                <w:b/>
                <w:spacing w:val="1"/>
                <w:sz w:val="24"/>
                <w:szCs w:val="24"/>
              </w:rPr>
              <w:t>n</w:t>
            </w:r>
            <w:r>
              <w:rPr>
                <w:rFonts w:eastAsia="Calibri" w:cs="Calibri" w:ascii="Calibri" w:hAnsi="Calibri"/>
                <w:b/>
                <w:sz w:val="24"/>
                <w:szCs w:val="24"/>
              </w:rPr>
              <w:t>t</w:t>
            </w:r>
            <w:r>
              <w:rPr>
                <w:rFonts w:eastAsia="Calibri" w:cs="Calibri" w:ascii="Calibri" w:hAnsi="Calibri"/>
                <w:b/>
                <w:spacing w:val="2"/>
                <w:sz w:val="24"/>
                <w:szCs w:val="24"/>
              </w:rPr>
              <w:t>s</w:t>
            </w:r>
            <w:r>
              <w:rPr>
                <w:rFonts w:eastAsia="Calibri" w:cs="Calibri" w:ascii="Calibri" w:hAnsi="Calibri"/>
                <w:spacing w:val="-2"/>
                <w:sz w:val="24"/>
                <w:szCs w:val="24"/>
              </w:rPr>
              <w:t xml:space="preserve"> </w:t>
            </w:r>
            <w:r>
              <w:rPr>
                <w:rFonts w:eastAsia="Calibri" w:cs="Calibri" w:ascii="Calibri" w:hAnsi="Calibri"/>
                <w:spacing w:val="1"/>
                <w:sz w:val="24"/>
                <w:szCs w:val="24"/>
              </w:rPr>
              <w:t>(</w:t>
            </w:r>
            <w:r>
              <w:rPr>
                <w:rFonts w:eastAsia="Calibri" w:cs="Calibri" w:ascii="Calibri" w:hAnsi="Calibri"/>
                <w:b/>
                <w:spacing w:val="1"/>
                <w:sz w:val="24"/>
                <w:szCs w:val="24"/>
              </w:rPr>
              <w:t>50</w:t>
            </w:r>
            <w:r>
              <w:rPr>
                <w:rFonts w:eastAsia="Calibri" w:cs="Calibri" w:ascii="Calibri" w:hAnsi="Calibri"/>
                <w:b/>
                <w:sz w:val="24"/>
                <w:szCs w:val="24"/>
              </w:rPr>
              <w:t>%</w:t>
            </w:r>
            <w:r>
              <w:rPr>
                <w:rFonts w:eastAsia="Calibri" w:cs="Calibri" w:ascii="Calibri" w:hAnsi="Calibri"/>
                <w:sz w:val="24"/>
                <w:szCs w:val="24"/>
              </w:rPr>
              <w:t>)</w:t>
            </w:r>
          </w:p>
        </w:tc>
      </w:tr>
      <w:tr>
        <w:trPr/>
        <w:tc>
          <w:tcPr>
            <w:tcW w:w="4974" w:type="dxa"/>
            <w:tcBorders/>
            <w:shd w:fill="auto" w:val="clear"/>
          </w:tcPr>
          <w:p>
            <w:pPr>
              <w:pStyle w:val="Normal"/>
              <w:ind w:left="100" w:hanging="0"/>
              <w:rPr>
                <w:rFonts w:ascii="Calibri" w:hAnsi="Calibri" w:eastAsia="Calibri" w:cs="Calibri"/>
                <w:b/>
                <w:b/>
                <w:sz w:val="24"/>
                <w:szCs w:val="24"/>
              </w:rPr>
            </w:pPr>
            <w:r>
              <w:rPr>
                <w:rFonts w:eastAsia="Calibri" w:cs="Calibri" w:ascii="Calibri" w:hAnsi="Calibri"/>
                <w:b/>
                <w:sz w:val="24"/>
                <w:szCs w:val="24"/>
              </w:rPr>
              <w:t>Exa</w:t>
            </w:r>
            <w:r>
              <w:rPr>
                <w:rFonts w:eastAsia="Calibri" w:cs="Calibri" w:ascii="Calibri" w:hAnsi="Calibri"/>
                <w:b/>
                <w:spacing w:val="-1"/>
                <w:sz w:val="24"/>
                <w:szCs w:val="24"/>
              </w:rPr>
              <w:t>m</w:t>
            </w:r>
            <w:r>
              <w:rPr>
                <w:rFonts w:eastAsia="Calibri" w:cs="Calibri" w:ascii="Calibri" w:hAnsi="Calibri"/>
                <w:b/>
                <w:sz w:val="24"/>
                <w:szCs w:val="24"/>
              </w:rPr>
              <w:t>s</w:t>
            </w:r>
            <w:r>
              <w:rPr>
                <w:rFonts w:eastAsia="Calibri" w:cs="Calibri" w:ascii="Calibri" w:hAnsi="Calibri"/>
                <w:b/>
                <w:spacing w:val="1"/>
                <w:sz w:val="24"/>
                <w:szCs w:val="24"/>
              </w:rPr>
              <w:t xml:space="preserve"> </w:t>
            </w:r>
            <w:r>
              <w:rPr>
                <w:rFonts w:eastAsia="Calibri" w:cs="Calibri" w:ascii="Calibri" w:hAnsi="Calibri"/>
                <w:b/>
                <w:sz w:val="24"/>
                <w:szCs w:val="24"/>
              </w:rPr>
              <w:t>(40% composed of: Exam 1 = 12%, Exam 2 = 12%, Final Exam = 16%)</w:t>
            </w:r>
          </w:p>
        </w:tc>
        <w:tc>
          <w:tcPr>
            <w:tcW w:w="4995" w:type="dxa"/>
            <w:tcBorders/>
            <w:shd w:fill="auto" w:val="clear"/>
          </w:tcPr>
          <w:p>
            <w:pPr>
              <w:pStyle w:val="Normal"/>
              <w:rPr>
                <w:rFonts w:ascii="Calibri" w:hAnsi="Calibri" w:eastAsia="Calibri" w:cs="Calibri"/>
                <w:sz w:val="24"/>
                <w:szCs w:val="24"/>
              </w:rPr>
            </w:pPr>
            <w:r>
              <w:rPr>
                <w:rFonts w:eastAsia="Calibri" w:cs="Calibri" w:ascii="Calibri" w:hAnsi="Calibri"/>
                <w:b/>
                <w:sz w:val="24"/>
                <w:szCs w:val="24"/>
              </w:rPr>
              <w:t>Exa</w:t>
            </w:r>
            <w:r>
              <w:rPr>
                <w:rFonts w:eastAsia="Calibri" w:cs="Calibri" w:ascii="Calibri" w:hAnsi="Calibri"/>
                <w:b/>
                <w:spacing w:val="-1"/>
                <w:sz w:val="24"/>
                <w:szCs w:val="24"/>
              </w:rPr>
              <w:t>m</w:t>
            </w:r>
            <w:r>
              <w:rPr>
                <w:rFonts w:eastAsia="Calibri" w:cs="Calibri" w:ascii="Calibri" w:hAnsi="Calibri"/>
                <w:b/>
                <w:sz w:val="24"/>
                <w:szCs w:val="24"/>
              </w:rPr>
              <w:t>s</w:t>
            </w:r>
            <w:r>
              <w:rPr>
                <w:rFonts w:eastAsia="Calibri" w:cs="Calibri" w:ascii="Calibri" w:hAnsi="Calibri"/>
                <w:b/>
                <w:spacing w:val="1"/>
                <w:sz w:val="24"/>
                <w:szCs w:val="24"/>
              </w:rPr>
              <w:t xml:space="preserve"> </w:t>
            </w:r>
            <w:r>
              <w:rPr>
                <w:rFonts w:eastAsia="Calibri" w:cs="Calibri" w:ascii="Calibri" w:hAnsi="Calibri"/>
                <w:b/>
                <w:sz w:val="24"/>
                <w:szCs w:val="24"/>
              </w:rPr>
              <w:t>(40% composed of: Exam 1 = 12%, Exam 2 = 12%, Final Exam = 16%)</w:t>
            </w:r>
          </w:p>
        </w:tc>
      </w:tr>
      <w:tr>
        <w:trPr/>
        <w:tc>
          <w:tcPr>
            <w:tcW w:w="4974" w:type="dxa"/>
            <w:tcBorders/>
            <w:shd w:fill="auto" w:val="clear"/>
          </w:tcPr>
          <w:p>
            <w:pPr>
              <w:pStyle w:val="Normal"/>
              <w:ind w:left="100" w:hanging="0"/>
              <w:rPr>
                <w:rFonts w:ascii="Calibri" w:hAnsi="Calibri" w:eastAsia="Calibri" w:cs="Calibri"/>
                <w:sz w:val="24"/>
                <w:szCs w:val="24"/>
              </w:rPr>
            </w:pPr>
            <w:r>
              <w:rPr>
                <w:rFonts w:eastAsia="Calibri" w:cs="Calibri" w:ascii="Calibri" w:hAnsi="Calibri"/>
                <w:b/>
                <w:position w:val="1"/>
                <w:sz w:val="24"/>
                <w:szCs w:val="24"/>
              </w:rPr>
              <w:t>F</w:t>
            </w:r>
            <w:r>
              <w:rPr>
                <w:rFonts w:eastAsia="Calibri" w:cs="Calibri" w:ascii="Calibri" w:hAnsi="Calibri"/>
                <w:b/>
                <w:spacing w:val="1"/>
                <w:position w:val="1"/>
                <w:sz w:val="24"/>
                <w:szCs w:val="24"/>
              </w:rPr>
              <w:t>in</w:t>
            </w:r>
            <w:r>
              <w:rPr>
                <w:rFonts w:eastAsia="Calibri" w:cs="Calibri" w:ascii="Calibri" w:hAnsi="Calibri"/>
                <w:b/>
                <w:spacing w:val="-1"/>
                <w:position w:val="1"/>
                <w:sz w:val="24"/>
                <w:szCs w:val="24"/>
              </w:rPr>
              <w:t>a</w:t>
            </w:r>
            <w:r>
              <w:rPr>
                <w:rFonts w:eastAsia="Calibri" w:cs="Calibri" w:ascii="Calibri" w:hAnsi="Calibri"/>
                <w:b/>
                <w:position w:val="1"/>
                <w:sz w:val="24"/>
                <w:szCs w:val="24"/>
              </w:rPr>
              <w:t>l</w:t>
            </w:r>
            <w:r>
              <w:rPr>
                <w:rFonts w:eastAsia="Calibri" w:cs="Calibri" w:ascii="Calibri" w:hAnsi="Calibri"/>
                <w:b/>
                <w:spacing w:val="1"/>
                <w:position w:val="1"/>
                <w:sz w:val="24"/>
                <w:szCs w:val="24"/>
              </w:rPr>
              <w:t xml:space="preserve"> </w:t>
            </w:r>
            <w:r>
              <w:rPr>
                <w:rFonts w:eastAsia="Calibri" w:cs="Calibri" w:ascii="Calibri" w:hAnsi="Calibri"/>
                <w:b/>
                <w:position w:val="1"/>
                <w:sz w:val="24"/>
                <w:szCs w:val="24"/>
              </w:rPr>
              <w:t xml:space="preserve">Project </w:t>
            </w:r>
            <w:r>
              <w:rPr>
                <w:rFonts w:eastAsia="Calibri" w:cs="Calibri" w:ascii="Calibri" w:hAnsi="Calibri"/>
                <w:spacing w:val="-1"/>
                <w:position w:val="1"/>
                <w:sz w:val="24"/>
                <w:szCs w:val="24"/>
              </w:rPr>
              <w:t>(</w:t>
            </w:r>
            <w:r>
              <w:rPr>
                <w:rFonts w:eastAsia="Calibri" w:cs="Calibri" w:ascii="Calibri" w:hAnsi="Calibri"/>
                <w:b/>
                <w:position w:val="1"/>
                <w:sz w:val="24"/>
                <w:szCs w:val="24"/>
              </w:rPr>
              <w:t>20</w:t>
            </w:r>
            <w:r>
              <w:rPr>
                <w:rFonts w:eastAsia="Calibri" w:cs="Calibri" w:ascii="Calibri" w:hAnsi="Calibri"/>
                <w:b/>
                <w:spacing w:val="1"/>
                <w:position w:val="1"/>
                <w:sz w:val="24"/>
                <w:szCs w:val="24"/>
              </w:rPr>
              <w:t>%</w:t>
            </w:r>
            <w:r>
              <w:rPr>
                <w:rFonts w:eastAsia="Calibri" w:cs="Calibri" w:ascii="Calibri" w:hAnsi="Calibri"/>
                <w:position w:val="1"/>
                <w:sz w:val="24"/>
                <w:szCs w:val="24"/>
              </w:rPr>
              <w:t>)</w:t>
            </w:r>
          </w:p>
        </w:tc>
        <w:tc>
          <w:tcPr>
            <w:tcW w:w="4995" w:type="dxa"/>
            <w:tcBorders/>
            <w:shd w:fill="auto" w:val="clear"/>
          </w:tcPr>
          <w:p>
            <w:pPr>
              <w:pStyle w:val="Normal"/>
              <w:rPr>
                <w:rFonts w:ascii="Calibri" w:hAnsi="Calibri" w:eastAsia="Calibri" w:cs="Calibri"/>
                <w:b/>
                <w:b/>
                <w:spacing w:val="1"/>
                <w:sz w:val="24"/>
                <w:szCs w:val="24"/>
              </w:rPr>
            </w:pPr>
            <w:r>
              <w:rPr>
                <w:rFonts w:eastAsia="Calibri" w:cs="Calibri" w:ascii="Calibri" w:hAnsi="Calibri"/>
                <w:b/>
                <w:spacing w:val="1"/>
                <w:sz w:val="24"/>
                <w:szCs w:val="24"/>
              </w:rPr>
              <w:t>Attendance and participation (10%)</w:t>
            </w:r>
          </w:p>
        </w:tc>
      </w:tr>
    </w:tbl>
    <w:p>
      <w:pPr>
        <w:pStyle w:val="Normal"/>
        <w:spacing w:lineRule="exact" w:line="280" w:before="13" w:after="0"/>
        <w:rPr>
          <w:sz w:val="28"/>
          <w:szCs w:val="28"/>
        </w:rPr>
      </w:pPr>
      <w:r>
        <w:rPr>
          <w:sz w:val="28"/>
          <w:szCs w:val="28"/>
        </w:rPr>
      </w:r>
    </w:p>
    <w:p>
      <w:pPr>
        <w:pStyle w:val="Normal"/>
        <w:ind w:left="100" w:right="428" w:hanging="0"/>
        <w:rPr>
          <w:rFonts w:ascii="Cambria" w:hAnsi="Cambria" w:eastAsia="Calibri" w:cs="Calibri"/>
          <w:sz w:val="24"/>
          <w:szCs w:val="24"/>
        </w:rPr>
      </w:pPr>
      <w:r>
        <w:rPr>
          <w:rFonts w:eastAsia="Calibri" w:cs="Calibri" w:ascii="Cambria" w:hAnsi="Cambria"/>
          <w:sz w:val="24"/>
          <w:szCs w:val="24"/>
        </w:rPr>
        <w:t>Ple</w:t>
      </w:r>
      <w:r>
        <w:rPr>
          <w:rFonts w:eastAsia="Calibri" w:cs="Calibri" w:ascii="Cambria" w:hAnsi="Cambria"/>
          <w:spacing w:val="1"/>
          <w:sz w:val="24"/>
          <w:szCs w:val="24"/>
        </w:rPr>
        <w:t>a</w:t>
      </w:r>
      <w:r>
        <w:rPr>
          <w:rFonts w:eastAsia="Calibri" w:cs="Calibri" w:ascii="Cambria" w:hAnsi="Cambria"/>
          <w:sz w:val="24"/>
          <w:szCs w:val="24"/>
        </w:rPr>
        <w:t>se</w:t>
      </w:r>
      <w:r>
        <w:rPr>
          <w:rFonts w:eastAsia="Calibri" w:cs="Calibri" w:ascii="Cambria" w:hAnsi="Cambria"/>
          <w:spacing w:val="-1"/>
          <w:sz w:val="24"/>
          <w:szCs w:val="24"/>
        </w:rPr>
        <w:t xml:space="preserve"> </w:t>
      </w:r>
      <w:r>
        <w:rPr>
          <w:rFonts w:eastAsia="Calibri" w:cs="Calibri" w:ascii="Cambria" w:hAnsi="Cambria"/>
          <w:sz w:val="24"/>
          <w:szCs w:val="24"/>
        </w:rPr>
        <w:t>vi</w:t>
      </w:r>
      <w:r>
        <w:rPr>
          <w:rFonts w:eastAsia="Calibri" w:cs="Calibri" w:ascii="Cambria" w:hAnsi="Cambria"/>
          <w:spacing w:val="-1"/>
          <w:sz w:val="24"/>
          <w:szCs w:val="24"/>
        </w:rPr>
        <w:t>s</w:t>
      </w:r>
      <w:r>
        <w:rPr>
          <w:rFonts w:eastAsia="Calibri" w:cs="Calibri" w:ascii="Cambria" w:hAnsi="Cambria"/>
          <w:sz w:val="24"/>
          <w:szCs w:val="24"/>
        </w:rPr>
        <w:t>it</w:t>
      </w:r>
      <w:r>
        <w:rPr>
          <w:rFonts w:eastAsia="Calibri" w:cs="Calibri" w:ascii="Cambria" w:hAnsi="Cambria"/>
          <w:spacing w:val="2"/>
          <w:sz w:val="24"/>
          <w:szCs w:val="24"/>
        </w:rPr>
        <w:t xml:space="preserve"> </w:t>
      </w:r>
      <w:r>
        <w:rPr>
          <w:rFonts w:eastAsia="Calibri" w:cs="Calibri" w:ascii="Cambria" w:hAnsi="Cambria"/>
          <w:sz w:val="24"/>
          <w:szCs w:val="24"/>
        </w:rPr>
        <w:t xml:space="preserve">my </w:t>
      </w:r>
      <w:r>
        <w:rPr>
          <w:rFonts w:eastAsia="Calibri" w:cs="Calibri" w:ascii="Cambria" w:hAnsi="Cambria"/>
          <w:spacing w:val="-1"/>
          <w:sz w:val="24"/>
          <w:szCs w:val="24"/>
        </w:rPr>
        <w:t>o</w:t>
      </w:r>
      <w:r>
        <w:rPr>
          <w:rFonts w:eastAsia="Calibri" w:cs="Calibri" w:ascii="Cambria" w:hAnsi="Cambria"/>
          <w:spacing w:val="1"/>
          <w:sz w:val="24"/>
          <w:szCs w:val="24"/>
        </w:rPr>
        <w:t>ff</w:t>
      </w:r>
      <w:r>
        <w:rPr>
          <w:rFonts w:eastAsia="Calibri" w:cs="Calibri" w:ascii="Cambria" w:hAnsi="Cambria"/>
          <w:sz w:val="24"/>
          <w:szCs w:val="24"/>
        </w:rPr>
        <w:t>i</w:t>
      </w:r>
      <w:r>
        <w:rPr>
          <w:rFonts w:eastAsia="Calibri" w:cs="Calibri" w:ascii="Cambria" w:hAnsi="Cambria"/>
          <w:spacing w:val="-1"/>
          <w:sz w:val="24"/>
          <w:szCs w:val="24"/>
        </w:rPr>
        <w:t>c</w:t>
      </w:r>
      <w:r>
        <w:rPr>
          <w:rFonts w:eastAsia="Calibri" w:cs="Calibri" w:ascii="Cambria" w:hAnsi="Cambria"/>
          <w:sz w:val="24"/>
          <w:szCs w:val="24"/>
        </w:rPr>
        <w:t>e</w:t>
      </w:r>
      <w:r>
        <w:rPr>
          <w:rFonts w:eastAsia="Calibri" w:cs="Calibri" w:ascii="Cambria" w:hAnsi="Cambria"/>
          <w:spacing w:val="-1"/>
          <w:sz w:val="24"/>
          <w:szCs w:val="24"/>
        </w:rPr>
        <w:t xml:space="preserve"> </w:t>
      </w:r>
      <w:r>
        <w:rPr>
          <w:rFonts w:eastAsia="Calibri" w:cs="Calibri" w:ascii="Cambria" w:hAnsi="Cambria"/>
          <w:spacing w:val="1"/>
          <w:sz w:val="24"/>
          <w:szCs w:val="24"/>
        </w:rPr>
        <w:t>h</w:t>
      </w:r>
      <w:r>
        <w:rPr>
          <w:rFonts w:eastAsia="Calibri" w:cs="Calibri" w:ascii="Cambria" w:hAnsi="Cambria"/>
          <w:spacing w:val="-2"/>
          <w:sz w:val="24"/>
          <w:szCs w:val="24"/>
        </w:rPr>
        <w:t>o</w:t>
      </w:r>
      <w:r>
        <w:rPr>
          <w:rFonts w:eastAsia="Calibri" w:cs="Calibri" w:ascii="Cambria" w:hAnsi="Cambria"/>
          <w:spacing w:val="1"/>
          <w:sz w:val="24"/>
          <w:szCs w:val="24"/>
        </w:rPr>
        <w:t>u</w:t>
      </w:r>
      <w:r>
        <w:rPr>
          <w:rFonts w:eastAsia="Calibri" w:cs="Calibri" w:ascii="Cambria" w:hAnsi="Cambria"/>
          <w:sz w:val="24"/>
          <w:szCs w:val="24"/>
        </w:rPr>
        <w:t>rs</w:t>
      </w:r>
      <w:r>
        <w:rPr>
          <w:rFonts w:eastAsia="Calibri" w:cs="Calibri" w:ascii="Cambria" w:hAnsi="Cambria"/>
          <w:spacing w:val="1"/>
          <w:sz w:val="24"/>
          <w:szCs w:val="24"/>
        </w:rPr>
        <w:t xml:space="preserve"> </w:t>
      </w:r>
      <w:r>
        <w:rPr>
          <w:rFonts w:eastAsia="Calibri" w:cs="Calibri" w:ascii="Cambria" w:hAnsi="Cambria"/>
          <w:spacing w:val="-2"/>
          <w:sz w:val="24"/>
          <w:szCs w:val="24"/>
        </w:rPr>
        <w:t>i</w:t>
      </w:r>
      <w:r>
        <w:rPr>
          <w:rFonts w:eastAsia="Calibri" w:cs="Calibri" w:ascii="Cambria" w:hAnsi="Cambria"/>
          <w:sz w:val="24"/>
          <w:szCs w:val="24"/>
        </w:rPr>
        <w:t>f</w:t>
      </w:r>
      <w:r>
        <w:rPr>
          <w:rFonts w:eastAsia="Calibri" w:cs="Calibri" w:ascii="Cambria" w:hAnsi="Cambria"/>
          <w:spacing w:val="2"/>
          <w:sz w:val="24"/>
          <w:szCs w:val="24"/>
        </w:rPr>
        <w:t xml:space="preserve"> </w:t>
      </w:r>
      <w:r>
        <w:rPr>
          <w:rFonts w:eastAsia="Calibri" w:cs="Calibri" w:ascii="Cambria" w:hAnsi="Cambria"/>
          <w:sz w:val="24"/>
          <w:szCs w:val="24"/>
        </w:rPr>
        <w:t>y</w:t>
      </w:r>
      <w:r>
        <w:rPr>
          <w:rFonts w:eastAsia="Calibri" w:cs="Calibri" w:ascii="Cambria" w:hAnsi="Cambria"/>
          <w:spacing w:val="-2"/>
          <w:sz w:val="24"/>
          <w:szCs w:val="24"/>
        </w:rPr>
        <w:t>o</w:t>
      </w:r>
      <w:r>
        <w:rPr>
          <w:rFonts w:eastAsia="Calibri" w:cs="Calibri" w:ascii="Cambria" w:hAnsi="Cambria"/>
          <w:sz w:val="24"/>
          <w:szCs w:val="24"/>
        </w:rPr>
        <w:t>u</w:t>
      </w:r>
      <w:r>
        <w:rPr>
          <w:rFonts w:eastAsia="Calibri" w:cs="Calibri" w:ascii="Cambria" w:hAnsi="Cambria"/>
          <w:spacing w:val="-1"/>
          <w:sz w:val="24"/>
          <w:szCs w:val="24"/>
        </w:rPr>
        <w:t xml:space="preserve"> w</w:t>
      </w:r>
      <w:r>
        <w:rPr>
          <w:rFonts w:eastAsia="Calibri" w:cs="Calibri" w:ascii="Cambria" w:hAnsi="Cambria"/>
          <w:sz w:val="24"/>
          <w:szCs w:val="24"/>
        </w:rPr>
        <w:t>o</w:t>
      </w:r>
      <w:r>
        <w:rPr>
          <w:rFonts w:eastAsia="Calibri" w:cs="Calibri" w:ascii="Cambria" w:hAnsi="Cambria"/>
          <w:spacing w:val="2"/>
          <w:sz w:val="24"/>
          <w:szCs w:val="24"/>
        </w:rPr>
        <w:t>u</w:t>
      </w:r>
      <w:r>
        <w:rPr>
          <w:rFonts w:eastAsia="Calibri" w:cs="Calibri" w:ascii="Cambria" w:hAnsi="Cambria"/>
          <w:sz w:val="24"/>
          <w:szCs w:val="24"/>
        </w:rPr>
        <w:t>ld</w:t>
      </w:r>
      <w:r>
        <w:rPr>
          <w:rFonts w:eastAsia="Calibri" w:cs="Calibri" w:ascii="Cambria" w:hAnsi="Cambria"/>
          <w:spacing w:val="2"/>
          <w:sz w:val="24"/>
          <w:szCs w:val="24"/>
        </w:rPr>
        <w:t xml:space="preserve"> </w:t>
      </w:r>
      <w:r>
        <w:rPr>
          <w:rFonts w:eastAsia="Calibri" w:cs="Calibri" w:ascii="Cambria" w:hAnsi="Cambria"/>
          <w:sz w:val="24"/>
          <w:szCs w:val="24"/>
        </w:rPr>
        <w:t>li</w:t>
      </w:r>
      <w:r>
        <w:rPr>
          <w:rFonts w:eastAsia="Calibri" w:cs="Calibri" w:ascii="Cambria" w:hAnsi="Cambria"/>
          <w:spacing w:val="-1"/>
          <w:sz w:val="24"/>
          <w:szCs w:val="24"/>
        </w:rPr>
        <w:t>k</w:t>
      </w:r>
      <w:r>
        <w:rPr>
          <w:rFonts w:eastAsia="Calibri" w:cs="Calibri" w:ascii="Cambria" w:hAnsi="Cambria"/>
          <w:sz w:val="24"/>
          <w:szCs w:val="24"/>
        </w:rPr>
        <w:t>e</w:t>
      </w:r>
      <w:r>
        <w:rPr>
          <w:rFonts w:eastAsia="Calibri" w:cs="Calibri" w:ascii="Cambria" w:hAnsi="Cambria"/>
          <w:spacing w:val="-1"/>
          <w:sz w:val="24"/>
          <w:szCs w:val="24"/>
        </w:rPr>
        <w:t xml:space="preserve"> </w:t>
      </w:r>
      <w:r>
        <w:rPr>
          <w:rFonts w:eastAsia="Calibri" w:cs="Calibri" w:ascii="Cambria" w:hAnsi="Cambria"/>
          <w:spacing w:val="1"/>
          <w:sz w:val="24"/>
          <w:szCs w:val="24"/>
        </w:rPr>
        <w:t>t</w:t>
      </w:r>
      <w:r>
        <w:rPr>
          <w:rFonts w:eastAsia="Calibri" w:cs="Calibri" w:ascii="Cambria" w:hAnsi="Cambria"/>
          <w:sz w:val="24"/>
          <w:szCs w:val="24"/>
        </w:rPr>
        <w:t>o</w:t>
      </w:r>
      <w:r>
        <w:rPr>
          <w:rFonts w:eastAsia="Calibri" w:cs="Calibri" w:ascii="Cambria" w:hAnsi="Cambria"/>
          <w:spacing w:val="-1"/>
          <w:sz w:val="24"/>
          <w:szCs w:val="24"/>
        </w:rPr>
        <w:t xml:space="preserve"> </w:t>
      </w:r>
      <w:r>
        <w:rPr>
          <w:rFonts w:eastAsia="Calibri" w:cs="Calibri" w:ascii="Cambria" w:hAnsi="Cambria"/>
          <w:sz w:val="24"/>
          <w:szCs w:val="24"/>
        </w:rPr>
        <w:t>see</w:t>
      </w:r>
      <w:r>
        <w:rPr>
          <w:rFonts w:eastAsia="Calibri" w:cs="Calibri" w:ascii="Cambria" w:hAnsi="Cambria"/>
          <w:spacing w:val="-1"/>
          <w:sz w:val="24"/>
          <w:szCs w:val="24"/>
        </w:rPr>
        <w:t xml:space="preserve"> </w:t>
      </w:r>
      <w:r>
        <w:rPr>
          <w:rFonts w:eastAsia="Calibri" w:cs="Calibri" w:ascii="Cambria" w:hAnsi="Cambria"/>
          <w:sz w:val="24"/>
          <w:szCs w:val="24"/>
        </w:rPr>
        <w:t>or</w:t>
      </w:r>
      <w:r>
        <w:rPr>
          <w:rFonts w:eastAsia="Calibri" w:cs="Calibri" w:ascii="Cambria" w:hAnsi="Cambria"/>
          <w:spacing w:val="-1"/>
          <w:sz w:val="24"/>
          <w:szCs w:val="24"/>
        </w:rPr>
        <w:t xml:space="preserve"> </w:t>
      </w:r>
      <w:r>
        <w:rPr>
          <w:rFonts w:eastAsia="Calibri" w:cs="Calibri" w:ascii="Cambria" w:hAnsi="Cambria"/>
          <w:spacing w:val="1"/>
          <w:sz w:val="24"/>
          <w:szCs w:val="24"/>
        </w:rPr>
        <w:t>d</w:t>
      </w:r>
      <w:r>
        <w:rPr>
          <w:rFonts w:eastAsia="Calibri" w:cs="Calibri" w:ascii="Cambria" w:hAnsi="Cambria"/>
          <w:sz w:val="24"/>
          <w:szCs w:val="24"/>
        </w:rPr>
        <w:t>is</w:t>
      </w:r>
      <w:r>
        <w:rPr>
          <w:rFonts w:eastAsia="Calibri" w:cs="Calibri" w:ascii="Cambria" w:hAnsi="Cambria"/>
          <w:spacing w:val="-1"/>
          <w:sz w:val="24"/>
          <w:szCs w:val="24"/>
        </w:rPr>
        <w:t>c</w:t>
      </w:r>
      <w:r>
        <w:rPr>
          <w:rFonts w:eastAsia="Calibri" w:cs="Calibri" w:ascii="Cambria" w:hAnsi="Cambria"/>
          <w:spacing w:val="1"/>
          <w:sz w:val="24"/>
          <w:szCs w:val="24"/>
        </w:rPr>
        <w:t>u</w:t>
      </w:r>
      <w:r>
        <w:rPr>
          <w:rFonts w:eastAsia="Calibri" w:cs="Calibri" w:ascii="Cambria" w:hAnsi="Cambria"/>
          <w:sz w:val="24"/>
          <w:szCs w:val="24"/>
        </w:rPr>
        <w:t>ss yo</w:t>
      </w:r>
      <w:r>
        <w:rPr>
          <w:rFonts w:eastAsia="Calibri" w:cs="Calibri" w:ascii="Cambria" w:hAnsi="Cambria"/>
          <w:spacing w:val="1"/>
          <w:sz w:val="24"/>
          <w:szCs w:val="24"/>
        </w:rPr>
        <w:t>u</w:t>
      </w:r>
      <w:r>
        <w:rPr>
          <w:rFonts w:eastAsia="Calibri" w:cs="Calibri" w:ascii="Cambria" w:hAnsi="Cambria"/>
          <w:sz w:val="24"/>
          <w:szCs w:val="24"/>
        </w:rPr>
        <w:t>r gra</w:t>
      </w:r>
      <w:r>
        <w:rPr>
          <w:rFonts w:eastAsia="Calibri" w:cs="Calibri" w:ascii="Cambria" w:hAnsi="Cambria"/>
          <w:spacing w:val="1"/>
          <w:sz w:val="24"/>
          <w:szCs w:val="24"/>
        </w:rPr>
        <w:t>d</w:t>
      </w:r>
      <w:r>
        <w:rPr>
          <w:rFonts w:eastAsia="Calibri" w:cs="Calibri" w:ascii="Cambria" w:hAnsi="Cambria"/>
          <w:sz w:val="24"/>
          <w:szCs w:val="24"/>
        </w:rPr>
        <w:t>e</w:t>
      </w:r>
      <w:r>
        <w:rPr>
          <w:rFonts w:eastAsia="Calibri" w:cs="Calibri" w:ascii="Cambria" w:hAnsi="Cambria"/>
          <w:spacing w:val="1"/>
          <w:sz w:val="24"/>
          <w:szCs w:val="24"/>
        </w:rPr>
        <w:t xml:space="preserve"> </w:t>
      </w:r>
      <w:r>
        <w:rPr>
          <w:rFonts w:eastAsia="Calibri" w:cs="Calibri" w:ascii="Cambria" w:hAnsi="Cambria"/>
          <w:spacing w:val="-2"/>
          <w:sz w:val="24"/>
          <w:szCs w:val="24"/>
        </w:rPr>
        <w:t>a</w:t>
      </w:r>
      <w:r>
        <w:rPr>
          <w:rFonts w:eastAsia="Calibri" w:cs="Calibri" w:ascii="Cambria" w:hAnsi="Cambria"/>
          <w:sz w:val="24"/>
          <w:szCs w:val="24"/>
        </w:rPr>
        <w:t>t</w:t>
      </w:r>
      <w:r>
        <w:rPr>
          <w:rFonts w:eastAsia="Calibri" w:cs="Calibri" w:ascii="Cambria" w:hAnsi="Cambria"/>
          <w:spacing w:val="2"/>
          <w:sz w:val="24"/>
          <w:szCs w:val="24"/>
        </w:rPr>
        <w:t xml:space="preserve"> </w:t>
      </w:r>
      <w:r>
        <w:rPr>
          <w:rFonts w:eastAsia="Calibri" w:cs="Calibri" w:ascii="Cambria" w:hAnsi="Cambria"/>
          <w:spacing w:val="-2"/>
          <w:sz w:val="24"/>
          <w:szCs w:val="24"/>
        </w:rPr>
        <w:t>a</w:t>
      </w:r>
      <w:r>
        <w:rPr>
          <w:rFonts w:eastAsia="Calibri" w:cs="Calibri" w:ascii="Cambria" w:hAnsi="Cambria"/>
          <w:spacing w:val="1"/>
          <w:sz w:val="24"/>
          <w:szCs w:val="24"/>
        </w:rPr>
        <w:t>n</w:t>
      </w:r>
      <w:r>
        <w:rPr>
          <w:rFonts w:eastAsia="Calibri" w:cs="Calibri" w:ascii="Cambria" w:hAnsi="Cambria"/>
          <w:sz w:val="24"/>
          <w:szCs w:val="24"/>
        </w:rPr>
        <w:t xml:space="preserve">y </w:t>
      </w:r>
      <w:r>
        <w:rPr>
          <w:rFonts w:eastAsia="Calibri" w:cs="Calibri" w:ascii="Cambria" w:hAnsi="Cambria"/>
          <w:spacing w:val="-1"/>
          <w:sz w:val="24"/>
          <w:szCs w:val="24"/>
        </w:rPr>
        <w:t>p</w:t>
      </w:r>
      <w:r>
        <w:rPr>
          <w:rFonts w:eastAsia="Calibri" w:cs="Calibri" w:ascii="Cambria" w:hAnsi="Cambria"/>
          <w:sz w:val="24"/>
          <w:szCs w:val="24"/>
        </w:rPr>
        <w:t>oint</w:t>
      </w:r>
      <w:r>
        <w:rPr>
          <w:rFonts w:eastAsia="Calibri" w:cs="Calibri" w:ascii="Cambria" w:hAnsi="Cambria"/>
          <w:spacing w:val="1"/>
          <w:sz w:val="24"/>
          <w:szCs w:val="24"/>
        </w:rPr>
        <w:t xml:space="preserve"> </w:t>
      </w:r>
      <w:r>
        <w:rPr>
          <w:rFonts w:eastAsia="Calibri" w:cs="Calibri" w:ascii="Cambria" w:hAnsi="Cambria"/>
          <w:spacing w:val="-1"/>
          <w:sz w:val="24"/>
          <w:szCs w:val="24"/>
        </w:rPr>
        <w:t>d</w:t>
      </w:r>
      <w:r>
        <w:rPr>
          <w:rFonts w:eastAsia="Calibri" w:cs="Calibri" w:ascii="Cambria" w:hAnsi="Cambria"/>
          <w:spacing w:val="1"/>
          <w:sz w:val="24"/>
          <w:szCs w:val="24"/>
        </w:rPr>
        <w:t>u</w:t>
      </w:r>
      <w:r>
        <w:rPr>
          <w:rFonts w:eastAsia="Calibri" w:cs="Calibri" w:ascii="Cambria" w:hAnsi="Cambria"/>
          <w:sz w:val="24"/>
          <w:szCs w:val="24"/>
        </w:rPr>
        <w:t>r</w:t>
      </w:r>
      <w:r>
        <w:rPr>
          <w:rFonts w:eastAsia="Calibri" w:cs="Calibri" w:ascii="Cambria" w:hAnsi="Cambria"/>
          <w:spacing w:val="-2"/>
          <w:sz w:val="24"/>
          <w:szCs w:val="24"/>
        </w:rPr>
        <w:t>i</w:t>
      </w:r>
      <w:r>
        <w:rPr>
          <w:rFonts w:eastAsia="Calibri" w:cs="Calibri" w:ascii="Cambria" w:hAnsi="Cambria"/>
          <w:spacing w:val="-1"/>
          <w:sz w:val="24"/>
          <w:szCs w:val="24"/>
        </w:rPr>
        <w:t>n</w:t>
      </w:r>
      <w:r>
        <w:rPr>
          <w:rFonts w:eastAsia="Calibri" w:cs="Calibri" w:ascii="Cambria" w:hAnsi="Cambria"/>
          <w:sz w:val="24"/>
          <w:szCs w:val="24"/>
        </w:rPr>
        <w:t>g</w:t>
      </w:r>
      <w:r>
        <w:rPr>
          <w:rFonts w:eastAsia="Calibri" w:cs="Calibri" w:ascii="Cambria" w:hAnsi="Cambria"/>
          <w:spacing w:val="1"/>
          <w:sz w:val="24"/>
          <w:szCs w:val="24"/>
        </w:rPr>
        <w:t xml:space="preserve"> t</w:t>
      </w:r>
      <w:r>
        <w:rPr>
          <w:rFonts w:eastAsia="Calibri" w:cs="Calibri" w:ascii="Cambria" w:hAnsi="Cambria"/>
          <w:spacing w:val="-1"/>
          <w:sz w:val="24"/>
          <w:szCs w:val="24"/>
        </w:rPr>
        <w:t>h</w:t>
      </w:r>
      <w:r>
        <w:rPr>
          <w:rFonts w:eastAsia="Calibri" w:cs="Calibri" w:ascii="Cambria" w:hAnsi="Cambria"/>
          <w:sz w:val="24"/>
          <w:szCs w:val="24"/>
        </w:rPr>
        <w:t>e</w:t>
      </w:r>
      <w:r>
        <w:rPr>
          <w:rFonts w:eastAsia="Calibri" w:cs="Calibri" w:ascii="Cambria" w:hAnsi="Cambria"/>
          <w:spacing w:val="1"/>
          <w:sz w:val="24"/>
          <w:szCs w:val="24"/>
        </w:rPr>
        <w:t xml:space="preserve"> </w:t>
      </w:r>
      <w:r>
        <w:rPr>
          <w:rFonts w:eastAsia="Calibri" w:cs="Calibri" w:ascii="Cambria" w:hAnsi="Cambria"/>
          <w:sz w:val="24"/>
          <w:szCs w:val="24"/>
        </w:rPr>
        <w:t>sem</w:t>
      </w:r>
      <w:r>
        <w:rPr>
          <w:rFonts w:eastAsia="Calibri" w:cs="Calibri" w:ascii="Cambria" w:hAnsi="Cambria"/>
          <w:spacing w:val="1"/>
          <w:sz w:val="24"/>
          <w:szCs w:val="24"/>
        </w:rPr>
        <w:t>e</w:t>
      </w:r>
      <w:r>
        <w:rPr>
          <w:rFonts w:eastAsia="Calibri" w:cs="Calibri" w:ascii="Cambria" w:hAnsi="Cambria"/>
          <w:spacing w:val="-3"/>
          <w:sz w:val="24"/>
          <w:szCs w:val="24"/>
        </w:rPr>
        <w:t>s</w:t>
      </w:r>
      <w:r>
        <w:rPr>
          <w:rFonts w:eastAsia="Calibri" w:cs="Calibri" w:ascii="Cambria" w:hAnsi="Cambria"/>
          <w:spacing w:val="1"/>
          <w:sz w:val="24"/>
          <w:szCs w:val="24"/>
        </w:rPr>
        <w:t>t</w:t>
      </w:r>
      <w:r>
        <w:rPr>
          <w:rFonts w:eastAsia="Calibri" w:cs="Calibri" w:ascii="Cambria" w:hAnsi="Cambria"/>
          <w:sz w:val="24"/>
          <w:szCs w:val="24"/>
        </w:rPr>
        <w:t>e</w:t>
      </w:r>
      <w:r>
        <w:rPr>
          <w:rFonts w:eastAsia="Calibri" w:cs="Calibri" w:ascii="Cambria" w:hAnsi="Cambria"/>
          <w:spacing w:val="1"/>
          <w:sz w:val="24"/>
          <w:szCs w:val="24"/>
        </w:rPr>
        <w:t>r</w:t>
      </w:r>
      <w:r>
        <w:rPr>
          <w:rFonts w:eastAsia="Calibri" w:cs="Calibri" w:ascii="Cambria" w:hAnsi="Cambria"/>
          <w:sz w:val="24"/>
          <w:szCs w:val="24"/>
        </w:rPr>
        <w:t>.</w:t>
      </w:r>
    </w:p>
    <w:p>
      <w:pPr>
        <w:pStyle w:val="Normal"/>
        <w:ind w:left="100" w:right="428" w:hanging="0"/>
        <w:rPr>
          <w:rFonts w:ascii="Cambria" w:hAnsi="Cambria" w:eastAsia="Calibri" w:cs="Calibri"/>
          <w:sz w:val="24"/>
          <w:szCs w:val="24"/>
        </w:rPr>
      </w:pPr>
      <w:r>
        <w:rPr>
          <w:rFonts w:eastAsia="Calibri" w:cs="Calibri" w:ascii="Cambria" w:hAnsi="Cambria"/>
          <w:sz w:val="24"/>
          <w:szCs w:val="24"/>
        </w:rPr>
      </w:r>
    </w:p>
    <w:p>
      <w:pPr>
        <w:pStyle w:val="Normal"/>
        <w:ind w:left="100" w:right="428" w:hanging="0"/>
        <w:rPr>
          <w:rFonts w:ascii="Cambria" w:hAnsi="Cambria" w:eastAsia="Calibri" w:cs="Calibri" w:asciiTheme="majorHAnsi" w:hAnsiTheme="majorHAnsi"/>
          <w:b/>
          <w:b/>
          <w:sz w:val="24"/>
          <w:szCs w:val="24"/>
        </w:rPr>
      </w:pPr>
      <w:r>
        <w:rPr>
          <w:rFonts w:eastAsia="Calibri" w:cs="Calibri" w:ascii="Cambria" w:hAnsi="Cambria" w:asciiTheme="majorHAnsi" w:hAnsiTheme="majorHAnsi"/>
          <w:b/>
          <w:sz w:val="24"/>
          <w:szCs w:val="24"/>
        </w:rPr>
        <w:t>The Curve</w:t>
      </w:r>
    </w:p>
    <w:p>
      <w:pPr>
        <w:pStyle w:val="Normal"/>
        <w:ind w:left="100" w:right="428" w:hanging="0"/>
        <w:rPr>
          <w:rFonts w:ascii="Cambria" w:hAnsi="Cambria" w:eastAsia="Calibri" w:cs="Calibri" w:asciiTheme="majorHAnsi" w:hAnsiTheme="majorHAnsi"/>
          <w:b/>
          <w:b/>
          <w:sz w:val="24"/>
          <w:szCs w:val="24"/>
        </w:rPr>
      </w:pPr>
      <w:r>
        <w:rPr>
          <w:rFonts w:eastAsia="Calibri" w:cs="Calibri" w:ascii="Cambria" w:hAnsi="Cambria" w:asciiTheme="majorHAnsi" w:hAnsiTheme="majorHAnsi"/>
          <w:sz w:val="24"/>
          <w:szCs w:val="24"/>
        </w:rPr>
        <w:t>We will curve the final course score, but not each individual assignment/exam score. Your final curved score will be calculated as described below.</w:t>
      </w:r>
    </w:p>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sz w:val="24"/>
          <w:szCs w:val="24"/>
        </w:rPr>
      </w:r>
    </w:p>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 xml:space="preserve">Let </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rFonts w:eastAsia="Calibri" w:cs="Calibri" w:ascii="Cambria" w:hAnsi="Cambria" w:asciiTheme="majorHAnsi" w:hAnsiTheme="majorHAnsi"/>
          <w:sz w:val="24"/>
          <w:szCs w:val="24"/>
        </w:rPr>
        <w:t xml:space="preserve"> be the composite score (a number between 0 and 1) for student </w:t>
      </w:r>
      <w:r>
        <w:rPr>
          <w:rFonts w:eastAsia="Calibri" w:cs="Calibri" w:ascii="Cambria" w:hAnsi="Cambria" w:asciiTheme="majorHAnsi" w:hAnsiTheme="majorHAnsi"/>
          <w:i/>
          <w:sz w:val="24"/>
          <w:szCs w:val="24"/>
        </w:rPr>
        <w:t>i</w:t>
      </w:r>
      <w:r>
        <w:rPr>
          <w:rFonts w:eastAsia="Calibri" w:cs="Calibri" w:ascii="Cambria" w:hAnsi="Cambria" w:asciiTheme="majorHAnsi" w:hAnsiTheme="majorHAnsi"/>
          <w:sz w:val="24"/>
          <w:szCs w:val="24"/>
        </w:rPr>
        <w:t xml:space="preserve"> based on the grade weighting above.</w:t>
      </w:r>
    </w:p>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sz w:val="24"/>
          <w:szCs w:val="24"/>
        </w:rPr>
      </w:r>
    </w:p>
    <w:p>
      <w:pPr>
        <w:pStyle w:val="Normal"/>
        <w:ind w:left="100" w:right="428" w:hanging="0"/>
        <w:rPr>
          <w:rFonts w:ascii="Cambria" w:hAnsi="Cambria" w:asciiTheme="majorHAnsi" w:hAnsiTheme="majorHAnsi"/>
          <w:sz w:val="24"/>
          <w:szCs w:val="24"/>
        </w:rPr>
      </w:pPr>
      <w:r>
        <w:rPr>
          <w:rFonts w:eastAsia="Calibri" w:cs="Calibri" w:ascii="Cambria" w:hAnsi="Cambria" w:asciiTheme="majorHAnsi" w:hAnsiTheme="majorHAnsi"/>
          <w:sz w:val="24"/>
          <w:szCs w:val="24"/>
        </w:rPr>
        <w:t xml:space="preserve">Let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median</m:t>
        </m:r>
        <m:d>
          <m:dPr>
            <m:begChr m:val="("/>
            <m:endChr m:val=")"/>
          </m:dPr>
          <m:e>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e>
        </m:d>
      </m:oMath>
      <w:r>
        <w:rPr>
          <w:rFonts w:ascii="Cambria" w:hAnsi="Cambria" w:asciiTheme="majorHAnsi" w:hAnsiTheme="majorHAnsi"/>
          <w:sz w:val="24"/>
          <w:szCs w:val="24"/>
        </w:rPr>
        <w:t xml:space="preserve">, where </w:t>
      </w:r>
      <w:r>
        <w:rPr/>
      </w:r>
      <m:oMath xmlns:m="http://schemas.openxmlformats.org/officeDocument/2006/math">
        <m:r>
          <w:rPr>
            <w:rFonts w:ascii="Cambria Math" w:hAnsi="Cambria Math"/>
          </w:rPr>
          <m:t xml:space="preserve">n</m:t>
        </m:r>
      </m:oMath>
      <w:r>
        <w:rPr>
          <w:rFonts w:ascii="Cambria" w:hAnsi="Cambria" w:asciiTheme="majorHAnsi" w:hAnsiTheme="majorHAnsi"/>
          <w:sz w:val="24"/>
          <w:szCs w:val="24"/>
        </w:rPr>
        <w:t xml:space="preserve"> is the number of students in the class. Then student </w:t>
      </w:r>
      <w:r>
        <w:rPr/>
      </w:r>
      <m:oMath xmlns:m="http://schemas.openxmlformats.org/officeDocument/2006/math">
        <m:r>
          <w:rPr>
            <w:rFonts w:ascii="Cambria Math" w:hAnsi="Cambria Math"/>
          </w:rPr>
          <m:t xml:space="preserve">i</m:t>
        </m:r>
      </m:oMath>
      <w:r>
        <w:rPr>
          <w:rFonts w:ascii="Cambria" w:hAnsi="Cambria" w:asciiTheme="majorHAnsi" w:hAnsiTheme="majorHAnsi"/>
          <w:sz w:val="24"/>
          <w:szCs w:val="24"/>
        </w:rPr>
        <w:t>’s post-curve score is</w:t>
      </w:r>
    </w:p>
    <w:p>
      <w:pPr>
        <w:pStyle w:val="Normal"/>
        <w:ind w:left="100" w:right="428" w:hanging="0"/>
        <w:rPr>
          <w:rFonts w:ascii="Cambria" w:hAnsi="Cambria" w:asciiTheme="majorHAnsi" w:hAnsiTheme="majorHAnsi"/>
          <w:sz w:val="24"/>
          <w:szCs w:val="24"/>
        </w:rPr>
      </w:pPr>
      <w:r>
        <w:rPr>
          <w:rFonts w:asciiTheme="majorHAnsi" w:hAnsiTheme="majorHAnsi" w:ascii="Cambria" w:hAnsi="Cambria"/>
          <w:sz w:val="24"/>
          <w:szCs w:val="24"/>
        </w:rPr>
      </w:r>
    </w:p>
    <w:p>
      <w:pPr>
        <w:pStyle w:val="TextBody"/>
        <w:rPr>
          <w:rFonts w:ascii="Cambria" w:hAnsi="Cambria" w:eastAsia="" w:asciiTheme="majorHAnsi" w:eastAsiaTheme="minorEastAsia" w:hAnsiTheme="majorHAnsi"/>
        </w:rPr>
      </w:pPr>
      <w:r>
        <w:rPr/>
      </w:r>
      <m:oMath xmlns:m="http://schemas.openxmlformats.org/officeDocument/2006/math">
        <m:sSub>
          <m:e>
            <m:limUpp>
              <m:e>
                <m:r>
                  <w:rPr>
                    <w:rFonts w:ascii="Cambria Math" w:hAnsi="Cambria Math"/>
                  </w:rPr>
                  <m:t xml:space="preserve">S</m:t>
                </m:r>
              </m:e>
              <m:lim>
                <m:r>
                  <w:rPr>
                    <w:rFonts w:ascii="Cambria Math" w:hAnsi="Cambria Math"/>
                  </w:rPr>
                  <m:t xml:space="preserve">̃</m:t>
                </m:r>
              </m:lim>
            </m:limUpp>
          </m:e>
          <m:sub>
            <m:r>
              <w:rPr>
                <w:rFonts w:ascii="Cambria Math" w:hAnsi="Cambria Math"/>
              </w:rPr>
              <m:t xml:space="preserve">i</m:t>
            </m:r>
          </m:sub>
        </m:sSub>
        <m:r>
          <w:rPr>
            <w:rFonts w:ascii="Cambria Math" w:hAnsi="Cambria Math"/>
          </w:rPr>
          <m:t xml:space="preserve">=</m:t>
        </m:r>
        <m:f>
          <m:num>
            <m:r>
              <w:rPr>
                <w:rFonts w:ascii="Cambria Math" w:hAnsi="Cambria Math"/>
              </w:rPr>
              <m:t xml:space="preserve">0.85</m:t>
            </m:r>
            <m:r>
              <w:rPr>
                <w:rFonts w:ascii="Cambria Math" w:hAnsi="Cambria Math"/>
              </w:rPr>
              <m:t xml:space="preserve">−</m:t>
            </m:r>
            <m:r>
              <w:rPr>
                <w:rFonts w:ascii="Cambria Math" w:hAnsi="Cambria Math"/>
              </w:rPr>
              <m:t xml:space="preserve">C</m:t>
            </m:r>
          </m:num>
          <m:den>
            <m:r>
              <w:rPr>
                <w:rFonts w:ascii="Cambria Math" w:hAnsi="Cambria Math"/>
              </w:rPr>
              <m:t xml:space="preserve">1</m:t>
            </m:r>
            <m:r>
              <w:rPr>
                <w:rFonts w:ascii="Cambria Math" w:hAnsi="Cambria Math"/>
              </w:rPr>
              <m:t xml:space="preserve">−</m:t>
            </m:r>
            <m:r>
              <w:rPr>
                <w:rFonts w:ascii="Cambria Math" w:hAnsi="Cambria Math"/>
              </w:rPr>
              <m:t xml:space="preserve">C</m:t>
            </m:r>
          </m:den>
        </m:f>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oMath>
    </w:p>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sz w:val="24"/>
          <w:szCs w:val="24"/>
        </w:rPr>
      </w:r>
    </w:p>
    <w:p>
      <w:pPr>
        <w:pStyle w:val="Normal"/>
        <w:ind w:left="100" w:right="428" w:hanging="0"/>
        <w:rPr>
          <w:rFonts w:ascii="Cambria" w:hAnsi="Cambria" w:asciiTheme="majorHAnsi" w:hAnsiTheme="majorHAnsi"/>
          <w:sz w:val="24"/>
          <w:szCs w:val="24"/>
        </w:rPr>
      </w:pPr>
      <w:r>
        <w:rPr>
          <w:rFonts w:eastAsia="Calibri" w:cs="Calibri" w:ascii="Cambria" w:hAnsi="Cambria" w:asciiTheme="majorHAnsi" w:hAnsiTheme="majorHAnsi"/>
          <w:sz w:val="24"/>
          <w:szCs w:val="24"/>
        </w:rPr>
        <w:t xml:space="preserve">We </w:t>
      </w:r>
      <w:r>
        <w:rPr>
          <w:rFonts w:ascii="Cambria" w:hAnsi="Cambria" w:asciiTheme="majorHAnsi" w:hAnsiTheme="majorHAnsi"/>
          <w:sz w:val="24"/>
          <w:szCs w:val="24"/>
        </w:rPr>
        <w:t xml:space="preserve">will then use the following cutoffs on the ceiling of </w:t>
      </w:r>
      <w:r>
        <w:rPr/>
      </w:r>
      <m:oMath xmlns:m="http://schemas.openxmlformats.org/officeDocument/2006/math">
        <m:r>
          <w:rPr>
            <w:rFonts w:ascii="Cambria Math" w:hAnsi="Cambria Math"/>
          </w:rPr>
          <m:t xml:space="preserve">100</m:t>
        </m:r>
        <m:r>
          <w:rPr>
            <w:rFonts w:ascii="Cambria Math" w:hAnsi="Cambria Math"/>
          </w:rPr>
          <m:t xml:space="preserve">∗</m:t>
        </m:r>
        <m:sSub>
          <m:e>
            <m:limUpp>
              <m:e>
                <m:r>
                  <w:rPr>
                    <w:rFonts w:ascii="Cambria Math" w:hAnsi="Cambria Math"/>
                  </w:rPr>
                  <m:t xml:space="preserve">S</m:t>
                </m:r>
              </m:e>
              <m:lim>
                <m:r>
                  <w:rPr>
                    <w:rFonts w:ascii="Cambria Math" w:hAnsi="Cambria Math"/>
                  </w:rPr>
                  <m:t xml:space="preserve">̃</m:t>
                </m:r>
              </m:lim>
            </m:limUpp>
          </m:e>
          <m:sub>
            <m:r>
              <w:rPr>
                <w:rFonts w:ascii="Cambria Math" w:hAnsi="Cambria Math"/>
              </w:rPr>
              <m:t xml:space="preserve">i</m:t>
            </m:r>
          </m:sub>
        </m:sSub>
      </m:oMath>
      <w:r>
        <w:rPr>
          <w:rFonts w:ascii="Cambria" w:hAnsi="Cambria" w:asciiTheme="majorHAnsi" w:hAnsiTheme="majorHAnsi"/>
          <w:sz w:val="24"/>
          <w:szCs w:val="24"/>
        </w:rPr>
        <w:t xml:space="preserve"> for letter grades:</w:t>
      </w:r>
    </w:p>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sz w:val="24"/>
          <w:szCs w:val="24"/>
        </w:rPr>
      </w:r>
    </w:p>
    <w:tbl>
      <w:tblPr>
        <w:tblStyle w:val="Table"/>
        <w:tblW w:w="2560" w:type="dxa"/>
        <w:jc w:val="center"/>
        <w:tblInd w:w="0" w:type="dxa"/>
        <w:tblBorders>
          <w:bottom w:val="single" w:sz="6" w:space="0" w:color="000000"/>
          <w:insideH w:val="single" w:sz="6" w:space="0" w:color="000000"/>
        </w:tblBorders>
        <w:tblCellMar>
          <w:top w:w="0" w:type="dxa"/>
          <w:left w:w="108" w:type="dxa"/>
          <w:bottom w:w="0" w:type="dxa"/>
          <w:right w:w="108" w:type="dxa"/>
        </w:tblCellMar>
        <w:tblLook w:noVBand="1" w:val="07e0" w:noHBand="1" w:lastColumn="1" w:firstColumn="1" w:lastRow="1" w:firstRow="1"/>
      </w:tblPr>
      <w:tblGrid>
        <w:gridCol w:w="829"/>
        <w:gridCol w:w="875"/>
        <w:gridCol w:w="856"/>
      </w:tblGrid>
      <w:tr>
        <w:trPr/>
        <w:tc>
          <w:tcPr>
            <w:tcW w:w="829" w:type="dxa"/>
            <w:tcBorders>
              <w:bottom w:val="single" w:sz="6" w:space="0" w:color="000000"/>
              <w:insideH w:val="single" w:sz="6" w:space="0" w:color="000000"/>
            </w:tcBorders>
            <w:shd w:fill="auto" w:val="clear"/>
            <w:vAlign w:val="bottom"/>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Grade</w:t>
            </w:r>
          </w:p>
        </w:tc>
        <w:tc>
          <w:tcPr>
            <w:tcW w:w="875" w:type="dxa"/>
            <w:tcBorders>
              <w:bottom w:val="single" w:sz="6" w:space="0" w:color="000000"/>
              <w:insideH w:val="single" w:sz="6" w:space="0" w:color="000000"/>
            </w:tcBorders>
            <w:shd w:fill="auto" w:val="clear"/>
            <w:vAlign w:val="bottom"/>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Lower</w:t>
            </w:r>
          </w:p>
        </w:tc>
        <w:tc>
          <w:tcPr>
            <w:tcW w:w="856" w:type="dxa"/>
            <w:tcBorders>
              <w:bottom w:val="single" w:sz="6" w:space="0" w:color="000000"/>
              <w:insideH w:val="single" w:sz="6" w:space="0" w:color="000000"/>
            </w:tcBorders>
            <w:shd w:fill="auto" w:val="clear"/>
            <w:vAlign w:val="bottom"/>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Upper</w:t>
            </w:r>
          </w:p>
        </w:tc>
      </w:tr>
      <w:tr>
        <w:trPr/>
        <w:tc>
          <w:tcPr>
            <w:tcW w:w="829"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A</w:t>
            </w:r>
          </w:p>
        </w:tc>
        <w:tc>
          <w:tcPr>
            <w:tcW w:w="875"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93</w:t>
            </w:r>
          </w:p>
        </w:tc>
        <w:tc>
          <w:tcPr>
            <w:tcW w:w="856"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100</w:t>
            </w:r>
          </w:p>
        </w:tc>
      </w:tr>
      <w:tr>
        <w:trPr/>
        <w:tc>
          <w:tcPr>
            <w:tcW w:w="829"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A-</w:t>
            </w:r>
          </w:p>
        </w:tc>
        <w:tc>
          <w:tcPr>
            <w:tcW w:w="875"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90</w:t>
            </w:r>
          </w:p>
        </w:tc>
        <w:tc>
          <w:tcPr>
            <w:tcW w:w="856"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92</w:t>
            </w:r>
          </w:p>
        </w:tc>
      </w:tr>
      <w:tr>
        <w:trPr/>
        <w:tc>
          <w:tcPr>
            <w:tcW w:w="829"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875"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88</w:t>
            </w:r>
          </w:p>
        </w:tc>
        <w:tc>
          <w:tcPr>
            <w:tcW w:w="856"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89</w:t>
            </w:r>
          </w:p>
        </w:tc>
      </w:tr>
      <w:tr>
        <w:trPr/>
        <w:tc>
          <w:tcPr>
            <w:tcW w:w="829"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875"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83</w:t>
            </w:r>
          </w:p>
        </w:tc>
        <w:tc>
          <w:tcPr>
            <w:tcW w:w="856"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87</w:t>
            </w:r>
          </w:p>
        </w:tc>
      </w:tr>
      <w:tr>
        <w:trPr/>
        <w:tc>
          <w:tcPr>
            <w:tcW w:w="829"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875"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80</w:t>
            </w:r>
          </w:p>
        </w:tc>
        <w:tc>
          <w:tcPr>
            <w:tcW w:w="856"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82</w:t>
            </w:r>
          </w:p>
        </w:tc>
      </w:tr>
      <w:tr>
        <w:trPr/>
        <w:tc>
          <w:tcPr>
            <w:tcW w:w="829"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875"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78</w:t>
            </w:r>
          </w:p>
        </w:tc>
        <w:tc>
          <w:tcPr>
            <w:tcW w:w="856"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79</w:t>
            </w:r>
          </w:p>
        </w:tc>
      </w:tr>
      <w:tr>
        <w:trPr/>
        <w:tc>
          <w:tcPr>
            <w:tcW w:w="829"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875"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73</w:t>
            </w:r>
          </w:p>
        </w:tc>
        <w:tc>
          <w:tcPr>
            <w:tcW w:w="856"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77</w:t>
            </w:r>
          </w:p>
        </w:tc>
      </w:tr>
      <w:tr>
        <w:trPr/>
        <w:tc>
          <w:tcPr>
            <w:tcW w:w="829"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875"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70</w:t>
            </w:r>
          </w:p>
        </w:tc>
        <w:tc>
          <w:tcPr>
            <w:tcW w:w="856"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72</w:t>
            </w:r>
          </w:p>
        </w:tc>
      </w:tr>
      <w:tr>
        <w:trPr/>
        <w:tc>
          <w:tcPr>
            <w:tcW w:w="829"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D</w:t>
            </w:r>
          </w:p>
        </w:tc>
        <w:tc>
          <w:tcPr>
            <w:tcW w:w="875"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60</w:t>
            </w:r>
          </w:p>
        </w:tc>
        <w:tc>
          <w:tcPr>
            <w:tcW w:w="856"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69</w:t>
            </w:r>
          </w:p>
        </w:tc>
      </w:tr>
      <w:tr>
        <w:trPr/>
        <w:tc>
          <w:tcPr>
            <w:tcW w:w="829" w:type="dxa"/>
            <w:tcBorders>
              <w:top w:val="single" w:sz="6" w:space="0" w:color="000000"/>
              <w:bottom w:val="single" w:sz="6" w:space="0" w:color="000000"/>
              <w:insideH w:val="single" w:sz="6" w:space="0" w:color="000000"/>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F</w:t>
            </w:r>
          </w:p>
        </w:tc>
        <w:tc>
          <w:tcPr>
            <w:tcW w:w="875"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0</w:t>
            </w:r>
          </w:p>
        </w:tc>
        <w:tc>
          <w:tcPr>
            <w:tcW w:w="856" w:type="dxa"/>
            <w:tcBorders>
              <w:top w:val="single" w:sz="6" w:space="0" w:color="000000"/>
              <w:bottom w:val="single" w:sz="6" w:space="0" w:color="000000"/>
              <w:insideH w:val="single" w:sz="6" w:space="0" w:color="000000"/>
            </w:tcBorders>
            <w:shd w:fill="auto" w:val="clear"/>
          </w:tcPr>
          <w:p>
            <w:pPr>
              <w:pStyle w:val="Compact"/>
              <w:spacing w:before="36" w:after="200"/>
              <w:jc w:val="right"/>
              <w:rPr>
                <w:rFonts w:ascii="Cambria" w:hAnsi="Cambria" w:asciiTheme="majorHAnsi" w:hAnsiTheme="majorHAnsi"/>
              </w:rPr>
            </w:pPr>
            <w:r>
              <w:rPr>
                <w:rFonts w:eastAsia="Calibri" w:cs="" w:ascii="Cambria" w:hAnsi="Cambria" w:asciiTheme="majorHAnsi" w:hAnsiTheme="majorHAnsi"/>
                <w:sz w:val="24"/>
                <w:szCs w:val="24"/>
              </w:rPr>
              <w:t>59</w:t>
            </w:r>
          </w:p>
        </w:tc>
      </w:tr>
    </w:tbl>
    <w:p>
      <w:pPr>
        <w:pStyle w:val="Normal"/>
        <w:ind w:left="100" w:right="428" w:hanging="0"/>
        <w:rPr>
          <w:rFonts w:ascii="Cambria" w:hAnsi="Cambria" w:eastAsia="Calibri" w:cs="Calibri" w:asciiTheme="majorHAnsi" w:hAnsiTheme="majorHAnsi"/>
          <w:sz w:val="24"/>
          <w:szCs w:val="24"/>
        </w:rPr>
      </w:pPr>
      <w:r>
        <w:rPr>
          <w:rFonts w:eastAsia="Calibri" w:cs="Calibri" w:ascii="Cambria" w:hAnsi="Cambria"/>
          <w:sz w:val="24"/>
          <w:szCs w:val="24"/>
        </w:rPr>
      </w:r>
    </w:p>
    <w:p>
      <w:pPr>
        <w:pStyle w:val="Normal"/>
        <w:ind w:left="100" w:right="428" w:hanging="0"/>
        <w:rPr>
          <w:rFonts w:ascii="Cambria" w:hAnsi="Cambria" w:asciiTheme="majorHAnsi" w:hAnsiTheme="majorHAnsi"/>
          <w:sz w:val="24"/>
          <w:szCs w:val="24"/>
        </w:rPr>
      </w:pPr>
      <w:r>
        <w:rPr>
          <w:rFonts w:eastAsia="Calibri" w:cs="Calibri" w:ascii="Cambria" w:hAnsi="Cambria" w:asciiTheme="majorHAnsi" w:hAnsiTheme="majorHAnsi"/>
          <w:sz w:val="24"/>
          <w:szCs w:val="24"/>
        </w:rPr>
        <w:t xml:space="preserve">The </w:t>
      </w:r>
      <w:r>
        <w:rPr>
          <w:rFonts w:ascii="Cambria" w:hAnsi="Cambria" w:asciiTheme="majorHAnsi" w:hAnsiTheme="majorHAnsi"/>
          <w:sz w:val="24"/>
          <w:szCs w:val="24"/>
        </w:rPr>
        <w:t>idea is that we came up with a linear relationship such that the median student will get an 85% and any student who received a 100% will stay at 100%, post-curve.</w:t>
      </w:r>
    </w:p>
    <w:p>
      <w:pPr>
        <w:pStyle w:val="Normal"/>
        <w:ind w:left="100" w:right="428" w:hanging="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right="428" w:hanging="0"/>
        <w:rPr>
          <w:rFonts w:ascii="Cambria" w:hAnsi="Cambria" w:asciiTheme="majorHAnsi" w:hAnsiTheme="majorHAnsi"/>
          <w:sz w:val="24"/>
          <w:szCs w:val="24"/>
        </w:rPr>
      </w:pPr>
      <w:r>
        <w:rPr>
          <w:rFonts w:ascii="Cambria" w:hAnsi="Cambria" w:asciiTheme="majorHAnsi" w:hAnsiTheme="majorHAnsi"/>
          <w:sz w:val="24"/>
          <w:szCs w:val="24"/>
        </w:rPr>
        <w:t>If the median pre-curve grade is above 85%, then there will be no curve.</w:t>
      </w:r>
    </w:p>
    <w:p>
      <w:pPr>
        <w:pStyle w:val="Normal"/>
        <w:ind w:left="100" w:right="428" w:hanging="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right="428" w:hanging="0"/>
        <w:rPr>
          <w:rFonts w:ascii="Cambria" w:hAnsi="Cambria" w:asciiTheme="majorHAnsi" w:hAnsiTheme="majorHAnsi"/>
          <w:sz w:val="24"/>
          <w:szCs w:val="24"/>
        </w:rPr>
      </w:pPr>
      <w:r>
        <w:rPr>
          <w:rFonts w:ascii="Cambria" w:hAnsi="Cambria" w:asciiTheme="majorHAnsi" w:hAnsiTheme="majorHAnsi"/>
          <w:sz w:val="24"/>
          <w:szCs w:val="24"/>
        </w:rPr>
        <w:t>In context, a recent class of mine had a median score of 0.76 and a standard deviation of 0.12, which resulted in the following grade distribution</w:t>
      </w:r>
    </w:p>
    <w:p>
      <w:pPr>
        <w:pStyle w:val="Normal"/>
        <w:ind w:left="100" w:right="428" w:hanging="0"/>
        <w:rPr>
          <w:rFonts w:ascii="Cambria" w:hAnsi="Cambria" w:asciiTheme="majorHAnsi" w:hAnsiTheme="majorHAnsi"/>
          <w:sz w:val="24"/>
          <w:szCs w:val="24"/>
        </w:rPr>
      </w:pPr>
      <w:r>
        <w:rPr>
          <w:rFonts w:asciiTheme="majorHAnsi" w:hAnsiTheme="majorHAnsi" w:ascii="Cambria" w:hAnsi="Cambria"/>
          <w:sz w:val="24"/>
          <w:szCs w:val="24"/>
        </w:rPr>
      </w:r>
    </w:p>
    <w:tbl>
      <w:tblPr>
        <w:tblStyle w:val="Table"/>
        <w:tblW w:w="5605" w:type="dxa"/>
        <w:jc w:val="left"/>
        <w:tblInd w:w="0" w:type="dxa"/>
        <w:tblBorders/>
        <w:tblCellMar>
          <w:top w:w="0" w:type="dxa"/>
          <w:left w:w="108" w:type="dxa"/>
          <w:bottom w:w="0" w:type="dxa"/>
          <w:right w:w="108" w:type="dxa"/>
        </w:tblCellMar>
        <w:tblLook w:noVBand="1" w:val="07c0" w:noHBand="1" w:lastColumn="1" w:firstColumn="1" w:lastRow="1" w:firstRow="0"/>
      </w:tblPr>
      <w:tblGrid>
        <w:gridCol w:w="1060"/>
        <w:gridCol w:w="482"/>
        <w:gridCol w:w="482"/>
        <w:gridCol w:w="496"/>
        <w:gridCol w:w="482"/>
        <w:gridCol w:w="482"/>
        <w:gridCol w:w="484"/>
        <w:gridCol w:w="482"/>
        <w:gridCol w:w="431"/>
        <w:gridCol w:w="375"/>
        <w:gridCol w:w="348"/>
      </w:tblGrid>
      <w:tr>
        <w:trPr/>
        <w:tc>
          <w:tcPr>
            <w:tcW w:w="1060"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Grade</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A</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A-</w:t>
            </w:r>
          </w:p>
        </w:tc>
        <w:tc>
          <w:tcPr>
            <w:tcW w:w="496"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B-</w:t>
            </w:r>
          </w:p>
        </w:tc>
        <w:tc>
          <w:tcPr>
            <w:tcW w:w="484"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431"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C-</w:t>
            </w:r>
          </w:p>
        </w:tc>
        <w:tc>
          <w:tcPr>
            <w:tcW w:w="375"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D</w:t>
            </w:r>
          </w:p>
        </w:tc>
        <w:tc>
          <w:tcPr>
            <w:tcW w:w="348"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F</w:t>
            </w:r>
          </w:p>
        </w:tc>
      </w:tr>
      <w:tr>
        <w:trPr/>
        <w:tc>
          <w:tcPr>
            <w:tcW w:w="1060"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Number</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22</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22</w:t>
            </w:r>
          </w:p>
        </w:tc>
        <w:tc>
          <w:tcPr>
            <w:tcW w:w="496"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12</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42</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18</w:t>
            </w:r>
          </w:p>
        </w:tc>
        <w:tc>
          <w:tcPr>
            <w:tcW w:w="484"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13</w:t>
            </w:r>
          </w:p>
        </w:tc>
        <w:tc>
          <w:tcPr>
            <w:tcW w:w="482"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17</w:t>
            </w:r>
          </w:p>
        </w:tc>
        <w:tc>
          <w:tcPr>
            <w:tcW w:w="431"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3</w:t>
            </w:r>
          </w:p>
        </w:tc>
        <w:tc>
          <w:tcPr>
            <w:tcW w:w="375"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6</w:t>
            </w:r>
          </w:p>
        </w:tc>
        <w:tc>
          <w:tcPr>
            <w:tcW w:w="348" w:type="dxa"/>
            <w:tcBorders/>
            <w:shd w:fill="auto" w:val="clear"/>
          </w:tcPr>
          <w:p>
            <w:pPr>
              <w:pStyle w:val="Compact"/>
              <w:spacing w:before="36" w:after="200"/>
              <w:rPr>
                <w:rFonts w:ascii="Cambria" w:hAnsi="Cambria" w:asciiTheme="majorHAnsi" w:hAnsiTheme="majorHAnsi"/>
              </w:rPr>
            </w:pPr>
            <w:r>
              <w:rPr>
                <w:rFonts w:eastAsia="Calibri" w:cs="" w:ascii="Cambria" w:hAnsi="Cambria" w:asciiTheme="majorHAnsi" w:hAnsiTheme="majorHAnsi"/>
                <w:sz w:val="24"/>
                <w:szCs w:val="24"/>
              </w:rPr>
              <w:t>1</w:t>
            </w:r>
          </w:p>
        </w:tc>
      </w:tr>
    </w:tbl>
    <w:p>
      <w:pPr>
        <w:pStyle w:val="Normal"/>
        <w:ind w:left="100" w:right="428" w:hanging="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right="428" w:hanging="0"/>
        <w:rPr>
          <w:rFonts w:ascii="Cambria" w:hAnsi="Cambria" w:asciiTheme="majorHAnsi" w:hAnsiTheme="majorHAnsi"/>
          <w:sz w:val="24"/>
          <w:szCs w:val="24"/>
        </w:rPr>
      </w:pPr>
      <w:r>
        <w:rPr>
          <w:rFonts w:ascii="Cambria" w:hAnsi="Cambria" w:asciiTheme="majorHAnsi" w:hAnsiTheme="majorHAnsi"/>
          <w:sz w:val="24"/>
          <w:szCs w:val="24"/>
        </w:rPr>
        <w:t>Below is a visualization of the curve.</w:t>
      </w:r>
    </w:p>
    <w:p>
      <w:pPr>
        <w:pStyle w:val="Normal"/>
        <w:ind w:left="100" w:right="428" w:hanging="0"/>
        <w:jc w:val="center"/>
        <w:rPr>
          <w:rFonts w:ascii="Cambria" w:hAnsi="Cambria" w:eastAsia="Calibri" w:cs="Calibri"/>
          <w:b/>
          <w:b/>
          <w:sz w:val="24"/>
          <w:szCs w:val="24"/>
        </w:rPr>
      </w:pPr>
      <w:r>
        <w:rPr/>
        <w:drawing>
          <wp:inline distT="0" distB="0" distL="0" distR="0">
            <wp:extent cx="3752850" cy="32480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3752850" cy="3248025"/>
                    </a:xfrm>
                    <a:prstGeom prst="rect">
                      <a:avLst/>
                    </a:prstGeom>
                  </pic:spPr>
                </pic:pic>
              </a:graphicData>
            </a:graphic>
          </wp:inline>
        </w:drawing>
      </w:r>
    </w:p>
    <w:p>
      <w:pPr>
        <w:pStyle w:val="Normal"/>
        <w:ind w:left="100" w:right="428" w:hanging="0"/>
        <w:rPr>
          <w:rFonts w:ascii="Cambria" w:hAnsi="Cambria" w:eastAsia="Calibri" w:cs="Calibri"/>
          <w:b/>
          <w:b/>
          <w:sz w:val="24"/>
          <w:szCs w:val="24"/>
        </w:rPr>
      </w:pPr>
      <w:r>
        <w:rPr>
          <w:rFonts w:eastAsia="Calibri" w:cs="Calibri" w:ascii="Cambria" w:hAnsi="Cambria"/>
          <w:b/>
          <w:sz w:val="24"/>
          <w:szCs w:val="24"/>
        </w:rPr>
      </w:r>
    </w:p>
    <w:p>
      <w:pPr>
        <w:pStyle w:val="Normal"/>
        <w:ind w:left="100" w:right="428" w:hanging="0"/>
        <w:rPr>
          <w:rFonts w:ascii="Cambria" w:hAnsi="Cambria" w:eastAsia="Calibri" w:cs="Calibri"/>
          <w:sz w:val="24"/>
          <w:szCs w:val="24"/>
        </w:rPr>
      </w:pPr>
      <w:r>
        <w:rPr>
          <w:rFonts w:eastAsia="Calibri" w:cs="Calibri" w:ascii="Cambria" w:hAnsi="Cambria"/>
          <w:sz w:val="24"/>
          <w:szCs w:val="24"/>
        </w:rPr>
      </w:r>
    </w:p>
    <w:p>
      <w:pPr>
        <w:pStyle w:val="Normal"/>
        <w:ind w:left="100" w:right="428" w:hanging="0"/>
        <w:rPr/>
      </w:pPr>
      <w:r>
        <w:rPr>
          <w:rFonts w:eastAsia="Calibri" w:cs="Calibri" w:ascii="Cambria" w:hAnsi="Cambria"/>
          <w:b/>
          <w:spacing w:val="1"/>
          <w:sz w:val="24"/>
          <w:szCs w:val="24"/>
        </w:rPr>
        <w:t>I</w:t>
      </w:r>
      <w:r>
        <w:rPr>
          <w:rFonts w:eastAsia="Calibri" w:cs="Calibri" w:ascii="Cambria" w:hAnsi="Cambria"/>
          <w:b/>
          <w:spacing w:val="-1"/>
          <w:sz w:val="24"/>
          <w:szCs w:val="24"/>
        </w:rPr>
        <w:t>M</w:t>
      </w:r>
      <w:r>
        <w:rPr>
          <w:rFonts w:eastAsia="Calibri" w:cs="Calibri" w:ascii="Cambria" w:hAnsi="Cambria"/>
          <w:b/>
          <w:sz w:val="24"/>
          <w:szCs w:val="24"/>
        </w:rPr>
        <w:t>POR</w:t>
      </w:r>
      <w:r>
        <w:rPr>
          <w:rFonts w:eastAsia="Calibri" w:cs="Calibri" w:ascii="Cambria" w:hAnsi="Cambria"/>
          <w:b/>
          <w:spacing w:val="1"/>
          <w:sz w:val="24"/>
          <w:szCs w:val="24"/>
        </w:rPr>
        <w:t>TA</w:t>
      </w:r>
      <w:r>
        <w:rPr>
          <w:rFonts w:eastAsia="Calibri" w:cs="Calibri" w:ascii="Cambria" w:hAnsi="Cambria"/>
          <w:b/>
          <w:sz w:val="24"/>
          <w:szCs w:val="24"/>
        </w:rPr>
        <w:t>NT D</w:t>
      </w:r>
      <w:r>
        <w:rPr>
          <w:rFonts w:eastAsia="Calibri" w:cs="Calibri" w:ascii="Cambria" w:hAnsi="Cambria"/>
          <w:b/>
          <w:spacing w:val="1"/>
          <w:sz w:val="24"/>
          <w:szCs w:val="24"/>
        </w:rPr>
        <w:t>A</w:t>
      </w:r>
      <w:r>
        <w:rPr>
          <w:rFonts w:eastAsia="Calibri" w:cs="Calibri" w:ascii="Cambria" w:hAnsi="Cambria"/>
          <w:b/>
          <w:spacing w:val="-1"/>
          <w:sz w:val="24"/>
          <w:szCs w:val="24"/>
        </w:rPr>
        <w:t>T</w:t>
      </w:r>
      <w:r>
        <w:rPr>
          <w:rFonts w:eastAsia="Calibri" w:cs="Calibri" w:ascii="Cambria" w:hAnsi="Cambria"/>
          <w:b/>
          <w:sz w:val="24"/>
          <w:szCs w:val="24"/>
        </w:rPr>
        <w:t>ES:</w:t>
      </w:r>
    </w:p>
    <w:p>
      <w:pPr>
        <w:pStyle w:val="Normal"/>
        <w:ind w:left="100" w:right="428" w:hanging="0"/>
        <w:rPr/>
      </w:pPr>
      <w:r>
        <w:rPr>
          <w:rFonts w:eastAsia="Calibri" w:cs="Calibri" w:ascii="Cambria" w:hAnsi="Cambria"/>
          <w:sz w:val="24"/>
          <w:szCs w:val="24"/>
        </w:rPr>
        <w:t>October 2</w:t>
        <w:tab/>
        <w:tab/>
        <w:tab/>
        <w:tab/>
        <w:t>Exam 1**</w:t>
      </w:r>
    </w:p>
    <w:p>
      <w:pPr>
        <w:pStyle w:val="Normal"/>
        <w:ind w:left="100" w:right="428" w:hanging="0"/>
        <w:rPr/>
      </w:pPr>
      <w:r>
        <w:rPr>
          <w:rFonts w:eastAsia="Calibri" w:cs="Calibri" w:ascii="Cambria" w:hAnsi="Cambria"/>
          <w:sz w:val="24"/>
          <w:szCs w:val="24"/>
        </w:rPr>
        <w:t>November 6</w:t>
        <w:tab/>
        <w:tab/>
        <w:tab/>
        <w:tab/>
        <w:t>Exam 2**</w:t>
      </w:r>
    </w:p>
    <w:p>
      <w:pPr>
        <w:pStyle w:val="Normal"/>
        <w:ind w:left="100" w:right="428" w:hanging="0"/>
        <w:rPr/>
      </w:pPr>
      <w:r>
        <w:rPr>
          <w:rFonts w:eastAsia="Calibri" w:cs="Calibri" w:ascii="Cambria" w:hAnsi="Cambria"/>
          <w:sz w:val="24"/>
          <w:szCs w:val="24"/>
        </w:rPr>
        <w:t>November 13</w:t>
        <w:tab/>
        <w:tab/>
        <w:tab/>
        <w:t>Final Project Progress Report Due</w:t>
      </w:r>
    </w:p>
    <w:p>
      <w:pPr>
        <w:pStyle w:val="Normal"/>
        <w:ind w:left="100" w:right="428" w:hanging="0"/>
        <w:rPr/>
      </w:pPr>
      <w:r>
        <w:rPr>
          <w:rFonts w:eastAsia="Calibri" w:cs="Calibri" w:ascii="Cambria" w:hAnsi="Cambria"/>
          <w:sz w:val="24"/>
          <w:szCs w:val="24"/>
        </w:rPr>
        <w:t>November 27</w:t>
        <w:tab/>
        <w:tab/>
        <w:tab/>
        <w:t>Thanksgiving Break (No Class)</w:t>
      </w:r>
    </w:p>
    <w:p>
      <w:pPr>
        <w:pStyle w:val="Normal"/>
        <w:ind w:left="100" w:right="428" w:hanging="0"/>
        <w:rPr/>
      </w:pPr>
      <w:r>
        <w:rPr>
          <w:rFonts w:eastAsia="Calibri" w:cs="Calibri" w:ascii="Cambria" w:hAnsi="Cambria"/>
          <w:sz w:val="24"/>
          <w:szCs w:val="24"/>
        </w:rPr>
        <w:t>December 4</w:t>
        <w:tab/>
        <w:tab/>
        <w:tab/>
        <w:tab/>
        <w:t>Final Projects Due at 5:30 pm &amp; presentations of projects</w:t>
      </w:r>
    </w:p>
    <w:p>
      <w:pPr>
        <w:pStyle w:val="Normal"/>
        <w:ind w:left="100" w:right="428" w:hanging="0"/>
        <w:rPr/>
      </w:pPr>
      <w:r>
        <w:rPr>
          <w:rFonts w:eastAsia="Calibri" w:cs="Calibri" w:ascii="Cambria" w:hAnsi="Cambria"/>
          <w:sz w:val="24"/>
          <w:szCs w:val="24"/>
        </w:rPr>
        <w:t>December 11</w:t>
        <w:tab/>
        <w:tab/>
        <w:tab/>
        <w:t>Final Exam</w:t>
      </w:r>
    </w:p>
    <w:p>
      <w:pPr>
        <w:pStyle w:val="Normal"/>
        <w:spacing w:lineRule="exact" w:line="200"/>
        <w:rPr/>
      </w:pPr>
      <w:r>
        <w:rPr/>
      </w:r>
    </w:p>
    <w:p>
      <w:pPr>
        <w:pStyle w:val="Normal"/>
        <w:ind w:left="100" w:right="428" w:hanging="0"/>
        <w:rPr>
          <w:rFonts w:ascii="Cambria" w:hAnsi="Cambria" w:eastAsia="Calibri" w:cs="Calibri"/>
          <w:sz w:val="24"/>
          <w:szCs w:val="24"/>
        </w:rPr>
      </w:pPr>
      <w:r>
        <w:rPr>
          <w:rFonts w:eastAsia="Calibri" w:cs="Calibri" w:ascii="Cambria" w:hAnsi="Cambria"/>
          <w:sz w:val="24"/>
          <w:szCs w:val="24"/>
        </w:rPr>
        <w:t>**Dates subject to change.</w:t>
      </w:r>
    </w:p>
    <w:p>
      <w:pPr>
        <w:pStyle w:val="Normal"/>
        <w:ind w:left="100" w:right="428" w:hanging="0"/>
        <w:rPr>
          <w:rFonts w:ascii="Cambria" w:hAnsi="Cambria" w:eastAsia="Calibri" w:cs="Calibri"/>
          <w:sz w:val="24"/>
          <w:szCs w:val="24"/>
        </w:rPr>
      </w:pPr>
      <w:r>
        <w:rPr>
          <w:rFonts w:eastAsia="Calibri" w:cs="Calibri" w:ascii="Cambria" w:hAnsi="Cambria"/>
          <w:sz w:val="24"/>
          <w:szCs w:val="24"/>
        </w:rPr>
      </w:r>
    </w:p>
    <w:p>
      <w:pPr>
        <w:pStyle w:val="Normal"/>
        <w:ind w:left="100" w:right="886" w:hanging="0"/>
        <w:jc w:val="both"/>
        <w:rPr>
          <w:rFonts w:ascii="Cambria" w:hAnsi="Cambria" w:eastAsia="Calibri" w:cs="Calibri" w:asciiTheme="majorHAnsi" w:hAnsiTheme="majorHAnsi"/>
          <w:sz w:val="24"/>
          <w:szCs w:val="24"/>
        </w:rPr>
      </w:pPr>
      <w:r>
        <w:rPr>
          <w:rFonts w:eastAsia="Calibri" w:cs="Calibri" w:ascii="Calibri" w:hAnsi="Calibri"/>
          <w:b/>
          <w:sz w:val="22"/>
          <w:szCs w:val="22"/>
        </w:rPr>
        <w:t>AS</w:t>
      </w:r>
      <w:r>
        <w:rPr>
          <w:rFonts w:eastAsia="Calibri" w:cs="Calibri" w:ascii="Calibri" w:hAnsi="Calibri"/>
          <w:b/>
          <w:spacing w:val="-2"/>
          <w:sz w:val="22"/>
          <w:szCs w:val="22"/>
        </w:rPr>
        <w:t>S</w:t>
      </w:r>
      <w:r>
        <w:rPr>
          <w:rFonts w:eastAsia="Calibri" w:cs="Calibri" w:ascii="Calibri" w:hAnsi="Calibri"/>
          <w:b/>
          <w:spacing w:val="1"/>
          <w:sz w:val="22"/>
          <w:szCs w:val="22"/>
        </w:rPr>
        <w:t>I</w:t>
      </w:r>
      <w:r>
        <w:rPr>
          <w:rFonts w:eastAsia="Calibri" w:cs="Calibri" w:ascii="Calibri" w:hAnsi="Calibri"/>
          <w:b/>
          <w:spacing w:val="-1"/>
          <w:sz w:val="22"/>
          <w:szCs w:val="22"/>
        </w:rPr>
        <w:t>S</w:t>
      </w:r>
      <w:r>
        <w:rPr>
          <w:rFonts w:eastAsia="Calibri" w:cs="Calibri" w:ascii="Calibri" w:hAnsi="Calibri"/>
          <w:b/>
          <w:spacing w:val="1"/>
          <w:sz w:val="22"/>
          <w:szCs w:val="22"/>
        </w:rPr>
        <w:t>T</w:t>
      </w:r>
      <w:r>
        <w:rPr>
          <w:rFonts w:eastAsia="Calibri" w:cs="Calibri" w:ascii="Calibri" w:hAnsi="Calibri"/>
          <w:b/>
          <w:spacing w:val="-2"/>
          <w:sz w:val="22"/>
          <w:szCs w:val="22"/>
        </w:rPr>
        <w:t>A</w:t>
      </w:r>
      <w:r>
        <w:rPr>
          <w:rFonts w:eastAsia="Calibri" w:cs="Calibri" w:ascii="Calibri" w:hAnsi="Calibri"/>
          <w:b/>
          <w:spacing w:val="1"/>
          <w:sz w:val="22"/>
          <w:szCs w:val="22"/>
        </w:rPr>
        <w:t>NC</w:t>
      </w:r>
      <w:r>
        <w:rPr>
          <w:rFonts w:eastAsia="Calibri" w:cs="Calibri" w:ascii="Calibri" w:hAnsi="Calibri"/>
          <w:b/>
          <w:spacing w:val="-2"/>
          <w:sz w:val="22"/>
          <w:szCs w:val="22"/>
        </w:rPr>
        <w:t>E</w:t>
      </w:r>
      <w:r>
        <w:rPr>
          <w:rFonts w:eastAsia="Calibri" w:cs="Calibri" w:ascii="Calibri" w:hAnsi="Calibri"/>
          <w:b/>
          <w:spacing w:val="1"/>
          <w:sz w:val="22"/>
          <w:szCs w:val="22"/>
        </w:rPr>
        <w:t>/</w:t>
      </w:r>
      <w:r>
        <w:rPr>
          <w:rFonts w:eastAsia="Calibri" w:cs="Calibri" w:ascii="Calibri" w:hAnsi="Calibri"/>
          <w:b/>
          <w:spacing w:val="-1"/>
          <w:sz w:val="22"/>
          <w:szCs w:val="22"/>
        </w:rPr>
        <w:t>S</w:t>
      </w:r>
      <w:r>
        <w:rPr>
          <w:rFonts w:eastAsia="Calibri" w:cs="Calibri" w:ascii="Calibri" w:hAnsi="Calibri"/>
          <w:b/>
          <w:sz w:val="22"/>
          <w:szCs w:val="22"/>
        </w:rPr>
        <w:t>UPP</w:t>
      </w:r>
      <w:r>
        <w:rPr>
          <w:rFonts w:eastAsia="Calibri" w:cs="Calibri" w:ascii="Calibri" w:hAnsi="Calibri"/>
          <w:b/>
          <w:spacing w:val="-3"/>
          <w:sz w:val="22"/>
          <w:szCs w:val="22"/>
        </w:rPr>
        <w:t>O</w:t>
      </w:r>
      <w:r>
        <w:rPr>
          <w:rFonts w:eastAsia="Calibri" w:cs="Calibri" w:ascii="Calibri" w:hAnsi="Calibri"/>
          <w:b/>
          <w:sz w:val="22"/>
          <w:szCs w:val="22"/>
        </w:rPr>
        <w:t xml:space="preserve">RT: </w:t>
      </w:r>
      <w:r>
        <w:rPr>
          <w:rFonts w:eastAsia="Calibri" w:cs="Calibri" w:ascii="Calibri" w:hAnsi="Calibri"/>
          <w:b/>
          <w:spacing w:val="2"/>
          <w:sz w:val="22"/>
          <w:szCs w:val="22"/>
        </w:rPr>
        <w:t xml:space="preserve"> </w:t>
      </w:r>
      <w:r>
        <w:rPr>
          <w:rFonts w:eastAsia="Calibri" w:cs="Calibri" w:ascii="Cambria" w:hAnsi="Cambria" w:asciiTheme="majorHAnsi" w:hAnsiTheme="majorHAnsi"/>
          <w:sz w:val="24"/>
          <w:szCs w:val="24"/>
        </w:rPr>
        <w:t>B</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ec</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any</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assista</w:t>
      </w:r>
      <w:r>
        <w:rPr>
          <w:rFonts w:eastAsia="Calibri" w:cs="Calibri" w:ascii="Cambria" w:hAnsi="Cambria" w:asciiTheme="majorHAnsi" w:hAnsiTheme="majorHAnsi"/>
          <w:spacing w:val="-3"/>
          <w:sz w:val="24"/>
          <w:szCs w:val="24"/>
        </w:rPr>
        <w:t>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lease</w:t>
      </w:r>
      <w:r>
        <w:rPr>
          <w:rFonts w:eastAsia="Calibri" w:cs="Calibri" w:ascii="Cambria" w:hAnsi="Cambria" w:asciiTheme="majorHAnsi" w:hAnsiTheme="majorHAnsi"/>
          <w:spacing w:val="-4"/>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ake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sure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that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have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ead</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th</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ug</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 xml:space="preserve">ass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erials,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 fair</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at</w:t>
      </w:r>
      <w:r>
        <w:rPr>
          <w:rFonts w:eastAsia="Calibri" w:cs="Calibri" w:ascii="Cambria" w:hAnsi="Cambria" w:asciiTheme="majorHAnsi" w:hAnsiTheme="majorHAnsi"/>
          <w:spacing w:val="-2"/>
          <w:sz w:val="24"/>
          <w:szCs w:val="24"/>
        </w:rPr>
        <w:t>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u w:val="single" w:color="000000"/>
        </w:rPr>
        <w:t>m</w:t>
      </w:r>
      <w:r>
        <w:rPr>
          <w:rFonts w:eastAsia="Calibri" w:cs="Calibri" w:ascii="Cambria" w:hAnsi="Cambria" w:asciiTheme="majorHAnsi" w:hAnsiTheme="majorHAnsi"/>
          <w:sz w:val="24"/>
          <w:szCs w:val="24"/>
          <w:u w:val="single" w:color="000000"/>
        </w:rPr>
        <w:t>a</w:t>
      </w:r>
      <w:r>
        <w:rPr>
          <w:rFonts w:eastAsia="Calibri" w:cs="Calibri" w:ascii="Cambria" w:hAnsi="Cambria" w:asciiTheme="majorHAnsi" w:hAnsiTheme="majorHAnsi"/>
          <w:spacing w:val="-3"/>
          <w:sz w:val="24"/>
          <w:szCs w:val="24"/>
          <w:u w:val="single" w:color="000000"/>
        </w:rPr>
        <w:t>n</w:t>
      </w:r>
      <w:r>
        <w:rPr>
          <w:rFonts w:eastAsia="Calibri" w:cs="Calibri" w:ascii="Cambria" w:hAnsi="Cambria" w:asciiTheme="majorHAnsi" w:hAnsiTheme="majorHAnsi"/>
          <w:sz w:val="24"/>
          <w:szCs w:val="24"/>
          <w:u w:val="single" w:color="000000"/>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z w:val="24"/>
          <w:szCs w:val="24"/>
        </w:rPr>
        <w:t>cel</w:t>
      </w:r>
      <w:r>
        <w:rPr>
          <w:rFonts w:eastAsia="Calibri" w:cs="Calibri" w:ascii="Cambria" w:hAnsi="Cambria" w:asciiTheme="majorHAnsi" w:hAnsiTheme="majorHAnsi"/>
          <w:spacing w:val="-2"/>
          <w:sz w:val="24"/>
          <w:szCs w:val="24"/>
        </w:rPr>
        <w:t>l</w:t>
      </w:r>
      <w:r>
        <w:rPr>
          <w:rFonts w:eastAsia="Calibri" w:cs="Calibri" w:ascii="Cambria" w:hAnsi="Cambria" w:asciiTheme="majorHAnsi" w:hAnsiTheme="majorHAnsi"/>
          <w:sz w:val="24"/>
          <w:szCs w:val="24"/>
        </w:rPr>
        <w:t>ent r</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 assista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ce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si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 cla</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s:</w:t>
      </w:r>
    </w:p>
    <w:p>
      <w:pPr>
        <w:pStyle w:val="Normal"/>
        <w:spacing w:lineRule="exact" w:line="260" w:before="10" w:after="0"/>
        <w:rPr>
          <w:rFonts w:ascii="Cambria" w:hAnsi="Cambria" w:asciiTheme="majorHAnsi" w:hAnsiTheme="majorHAnsi"/>
          <w:sz w:val="24"/>
          <w:szCs w:val="24"/>
        </w:rPr>
      </w:pPr>
      <w:r>
        <w:rPr>
          <w:rFonts w:asciiTheme="majorHAnsi" w:hAnsiTheme="majorHAnsi" w:ascii="Cambria" w:hAnsi="Cambria"/>
          <w:sz w:val="24"/>
          <w:szCs w:val="24"/>
        </w:rPr>
      </w:r>
    </w:p>
    <w:p>
      <w:pPr>
        <w:pStyle w:val="ListParagraph"/>
        <w:numPr>
          <w:ilvl w:val="0"/>
          <w:numId w:val="4"/>
        </w:numPr>
        <w:ind w:left="360" w:right="242"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wa</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2"/>
          <w:sz w:val="24"/>
          <w:szCs w:val="24"/>
        </w:rPr>
        <w:t>f</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isit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du</w:t>
      </w:r>
      <w:r>
        <w:rPr>
          <w:rFonts w:eastAsia="Calibri" w:cs="Calibri" w:ascii="Cambria" w:hAnsi="Cambria" w:asciiTheme="majorHAnsi" w:hAnsiTheme="majorHAnsi"/>
          <w:sz w:val="24"/>
          <w:szCs w:val="24"/>
        </w:rPr>
        <w:t>ri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m</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ff</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 xml:space="preserve">rs. </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Offi</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are</w:t>
      </w:r>
      <w:r>
        <w:rPr>
          <w:rFonts w:eastAsia="Calibri" w:cs="Calibri" w:ascii="Cambria" w:hAnsi="Cambria" w:asciiTheme="majorHAnsi" w:hAnsiTheme="majorHAnsi"/>
          <w:spacing w:val="-1"/>
          <w:sz w:val="24"/>
          <w:szCs w:val="24"/>
        </w:rPr>
        <w:t xml:space="preserve"> o</w:t>
      </w:r>
      <w:r>
        <w:rPr>
          <w:rFonts w:eastAsia="Calibri" w:cs="Calibri" w:ascii="Cambria" w:hAnsi="Cambria" w:asciiTheme="majorHAnsi" w:hAnsiTheme="majorHAnsi"/>
          <w:sz w:val="24"/>
          <w:szCs w:val="24"/>
        </w:rPr>
        <w:t>ft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b</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sy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p</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ease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om</w:t>
      </w:r>
      <w:r>
        <w:rPr>
          <w:rFonts w:eastAsia="Calibri" w:cs="Calibri" w:ascii="Cambria" w:hAnsi="Cambria" w:asciiTheme="majorHAnsi" w:hAnsiTheme="majorHAnsi"/>
          <w:sz w:val="24"/>
          <w:szCs w:val="24"/>
        </w:rPr>
        <w:t xml:space="preserve">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rep</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z w:val="24"/>
          <w:szCs w:val="24"/>
        </w:rPr>
        <w:t>red with</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specific</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qu</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sti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50"/>
          <w:sz w:val="24"/>
          <w:szCs w:val="24"/>
        </w:rPr>
        <w:t xml:space="preserve"> </w:t>
      </w:r>
      <w:r>
        <w:rPr>
          <w:rFonts w:eastAsia="Calibri" w:cs="Calibri" w:ascii="Cambria" w:hAnsi="Cambria" w:asciiTheme="majorHAnsi" w:hAnsiTheme="majorHAnsi"/>
          <w:sz w:val="24"/>
          <w:szCs w:val="24"/>
        </w:rPr>
        <w:t xml:space="preserve">If </w:t>
      </w:r>
      <w:r>
        <w:rPr>
          <w:rFonts w:eastAsia="Calibri" w:cs="Calibri" w:ascii="Cambria" w:hAnsi="Cambria" w:asciiTheme="majorHAnsi" w:hAnsiTheme="majorHAnsi"/>
          <w:spacing w:val="-2"/>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g </w:t>
      </w:r>
      <w:r>
        <w:rPr>
          <w:rFonts w:eastAsia="Calibri" w:cs="Calibri" w:ascii="Cambria" w:hAnsi="Cambria" w:asciiTheme="majorHAnsi" w:hAnsiTheme="majorHAnsi"/>
          <w:b/>
          <w:spacing w:val="-2"/>
          <w:sz w:val="24"/>
          <w:szCs w:val="24"/>
          <w:u w:val="single" w:color="000000"/>
        </w:rPr>
        <w:t>A</w:t>
      </w:r>
      <w:r>
        <w:rPr>
          <w:rFonts w:eastAsia="Calibri" w:cs="Calibri" w:ascii="Cambria" w:hAnsi="Cambria" w:asciiTheme="majorHAnsi" w:hAnsiTheme="majorHAnsi"/>
          <w:b/>
          <w:spacing w:val="1"/>
          <w:sz w:val="24"/>
          <w:szCs w:val="24"/>
          <w:u w:val="single" w:color="000000"/>
        </w:rPr>
        <w:t>N</w:t>
      </w:r>
      <w:r>
        <w:rPr>
          <w:rFonts w:eastAsia="Calibri" w:cs="Calibri" w:ascii="Cambria" w:hAnsi="Cambria" w:asciiTheme="majorHAnsi" w:hAnsiTheme="majorHAnsi"/>
          <w:b/>
          <w:sz w:val="24"/>
          <w:szCs w:val="24"/>
          <w:u w:val="single" w:color="000000"/>
        </w:rPr>
        <w:t>Y</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sz w:val="24"/>
          <w:szCs w:val="24"/>
        </w:rPr>
        <w:t>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ub</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ith</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the </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ss, p</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ease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it</w:t>
      </w:r>
      <w:r>
        <w:rPr>
          <w:rFonts w:eastAsia="Calibri" w:cs="Calibri" w:ascii="Cambria" w:hAnsi="Cambria" w:asciiTheme="majorHAnsi" w:hAnsiTheme="majorHAnsi"/>
          <w:spacing w:val="-4"/>
          <w:sz w:val="24"/>
          <w:szCs w:val="24"/>
        </w:rPr>
        <w:t xml:space="preserve"> </w:t>
      </w:r>
      <w:r>
        <w:rPr>
          <w:rFonts w:eastAsia="Calibri" w:cs="Calibri" w:ascii="Cambria" w:hAnsi="Cambria" w:asciiTheme="majorHAnsi" w:hAnsiTheme="majorHAnsi"/>
          <w:sz w:val="24"/>
          <w:szCs w:val="24"/>
        </w:rPr>
        <w:t>as s</w:t>
      </w:r>
      <w:r>
        <w:rPr>
          <w:rFonts w:eastAsia="Calibri" w:cs="Calibri" w:ascii="Cambria" w:hAnsi="Cambria" w:asciiTheme="majorHAnsi" w:hAnsiTheme="majorHAnsi"/>
          <w:spacing w:val="1"/>
          <w:sz w:val="24"/>
          <w:szCs w:val="24"/>
        </w:rPr>
        <w:t>oo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as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ssi</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ait u</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til it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is</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lat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w:t>
      </w:r>
    </w:p>
    <w:p>
      <w:pPr>
        <w:pStyle w:val="ListParagraph"/>
        <w:numPr>
          <w:ilvl w:val="0"/>
          <w:numId w:val="4"/>
        </w:numPr>
        <w:ind w:left="360" w:right="242"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I set aside a few hours each week specifically for individual meetings with students. If you need extra help, please email me to set up a time.</w:t>
      </w:r>
    </w:p>
    <w:p>
      <w:pPr>
        <w:pStyle w:val="ListParagraph"/>
        <w:numPr>
          <w:ilvl w:val="0"/>
          <w:numId w:val="4"/>
        </w:numPr>
        <w:spacing w:lineRule="exact" w:line="260"/>
        <w:ind w:left="360" w:right="105"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Use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 xml:space="preserve">r </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rs!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Fe</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l f</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rk</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ith</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 clas</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si</w:t>
      </w:r>
      <w:r>
        <w:rPr>
          <w:rFonts w:eastAsia="Calibri" w:cs="Calibri" w:ascii="Cambria" w:hAnsi="Cambria" w:asciiTheme="majorHAnsi" w:hAnsiTheme="majorHAnsi"/>
          <w:spacing w:val="-1"/>
          <w:sz w:val="24"/>
          <w:szCs w:val="24"/>
        </w:rPr>
        <w:t>gn</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1"/>
          <w:sz w:val="24"/>
          <w:szCs w:val="24"/>
        </w:rPr>
        <w:t>Ju</w:t>
      </w:r>
      <w:r>
        <w:rPr>
          <w:rFonts w:eastAsia="Calibri" w:cs="Calibri" w:ascii="Cambria" w:hAnsi="Cambria" w:asciiTheme="majorHAnsi" w:hAnsiTheme="majorHAnsi"/>
          <w:sz w:val="24"/>
          <w:szCs w:val="24"/>
        </w:rPr>
        <w:t>st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k</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that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yo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wri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do</w:t>
      </w:r>
      <w:r>
        <w:rPr>
          <w:rFonts w:eastAsia="Calibri" w:cs="Calibri" w:ascii="Cambria" w:hAnsi="Cambria" w:asciiTheme="majorHAnsi" w:hAnsiTheme="majorHAnsi"/>
          <w:sz w:val="24"/>
          <w:szCs w:val="24"/>
        </w:rPr>
        <w:t>wn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 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s in </w:t>
      </w:r>
      <w:r>
        <w:rPr>
          <w:rFonts w:eastAsia="Calibri" w:cs="Calibri" w:ascii="Cambria" w:hAnsi="Cambria" w:asciiTheme="majorHAnsi" w:hAnsiTheme="majorHAnsi"/>
          <w:spacing w:val="-2"/>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wn</w:t>
      </w:r>
      <w:r>
        <w:rPr>
          <w:rFonts w:eastAsia="Calibri" w:cs="Calibri" w:ascii="Cambria" w:hAnsi="Cambria" w:asciiTheme="majorHAnsi" w:hAnsiTheme="majorHAnsi"/>
          <w:spacing w:val="-2"/>
          <w:sz w:val="24"/>
          <w:szCs w:val="24"/>
        </w:rPr>
        <w:t xml:space="preserve"> w</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z w:val="24"/>
          <w:szCs w:val="24"/>
        </w:rPr>
        <w:t>, just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do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in class.</w:t>
      </w:r>
    </w:p>
    <w:p>
      <w:pPr>
        <w:pStyle w:val="ListParagraph"/>
        <w:numPr>
          <w:ilvl w:val="0"/>
          <w:numId w:val="4"/>
        </w:numPr>
        <w:spacing w:lineRule="exact" w:line="260"/>
        <w:ind w:left="360" w:right="105"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You are also encouraged to ask me questions online via email. If you are having problems with your code, be sure to attach your code to your email.</w:t>
      </w:r>
    </w:p>
    <w:p>
      <w:pPr>
        <w:pStyle w:val="Normal"/>
        <w:spacing w:lineRule="exact" w:line="260"/>
        <w:ind w:right="105" w:hanging="0"/>
        <w:rPr>
          <w:rFonts w:ascii="Cambria" w:hAnsi="Cambria" w:eastAsia="Calibri" w:cs="Calibri" w:asciiTheme="majorHAnsi" w:hAnsiTheme="majorHAnsi"/>
          <w:sz w:val="24"/>
          <w:szCs w:val="24"/>
        </w:rPr>
      </w:pPr>
      <w:r>
        <w:rPr>
          <w:rFonts w:eastAsia="Calibri" w:cs="Calibri" w:ascii="Cambria" w:hAnsi="Cambria"/>
          <w:sz w:val="24"/>
          <w:szCs w:val="24"/>
        </w:rPr>
      </w:r>
    </w:p>
    <w:p>
      <w:pPr>
        <w:pStyle w:val="Normal"/>
        <w:spacing w:lineRule="exact" w:line="260"/>
        <w:ind w:right="105" w:hanging="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Additional support services are available on campus that may assist you in successfully completing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z w:val="24"/>
          <w:szCs w:val="24"/>
        </w:rPr>
        <w:t>e req</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ire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49"/>
          <w:sz w:val="24"/>
          <w:szCs w:val="24"/>
        </w:rPr>
        <w:t xml:space="preserve"> </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tails p</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ed by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ch s</w:t>
      </w:r>
      <w:r>
        <w:rPr>
          <w:rFonts w:eastAsia="Calibri" w:cs="Calibri" w:ascii="Cambria" w:hAnsi="Cambria" w:asciiTheme="majorHAnsi" w:hAnsiTheme="majorHAnsi"/>
          <w:spacing w:val="-1"/>
          <w:sz w:val="24"/>
          <w:szCs w:val="24"/>
        </w:rPr>
        <w:t>upp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ff</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ce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are p</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4"/>
          <w:sz w:val="24"/>
          <w:szCs w:val="24"/>
        </w:rPr>
        <w:t>d</w:t>
      </w:r>
      <w:r>
        <w:rPr>
          <w:rFonts w:eastAsia="Calibri" w:cs="Calibri" w:ascii="Cambria" w:hAnsi="Cambria" w:asciiTheme="majorHAnsi" w:hAnsiTheme="majorHAnsi"/>
          <w:sz w:val="24"/>
          <w:szCs w:val="24"/>
        </w:rPr>
        <w:t>ed be</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w.</w:t>
      </w:r>
    </w:p>
    <w:p>
      <w:pPr>
        <w:pStyle w:val="Normal"/>
        <w:spacing w:lineRule="exact" w:line="260"/>
        <w:ind w:left="820" w:right="105" w:hanging="360"/>
        <w:rPr>
          <w:rFonts w:ascii="Cambria" w:hAnsi="Cambria" w:eastAsia="Calibri" w:cs="Calibri" w:asciiTheme="majorHAnsi" w:hAnsiTheme="majorHAnsi"/>
          <w:sz w:val="24"/>
          <w:szCs w:val="24"/>
        </w:rPr>
      </w:pPr>
      <w:r>
        <w:rPr>
          <w:rFonts w:eastAsia="Calibri" w:cs="Calibri" w:ascii="Cambria" w:hAnsi="Cambria"/>
          <w:sz w:val="24"/>
          <w:szCs w:val="24"/>
        </w:rPr>
      </w:r>
    </w:p>
    <w:p>
      <w:pPr>
        <w:pStyle w:val="ListParagraph"/>
        <w:numPr>
          <w:ilvl w:val="0"/>
          <w:numId w:val="3"/>
        </w:numPr>
        <w:ind w:left="360" w:right="75"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b/>
          <w:spacing w:val="-2"/>
          <w:sz w:val="24"/>
          <w:szCs w:val="24"/>
        </w:rPr>
        <w:t>A</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ade</w:t>
      </w:r>
      <w:r>
        <w:rPr>
          <w:rFonts w:eastAsia="Calibri" w:cs="Calibri" w:ascii="Cambria" w:hAnsi="Cambria" w:asciiTheme="majorHAnsi" w:hAnsiTheme="majorHAnsi"/>
          <w:b/>
          <w:sz w:val="24"/>
          <w:szCs w:val="24"/>
        </w:rPr>
        <w:t>m</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z w:val="24"/>
          <w:szCs w:val="24"/>
        </w:rPr>
        <w:t>c</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Suppo</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z w:val="24"/>
          <w:szCs w:val="24"/>
        </w:rPr>
        <w:t>t</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an</w:t>
      </w:r>
      <w:r>
        <w:rPr>
          <w:rFonts w:eastAsia="Calibri" w:cs="Calibri" w:ascii="Cambria" w:hAnsi="Cambria" w:asciiTheme="majorHAnsi" w:hAnsiTheme="majorHAnsi"/>
          <w:b/>
          <w:sz w:val="24"/>
          <w:szCs w:val="24"/>
        </w:rPr>
        <w:t>d</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A</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z w:val="24"/>
          <w:szCs w:val="24"/>
        </w:rPr>
        <w:t>ss</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en</w:t>
      </w:r>
      <w:r>
        <w:rPr>
          <w:rFonts w:eastAsia="Calibri" w:cs="Calibri" w:ascii="Cambria" w:hAnsi="Cambria" w:asciiTheme="majorHAnsi" w:hAnsiTheme="majorHAnsi"/>
          <w:b/>
          <w:sz w:val="24"/>
          <w:szCs w:val="24"/>
        </w:rPr>
        <w:t xml:space="preserve">ter </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x</w:t>
      </w:r>
      <w:r>
        <w:rPr>
          <w:rFonts w:eastAsia="Calibri" w:cs="Calibri" w:ascii="Cambria" w:hAnsi="Cambria" w:asciiTheme="majorHAnsi" w:hAnsiTheme="majorHAnsi"/>
          <w:spacing w:val="1"/>
          <w:sz w:val="24"/>
          <w:szCs w:val="24"/>
        </w:rPr>
        <w:t>3</w:t>
      </w:r>
      <w:r>
        <w:rPr>
          <w:rFonts w:eastAsia="Calibri" w:cs="Calibri" w:ascii="Cambria" w:hAnsi="Cambria" w:asciiTheme="majorHAnsi" w:hAnsiTheme="majorHAnsi"/>
          <w:spacing w:val="-2"/>
          <w:sz w:val="24"/>
          <w:szCs w:val="24"/>
        </w:rPr>
        <w:t>3</w:t>
      </w:r>
      <w:r>
        <w:rPr>
          <w:rFonts w:eastAsia="Calibri" w:cs="Calibri" w:ascii="Cambria" w:hAnsi="Cambria" w:asciiTheme="majorHAnsi" w:hAnsiTheme="majorHAnsi"/>
          <w:spacing w:val="1"/>
          <w:sz w:val="24"/>
          <w:szCs w:val="24"/>
        </w:rPr>
        <w:t>60</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4"/>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GC</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2</w:t>
      </w:r>
      <w:r>
        <w:rPr>
          <w:rFonts w:eastAsia="Calibri" w:cs="Calibri" w:ascii="Cambria" w:hAnsi="Cambria" w:asciiTheme="majorHAnsi" w:hAnsiTheme="majorHAnsi"/>
          <w:spacing w:val="-2"/>
          <w:sz w:val="24"/>
          <w:szCs w:val="24"/>
        </w:rPr>
        <w:t>4</w:t>
      </w:r>
      <w:r>
        <w:rPr>
          <w:rFonts w:eastAsia="Calibri" w:cs="Calibri" w:ascii="Cambria" w:hAnsi="Cambria" w:asciiTheme="majorHAnsi" w:hAnsiTheme="majorHAnsi"/>
          <w:spacing w:val="1"/>
          <w:sz w:val="24"/>
          <w:szCs w:val="24"/>
        </w:rPr>
        <w:t>3</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2"/>
          <w:sz w:val="24"/>
          <w:szCs w:val="24"/>
        </w:rPr>
        <w:t>p</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the </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 xml:space="preserve">ic </w:t>
      </w:r>
      <w:r>
        <w:rPr>
          <w:rFonts w:eastAsia="Calibri" w:cs="Calibri" w:ascii="Cambria" w:hAnsi="Cambria" w:asciiTheme="majorHAnsi" w:hAnsiTheme="majorHAnsi"/>
          <w:spacing w:val="-3"/>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el</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and ed</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cati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al </w:t>
      </w:r>
      <w:r>
        <w:rPr>
          <w:rFonts w:eastAsia="Calibri" w:cs="Calibri" w:ascii="Cambria" w:hAnsi="Cambria" w:asciiTheme="majorHAnsi" w:hAnsiTheme="majorHAnsi"/>
          <w:spacing w:val="-3"/>
          <w:sz w:val="24"/>
          <w:szCs w:val="24"/>
        </w:rPr>
        <w:t>g</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als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 all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AU</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stu</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whi</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p</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1"/>
          <w:sz w:val="24"/>
          <w:szCs w:val="24"/>
        </w:rPr>
        <w:t>pp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tu</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h</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dis</w:t>
      </w:r>
      <w:r>
        <w:rPr>
          <w:rFonts w:eastAsia="Calibri" w:cs="Calibri" w:ascii="Cambria" w:hAnsi="Cambria" w:asciiTheme="majorHAnsi" w:hAnsiTheme="majorHAnsi"/>
          <w:spacing w:val="-1"/>
          <w:sz w:val="24"/>
          <w:szCs w:val="24"/>
        </w:rPr>
        <w:t>ab</w:t>
      </w:r>
      <w:r>
        <w:rPr>
          <w:rFonts w:eastAsia="Calibri" w:cs="Calibri" w:ascii="Cambria" w:hAnsi="Cambria" w:asciiTheme="majorHAnsi" w:hAnsiTheme="majorHAnsi"/>
          <w:sz w:val="24"/>
          <w:szCs w:val="24"/>
        </w:rPr>
        <w:t xml:space="preserve">ilities. </w:t>
      </w:r>
      <w:r>
        <w:rPr>
          <w:rFonts w:eastAsia="Calibri" w:cs="Calibri" w:ascii="Cambria" w:hAnsi="Cambria" w:asciiTheme="majorHAnsi" w:hAnsiTheme="majorHAnsi"/>
          <w:spacing w:val="-2"/>
          <w:sz w:val="24"/>
          <w:szCs w:val="24"/>
        </w:rPr>
        <w:t>W</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ffer w</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k</w:t>
      </w:r>
      <w:r>
        <w:rPr>
          <w:rFonts w:eastAsia="Calibri" w:cs="Calibri" w:ascii="Cambria" w:hAnsi="Cambria" w:asciiTheme="majorHAnsi" w:hAnsiTheme="majorHAnsi"/>
          <w:sz w:val="24"/>
          <w:szCs w:val="24"/>
        </w:rPr>
        <w:t>shops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ics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in</w:t>
      </w:r>
      <w:r>
        <w:rPr>
          <w:rFonts w:eastAsia="Calibri" w:cs="Calibri" w:ascii="Cambria" w:hAnsi="Cambria" w:asciiTheme="majorHAnsi" w:hAnsiTheme="majorHAnsi"/>
          <w:spacing w:val="-3"/>
          <w:sz w:val="24"/>
          <w:szCs w:val="24"/>
        </w:rPr>
        <w:t>t</w:t>
      </w:r>
      <w:r>
        <w:rPr>
          <w:rFonts w:eastAsia="Calibri" w:cs="Calibri" w:ascii="Cambria" w:hAnsi="Cambria" w:asciiTheme="majorHAnsi" w:hAnsiTheme="majorHAnsi"/>
          <w:sz w:val="24"/>
          <w:szCs w:val="24"/>
        </w:rPr>
        <w:t>ere</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all stu</w:t>
      </w:r>
      <w:r>
        <w:rPr>
          <w:rFonts w:eastAsia="Calibri" w:cs="Calibri" w:ascii="Cambria" w:hAnsi="Cambria" w:asciiTheme="majorHAnsi" w:hAnsiTheme="majorHAnsi"/>
          <w:spacing w:val="-4"/>
          <w:sz w:val="24"/>
          <w:szCs w:val="24"/>
        </w:rPr>
        <w:t>d</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such</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 n</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aki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z w:val="24"/>
          <w:szCs w:val="24"/>
        </w:rPr>
        <w:t>, critical</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ki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mo</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y skills, 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st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takin</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 A</w:t>
      </w:r>
      <w:r>
        <w:rPr>
          <w:rFonts w:eastAsia="Calibri" w:cs="Calibri" w:ascii="Cambria" w:hAnsi="Cambria" w:asciiTheme="majorHAnsi" w:hAnsiTheme="majorHAnsi"/>
          <w:spacing w:val="-1"/>
          <w:sz w:val="24"/>
          <w:szCs w:val="24"/>
        </w:rPr>
        <w:t>dd</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al s</w:t>
      </w:r>
      <w:r>
        <w:rPr>
          <w:rFonts w:eastAsia="Calibri" w:cs="Calibri" w:ascii="Cambria" w:hAnsi="Cambria" w:asciiTheme="majorHAnsi" w:hAnsiTheme="majorHAnsi"/>
          <w:spacing w:val="-1"/>
          <w:sz w:val="24"/>
          <w:szCs w:val="24"/>
        </w:rPr>
        <w:t>upp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inc</w:t>
      </w:r>
      <w:r>
        <w:rPr>
          <w:rFonts w:eastAsia="Calibri" w:cs="Calibri" w:ascii="Cambria" w:hAnsi="Cambria" w:asciiTheme="majorHAnsi" w:hAnsiTheme="majorHAnsi"/>
          <w:spacing w:val="-1"/>
          <w:sz w:val="24"/>
          <w:szCs w:val="24"/>
        </w:rPr>
        <w:t>lud</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ee</w:t>
      </w:r>
      <w:r>
        <w:rPr>
          <w:rFonts w:eastAsia="Calibri" w:cs="Calibri" w:ascii="Cambria" w:hAnsi="Cambria" w:asciiTheme="majorHAnsi" w:hAnsiTheme="majorHAnsi"/>
          <w:spacing w:val="-1"/>
          <w:sz w:val="24"/>
          <w:szCs w:val="24"/>
        </w:rPr>
        <w:t xml:space="preserve"> p</w:t>
      </w:r>
      <w:r>
        <w:rPr>
          <w:rFonts w:eastAsia="Calibri" w:cs="Calibri" w:ascii="Cambria" w:hAnsi="Cambria" w:asciiTheme="majorHAnsi" w:hAnsiTheme="majorHAnsi"/>
          <w:sz w:val="24"/>
          <w:szCs w:val="24"/>
        </w:rPr>
        <w:t>rivate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gr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p</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in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m</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je</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 su</w:t>
      </w:r>
      <w:r>
        <w:rPr>
          <w:rFonts w:eastAsia="Calibri" w:cs="Calibri" w:ascii="Cambria" w:hAnsi="Cambria" w:asciiTheme="majorHAnsi" w:hAnsiTheme="majorHAnsi"/>
          <w:spacing w:val="-2"/>
          <w:sz w:val="24"/>
          <w:szCs w:val="24"/>
        </w:rPr>
        <w:t>p</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ental</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instr</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ct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spacing w:val="-1"/>
          <w:sz w:val="24"/>
          <w:szCs w:val="24"/>
        </w:rPr>
        <w:t>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M</w:t>
      </w:r>
      <w:r>
        <w:rPr>
          <w:rFonts w:eastAsia="Calibri" w:cs="Calibri" w:ascii="Cambria" w:hAnsi="Cambria" w:asciiTheme="majorHAnsi" w:hAnsiTheme="majorHAnsi"/>
          <w:sz w:val="24"/>
          <w:szCs w:val="24"/>
        </w:rPr>
        <w:t>ath</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ab</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and</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Writ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ab.</w:t>
      </w:r>
    </w:p>
    <w:p>
      <w:pPr>
        <w:pStyle w:val="ListParagraph"/>
        <w:numPr>
          <w:ilvl w:val="0"/>
          <w:numId w:val="3"/>
        </w:numPr>
        <w:ind w:left="360" w:right="163"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oun</w:t>
      </w:r>
      <w:r>
        <w:rPr>
          <w:rFonts w:eastAsia="Calibri" w:cs="Calibri" w:ascii="Cambria" w:hAnsi="Cambria" w:asciiTheme="majorHAnsi" w:hAnsiTheme="majorHAnsi"/>
          <w:b/>
          <w:sz w:val="24"/>
          <w:szCs w:val="24"/>
        </w:rPr>
        <w:t>s</w:t>
      </w:r>
      <w:r>
        <w:rPr>
          <w:rFonts w:eastAsia="Calibri" w:cs="Calibri" w:ascii="Cambria" w:hAnsi="Cambria" w:asciiTheme="majorHAnsi" w:hAnsiTheme="majorHAnsi"/>
          <w:b/>
          <w:spacing w:val="-1"/>
          <w:sz w:val="24"/>
          <w:szCs w:val="24"/>
        </w:rPr>
        <w:t>el</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g</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en</w:t>
      </w:r>
      <w:r>
        <w:rPr>
          <w:rFonts w:eastAsia="Calibri" w:cs="Calibri" w:ascii="Cambria" w:hAnsi="Cambria" w:asciiTheme="majorHAnsi" w:hAnsiTheme="majorHAnsi"/>
          <w:b/>
          <w:sz w:val="24"/>
          <w:szCs w:val="24"/>
        </w:rPr>
        <w:t>ter</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spacing w:val="-2"/>
          <w:sz w:val="24"/>
          <w:szCs w:val="24"/>
        </w:rPr>
        <w:t>(</w:t>
      </w:r>
      <w:r>
        <w:rPr>
          <w:rFonts w:eastAsia="Calibri" w:cs="Calibri" w:ascii="Cambria" w:hAnsi="Cambria" w:asciiTheme="majorHAnsi" w:hAnsiTheme="majorHAnsi"/>
          <w:sz w:val="24"/>
          <w:szCs w:val="24"/>
        </w:rPr>
        <w:t>x</w:t>
      </w:r>
      <w:r>
        <w:rPr>
          <w:rFonts w:eastAsia="Calibri" w:cs="Calibri" w:ascii="Cambria" w:hAnsi="Cambria" w:asciiTheme="majorHAnsi" w:hAnsiTheme="majorHAnsi"/>
          <w:spacing w:val="1"/>
          <w:sz w:val="24"/>
          <w:szCs w:val="24"/>
        </w:rPr>
        <w:t>3</w:t>
      </w:r>
      <w:r>
        <w:rPr>
          <w:rFonts w:eastAsia="Calibri" w:cs="Calibri" w:ascii="Cambria" w:hAnsi="Cambria" w:asciiTheme="majorHAnsi" w:hAnsiTheme="majorHAnsi"/>
          <w:spacing w:val="-2"/>
          <w:sz w:val="24"/>
          <w:szCs w:val="24"/>
        </w:rPr>
        <w:t>5</w:t>
      </w:r>
      <w:r>
        <w:rPr>
          <w:rFonts w:eastAsia="Calibri" w:cs="Calibri" w:ascii="Cambria" w:hAnsi="Cambria" w:asciiTheme="majorHAnsi" w:hAnsiTheme="majorHAnsi"/>
          <w:spacing w:val="1"/>
          <w:sz w:val="24"/>
          <w:szCs w:val="24"/>
        </w:rPr>
        <w:t>0</w:t>
      </w:r>
      <w:r>
        <w:rPr>
          <w:rFonts w:eastAsia="Calibri" w:cs="Calibri" w:ascii="Cambria" w:hAnsi="Cambria" w:asciiTheme="majorHAnsi" w:hAnsiTheme="majorHAnsi"/>
          <w:spacing w:val="-2"/>
          <w:sz w:val="24"/>
          <w:szCs w:val="24"/>
        </w:rPr>
        <w:t>0</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GC</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2</w:t>
      </w:r>
      <w:r>
        <w:rPr>
          <w:rFonts w:eastAsia="Calibri" w:cs="Calibri" w:ascii="Cambria" w:hAnsi="Cambria" w:asciiTheme="majorHAnsi" w:hAnsiTheme="majorHAnsi"/>
          <w:spacing w:val="-2"/>
          <w:sz w:val="24"/>
          <w:szCs w:val="24"/>
        </w:rPr>
        <w:t>1</w:t>
      </w:r>
      <w:r>
        <w:rPr>
          <w:rFonts w:eastAsia="Calibri" w:cs="Calibri" w:ascii="Cambria" w:hAnsi="Cambria" w:asciiTheme="majorHAnsi" w:hAnsiTheme="majorHAnsi"/>
          <w:spacing w:val="1"/>
          <w:sz w:val="24"/>
          <w:szCs w:val="24"/>
        </w:rPr>
        <w:t>4</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is </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z w:val="24"/>
          <w:szCs w:val="24"/>
        </w:rPr>
        <w:t>ere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help</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ud</w:t>
      </w:r>
      <w:r>
        <w:rPr>
          <w:rFonts w:eastAsia="Calibri" w:cs="Calibri" w:ascii="Cambria" w:hAnsi="Cambria" w:asciiTheme="majorHAnsi" w:hAnsiTheme="majorHAnsi"/>
          <w:sz w:val="24"/>
          <w:szCs w:val="24"/>
        </w:rPr>
        <w:t>ents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2"/>
          <w:sz w:val="24"/>
          <w:szCs w:val="24"/>
        </w:rPr>
        <w:t>m</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ke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st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their </w:t>
      </w:r>
      <w:r>
        <w:rPr>
          <w:rFonts w:eastAsia="Calibri" w:cs="Calibri" w:ascii="Cambria" w:hAnsi="Cambria" w:asciiTheme="majorHAnsi" w:hAnsiTheme="majorHAnsi"/>
          <w:spacing w:val="-1"/>
          <w:sz w:val="24"/>
          <w:szCs w:val="24"/>
        </w:rPr>
        <w:t>un</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2"/>
          <w:sz w:val="24"/>
          <w:szCs w:val="24"/>
        </w:rPr>
        <w:t>v</w:t>
      </w:r>
      <w:r>
        <w:rPr>
          <w:rFonts w:eastAsia="Calibri" w:cs="Calibri" w:ascii="Cambria" w:hAnsi="Cambria" w:asciiTheme="majorHAnsi" w:hAnsiTheme="majorHAnsi"/>
          <w:sz w:val="24"/>
          <w:szCs w:val="24"/>
        </w:rPr>
        <w:t>ersi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y e</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erien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th per</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acad</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f</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nd</w:t>
      </w:r>
      <w:r>
        <w:rPr>
          <w:rFonts w:eastAsia="Calibri" w:cs="Calibri" w:ascii="Cambria" w:hAnsi="Cambria" w:asciiTheme="majorHAnsi" w:hAnsiTheme="majorHAnsi"/>
          <w:sz w:val="24"/>
          <w:szCs w:val="24"/>
        </w:rPr>
        <w:t>ivid</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al 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gr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p</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seli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z w:val="24"/>
          <w:szCs w:val="24"/>
        </w:rPr>
        <w:t>, ur</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 xml:space="preserve">ent </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el</w:t>
      </w:r>
      <w:r>
        <w:rPr>
          <w:rFonts w:eastAsia="Calibri" w:cs="Calibri" w:ascii="Cambria" w:hAnsi="Cambria" w:asciiTheme="majorHAnsi" w:hAnsiTheme="majorHAnsi"/>
          <w:spacing w:val="4"/>
          <w:sz w:val="24"/>
          <w:szCs w:val="24"/>
        </w:rPr>
        <w:t>f</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elp res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ef</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rr</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z w:val="24"/>
          <w:szCs w:val="24"/>
        </w:rPr>
        <w:t>ls</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pr</w:t>
      </w:r>
      <w:r>
        <w:rPr>
          <w:rFonts w:eastAsia="Calibri" w:cs="Calibri" w:ascii="Cambria" w:hAnsi="Cambria" w:asciiTheme="majorHAnsi" w:hAnsiTheme="majorHAnsi"/>
          <w:spacing w:val="-1"/>
          <w:sz w:val="24"/>
          <w:szCs w:val="24"/>
        </w:rPr>
        <w:t>iv</w:t>
      </w:r>
      <w:r>
        <w:rPr>
          <w:rFonts w:eastAsia="Calibri" w:cs="Calibri" w:ascii="Cambria" w:hAnsi="Cambria" w:asciiTheme="majorHAnsi" w:hAnsiTheme="majorHAnsi"/>
          <w:sz w:val="24"/>
          <w:szCs w:val="24"/>
        </w:rPr>
        <w:t>ate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ca</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ell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 p</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help</w:t>
      </w:r>
      <w:r>
        <w:rPr>
          <w:rFonts w:eastAsia="Calibri" w:cs="Calibri" w:ascii="Cambria" w:hAnsi="Cambria" w:asciiTheme="majorHAnsi" w:hAnsiTheme="majorHAnsi"/>
          <w:spacing w:val="-1"/>
          <w:sz w:val="24"/>
          <w:szCs w:val="24"/>
        </w:rPr>
        <w:t xml:space="preserve"> 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ga</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k</w:t>
      </w:r>
      <w:r>
        <w:rPr>
          <w:rFonts w:eastAsia="Calibri" w:cs="Calibri" w:ascii="Cambria" w:hAnsi="Cambria" w:asciiTheme="majorHAnsi" w:hAnsiTheme="majorHAnsi"/>
          <w:sz w:val="24"/>
          <w:szCs w:val="24"/>
        </w:rPr>
        <w:t>ills 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ins</w:t>
      </w:r>
      <w:r>
        <w:rPr>
          <w:rFonts w:eastAsia="Calibri" w:cs="Calibri" w:ascii="Cambria" w:hAnsi="Cambria" w:asciiTheme="majorHAnsi" w:hAnsiTheme="majorHAnsi"/>
          <w:spacing w:val="-1"/>
          <w:sz w:val="24"/>
          <w:szCs w:val="24"/>
        </w:rPr>
        <w:t>igh</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 xml:space="preserve">eded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 xml:space="preserve">o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3"/>
          <w:sz w:val="24"/>
          <w:szCs w:val="24"/>
        </w:rPr>
        <w:t>d</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ersi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z w:val="24"/>
          <w:szCs w:val="24"/>
        </w:rPr>
        <w:t>rive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whi</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yo</w:t>
      </w:r>
      <w:r>
        <w:rPr>
          <w:rFonts w:eastAsia="Calibri" w:cs="Calibri" w:ascii="Cambria" w:hAnsi="Cambria" w:asciiTheme="majorHAnsi" w:hAnsiTheme="majorHAnsi"/>
          <w:sz w:val="24"/>
          <w:szCs w:val="24"/>
        </w:rPr>
        <w:t>u are in</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lle</w:t>
      </w:r>
      <w:r>
        <w:rPr>
          <w:rFonts w:eastAsia="Calibri" w:cs="Calibri" w:ascii="Cambria" w:hAnsi="Cambria" w:asciiTheme="majorHAnsi" w:hAnsiTheme="majorHAnsi"/>
          <w:spacing w:val="-2"/>
          <w:sz w:val="24"/>
          <w:szCs w:val="24"/>
        </w:rPr>
        <w:t>g</w:t>
      </w:r>
      <w:r>
        <w:rPr>
          <w:rFonts w:eastAsia="Calibri" w:cs="Calibri" w:ascii="Cambria" w:hAnsi="Cambria" w:asciiTheme="majorHAnsi" w:hAnsiTheme="majorHAnsi"/>
          <w:sz w:val="24"/>
          <w:szCs w:val="24"/>
        </w:rPr>
        <w:t>e. 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act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 xml:space="preserve">the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un</w:t>
      </w:r>
      <w:r>
        <w:rPr>
          <w:rFonts w:eastAsia="Calibri" w:cs="Calibri" w:ascii="Cambria" w:hAnsi="Cambria" w:asciiTheme="majorHAnsi" w:hAnsiTheme="majorHAnsi"/>
          <w:sz w:val="24"/>
          <w:szCs w:val="24"/>
        </w:rPr>
        <w:t>seli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enter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 xml:space="preserve">to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ke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an</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pp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 in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pers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r </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elep</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isit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un</w:t>
      </w:r>
      <w:r>
        <w:rPr>
          <w:rFonts w:eastAsia="Calibri" w:cs="Calibri" w:ascii="Cambria" w:hAnsi="Cambria" w:asciiTheme="majorHAnsi" w:hAnsiTheme="majorHAnsi"/>
          <w:sz w:val="24"/>
          <w:szCs w:val="24"/>
        </w:rPr>
        <w:t>seli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AU</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si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 ad</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it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al 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w:t>
      </w:r>
    </w:p>
    <w:p>
      <w:pPr>
        <w:pStyle w:val="ListParagraph"/>
        <w:numPr>
          <w:ilvl w:val="0"/>
          <w:numId w:val="3"/>
        </w:numPr>
        <w:ind w:left="360" w:right="301" w:hanging="360"/>
        <w:rPr>
          <w:rFonts w:ascii="Cambria" w:hAnsi="Cambria" w:eastAsia="Calibri" w:cs="Calibri" w:asciiTheme="majorHAnsi" w:hAnsiTheme="majorHAnsi"/>
          <w:sz w:val="24"/>
          <w:szCs w:val="24"/>
        </w:rPr>
      </w:pP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en</w:t>
      </w:r>
      <w:r>
        <w:rPr>
          <w:rFonts w:eastAsia="Calibri" w:cs="Calibri" w:ascii="Cambria" w:hAnsi="Cambria" w:asciiTheme="majorHAnsi" w:hAnsiTheme="majorHAnsi"/>
          <w:b/>
          <w:sz w:val="24"/>
          <w:szCs w:val="24"/>
        </w:rPr>
        <w:t>t</w:t>
      </w:r>
      <w:r>
        <w:rPr>
          <w:rFonts w:eastAsia="Calibri" w:cs="Calibri" w:ascii="Cambria" w:hAnsi="Cambria" w:asciiTheme="majorHAnsi" w:hAnsiTheme="majorHAnsi"/>
          <w:b/>
          <w:spacing w:val="-3"/>
          <w:sz w:val="24"/>
          <w:szCs w:val="24"/>
        </w:rPr>
        <w:t>e</w:t>
      </w:r>
      <w:r>
        <w:rPr>
          <w:rFonts w:eastAsia="Calibri" w:cs="Calibri" w:ascii="Cambria" w:hAnsi="Cambria" w:asciiTheme="majorHAnsi" w:hAnsiTheme="majorHAnsi"/>
          <w:b/>
          <w:sz w:val="24"/>
          <w:szCs w:val="24"/>
        </w:rPr>
        <w:t>r</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f</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z w:val="24"/>
          <w:szCs w:val="24"/>
        </w:rPr>
        <w:t>r</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2"/>
          <w:sz w:val="24"/>
          <w:szCs w:val="24"/>
        </w:rPr>
        <w:t>D</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v</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pacing w:val="-2"/>
          <w:sz w:val="24"/>
          <w:szCs w:val="24"/>
        </w:rPr>
        <w:t>s</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2"/>
          <w:sz w:val="24"/>
          <w:szCs w:val="24"/>
        </w:rPr>
        <w:t>t</w:t>
      </w:r>
      <w:r>
        <w:rPr>
          <w:rFonts w:eastAsia="Calibri" w:cs="Calibri" w:ascii="Cambria" w:hAnsi="Cambria" w:asciiTheme="majorHAnsi" w:hAnsiTheme="majorHAnsi"/>
          <w:b/>
          <w:sz w:val="24"/>
          <w:szCs w:val="24"/>
        </w:rPr>
        <w:t>y</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&amp;</w:t>
      </w:r>
      <w:r>
        <w:rPr>
          <w:rFonts w:eastAsia="Calibri" w:cs="Calibri" w:ascii="Cambria" w:hAnsi="Cambria" w:asciiTheme="majorHAnsi" w:hAnsiTheme="majorHAnsi"/>
          <w:b/>
          <w:spacing w:val="-1"/>
          <w:sz w:val="24"/>
          <w:szCs w:val="24"/>
        </w:rPr>
        <w:t xml:space="preserve"> In</w:t>
      </w:r>
      <w:r>
        <w:rPr>
          <w:rFonts w:eastAsia="Calibri" w:cs="Calibri" w:ascii="Cambria" w:hAnsi="Cambria" w:asciiTheme="majorHAnsi" w:hAnsiTheme="majorHAnsi"/>
          <w:b/>
          <w:spacing w:val="1"/>
          <w:sz w:val="24"/>
          <w:szCs w:val="24"/>
        </w:rPr>
        <w:t>cl</w:t>
      </w:r>
      <w:r>
        <w:rPr>
          <w:rFonts w:eastAsia="Calibri" w:cs="Calibri" w:ascii="Cambria" w:hAnsi="Cambria" w:asciiTheme="majorHAnsi" w:hAnsiTheme="majorHAnsi"/>
          <w:b/>
          <w:spacing w:val="-1"/>
          <w:sz w:val="24"/>
          <w:szCs w:val="24"/>
        </w:rPr>
        <w:t>u</w:t>
      </w:r>
      <w:r>
        <w:rPr>
          <w:rFonts w:eastAsia="Calibri" w:cs="Calibri" w:ascii="Cambria" w:hAnsi="Cambria" w:asciiTheme="majorHAnsi" w:hAnsiTheme="majorHAnsi"/>
          <w:b/>
          <w:spacing w:val="-2"/>
          <w:sz w:val="24"/>
          <w:szCs w:val="24"/>
        </w:rPr>
        <w:t>s</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z w:val="24"/>
          <w:szCs w:val="24"/>
        </w:rPr>
        <w:t>n</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X</w:t>
      </w:r>
      <w:r>
        <w:rPr>
          <w:rFonts w:eastAsia="Calibri" w:cs="Calibri" w:ascii="Cambria" w:hAnsi="Cambria" w:asciiTheme="majorHAnsi" w:hAnsiTheme="majorHAnsi"/>
          <w:spacing w:val="1"/>
          <w:sz w:val="24"/>
          <w:szCs w:val="24"/>
        </w:rPr>
        <w:t>3</w:t>
      </w:r>
      <w:r>
        <w:rPr>
          <w:rFonts w:eastAsia="Calibri" w:cs="Calibri" w:ascii="Cambria" w:hAnsi="Cambria" w:asciiTheme="majorHAnsi" w:hAnsiTheme="majorHAnsi"/>
          <w:spacing w:val="-2"/>
          <w:sz w:val="24"/>
          <w:szCs w:val="24"/>
        </w:rPr>
        <w:t>6</w:t>
      </w:r>
      <w:r>
        <w:rPr>
          <w:rFonts w:eastAsia="Calibri" w:cs="Calibri" w:ascii="Cambria" w:hAnsi="Cambria" w:asciiTheme="majorHAnsi" w:hAnsiTheme="majorHAnsi"/>
          <w:spacing w:val="1"/>
          <w:sz w:val="24"/>
          <w:szCs w:val="24"/>
        </w:rPr>
        <w:t>51</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2"/>
          <w:sz w:val="24"/>
          <w:szCs w:val="24"/>
        </w:rPr>
        <w:t>G</w:t>
      </w:r>
      <w:r>
        <w:rPr>
          <w:rFonts w:eastAsia="Calibri" w:cs="Calibri" w:ascii="Cambria" w:hAnsi="Cambria" w:asciiTheme="majorHAnsi" w:hAnsiTheme="majorHAnsi"/>
          <w:sz w:val="24"/>
          <w:szCs w:val="24"/>
        </w:rPr>
        <w:t xml:space="preserve">C </w:t>
      </w:r>
      <w:r>
        <w:rPr>
          <w:rFonts w:eastAsia="Calibri" w:cs="Calibri" w:ascii="Cambria" w:hAnsi="Cambria" w:asciiTheme="majorHAnsi" w:hAnsiTheme="majorHAnsi"/>
          <w:spacing w:val="-1"/>
          <w:sz w:val="24"/>
          <w:szCs w:val="24"/>
        </w:rPr>
        <w:t>2</w:t>
      </w:r>
      <w:r>
        <w:rPr>
          <w:rFonts w:eastAsia="Calibri" w:cs="Calibri" w:ascii="Cambria" w:hAnsi="Cambria" w:asciiTheme="majorHAnsi" w:hAnsiTheme="majorHAnsi"/>
          <w:spacing w:val="1"/>
          <w:sz w:val="24"/>
          <w:szCs w:val="24"/>
        </w:rPr>
        <w:t>0</w:t>
      </w:r>
      <w:r>
        <w:rPr>
          <w:rFonts w:eastAsia="Calibri" w:cs="Calibri" w:ascii="Cambria" w:hAnsi="Cambria" w:asciiTheme="majorHAnsi" w:hAnsiTheme="majorHAnsi"/>
          <w:spacing w:val="-2"/>
          <w:sz w:val="24"/>
          <w:szCs w:val="24"/>
        </w:rPr>
        <w:t>1</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is de</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ica</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 xml:space="preserve">ed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e</w:t>
      </w:r>
      <w:r>
        <w:rPr>
          <w:rFonts w:eastAsia="Calibri" w:cs="Calibri" w:ascii="Cambria" w:hAnsi="Cambria" w:asciiTheme="majorHAnsi" w:hAnsiTheme="majorHAnsi"/>
          <w:spacing w:val="-1"/>
          <w:sz w:val="24"/>
          <w:szCs w:val="24"/>
        </w:rPr>
        <w:t>nh</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ci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GBT</w:t>
      </w:r>
      <w:r>
        <w:rPr>
          <w:rFonts w:eastAsia="Calibri" w:cs="Calibri" w:ascii="Cambria" w:hAnsi="Cambria" w:asciiTheme="majorHAnsi" w:hAnsiTheme="majorHAnsi"/>
          <w:spacing w:val="-2"/>
          <w:sz w:val="24"/>
          <w:szCs w:val="24"/>
        </w:rPr>
        <w:t>Q</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ticu</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tur</w:t>
      </w:r>
      <w:r>
        <w:rPr>
          <w:rFonts w:eastAsia="Calibri" w:cs="Calibri" w:ascii="Cambria" w:hAnsi="Cambria" w:asciiTheme="majorHAnsi" w:hAnsiTheme="majorHAnsi"/>
          <w:spacing w:val="-1"/>
          <w:sz w:val="24"/>
          <w:szCs w:val="24"/>
        </w:rPr>
        <w:t>a</w:t>
      </w:r>
      <w:r>
        <w:rPr>
          <w:rFonts w:eastAsia="Calibri" w:cs="Calibri" w:ascii="Cambria" w:hAnsi="Cambria" w:asciiTheme="majorHAnsi" w:hAnsiTheme="majorHAnsi"/>
          <w:sz w:val="24"/>
          <w:szCs w:val="24"/>
        </w:rPr>
        <w:t>l, F</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z w:val="24"/>
          <w:szCs w:val="24"/>
        </w:rPr>
        <w:t>rst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Gener</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and</w:t>
      </w:r>
      <w:r>
        <w:rPr>
          <w:rFonts w:eastAsia="Calibri" w:cs="Calibri" w:ascii="Cambria" w:hAnsi="Cambria" w:asciiTheme="majorHAnsi" w:hAnsiTheme="majorHAnsi"/>
          <w:spacing w:val="-1"/>
          <w:sz w:val="24"/>
          <w:szCs w:val="24"/>
        </w:rPr>
        <w:t xml:space="preserve"> Wom</w:t>
      </w:r>
      <w:r>
        <w:rPr>
          <w:rFonts w:eastAsia="Calibri" w:cs="Calibri" w:ascii="Cambria" w:hAnsi="Cambria" w:asciiTheme="majorHAnsi" w:hAnsiTheme="majorHAnsi"/>
          <w:sz w:val="24"/>
          <w:szCs w:val="24"/>
        </w:rPr>
        <w:t>en</w:t>
      </w:r>
      <w:r>
        <w:rPr>
          <w:rFonts w:eastAsia="Calibri" w:cs="Calibri" w:ascii="Cambria" w:hAnsi="Cambria" w:asciiTheme="majorHAnsi" w:hAnsiTheme="majorHAnsi"/>
          <w:spacing w:val="-1"/>
          <w:sz w:val="24"/>
          <w:szCs w:val="24"/>
        </w:rPr>
        <w:t>'</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xper</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z w:val="24"/>
          <w:szCs w:val="24"/>
        </w:rPr>
        <w:t>ences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ca</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z w:val="24"/>
          <w:szCs w:val="24"/>
        </w:rPr>
        <w:t>s 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advan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om</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ent</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3"/>
          <w:sz w:val="24"/>
          <w:szCs w:val="24"/>
        </w:rPr>
        <w:t>p</w:t>
      </w:r>
      <w:r>
        <w:rPr>
          <w:rFonts w:eastAsia="Calibri" w:cs="Calibri" w:ascii="Cambria" w:hAnsi="Cambria" w:asciiTheme="majorHAnsi" w:hAnsiTheme="majorHAnsi"/>
          <w:sz w:val="24"/>
          <w:szCs w:val="24"/>
        </w:rPr>
        <w:t>ec</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 xml:space="preserve">&amp; </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div</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rs</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z w:val="24"/>
          <w:szCs w:val="24"/>
        </w:rPr>
        <w:t>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as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 xml:space="preserve">a </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lia</w:t>
      </w:r>
      <w:r>
        <w:rPr>
          <w:rFonts w:eastAsia="Calibri" w:cs="Calibri" w:ascii="Cambria" w:hAnsi="Cambria" w:asciiTheme="majorHAnsi" w:hAnsiTheme="majorHAnsi"/>
          <w:spacing w:val="-1"/>
          <w:sz w:val="24"/>
          <w:szCs w:val="24"/>
        </w:rPr>
        <w:t>i</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ud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3"/>
          <w:sz w:val="24"/>
          <w:szCs w:val="24"/>
        </w:rPr>
        <w:t>n</w:t>
      </w:r>
      <w:r>
        <w:rPr>
          <w:rFonts w:eastAsia="Calibri" w:cs="Calibri" w:ascii="Cambria" w:hAnsi="Cambria" w:asciiTheme="majorHAnsi" w:hAnsiTheme="majorHAnsi"/>
          <w:sz w:val="24"/>
          <w:szCs w:val="24"/>
        </w:rPr>
        <w:t>ts,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taff, 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facu</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issues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eq</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ity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thro</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h ed</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cati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ea</w:t>
      </w:r>
      <w:r>
        <w:rPr>
          <w:rFonts w:eastAsia="Calibri" w:cs="Calibri" w:ascii="Cambria" w:hAnsi="Cambria" w:asciiTheme="majorHAnsi" w:hAnsiTheme="majorHAnsi"/>
          <w:spacing w:val="1"/>
          <w:sz w:val="24"/>
          <w:szCs w:val="24"/>
        </w:rPr>
        <w:t>c</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 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1"/>
          <w:sz w:val="24"/>
          <w:szCs w:val="24"/>
        </w:rPr>
        <w:t>vo</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z w:val="24"/>
          <w:szCs w:val="24"/>
        </w:rPr>
        <w:t>.</w:t>
      </w:r>
    </w:p>
    <w:p>
      <w:pPr>
        <w:pStyle w:val="ListParagraph"/>
        <w:numPr>
          <w:ilvl w:val="0"/>
          <w:numId w:val="3"/>
        </w:numPr>
        <w:spacing w:before="1" w:after="0"/>
        <w:ind w:left="360" w:right="102" w:hanging="360"/>
        <w:contextualSpacing/>
        <w:rPr>
          <w:rFonts w:ascii="Cambria" w:hAnsi="Cambria" w:eastAsia="Calibri" w:cs="Calibri" w:asciiTheme="majorHAnsi" w:hAnsiTheme="majorHAnsi"/>
          <w:sz w:val="24"/>
          <w:szCs w:val="24"/>
        </w:rPr>
      </w:pPr>
      <w:r>
        <w:rPr>
          <w:rFonts w:eastAsia="Calibri" w:cs="Calibri" w:ascii="Cambria" w:hAnsi="Cambria" w:asciiTheme="majorHAnsi" w:hAnsiTheme="majorHAnsi"/>
          <w:b/>
          <w:spacing w:val="-3"/>
          <w:sz w:val="24"/>
          <w:szCs w:val="24"/>
        </w:rPr>
        <w:t>O</w:t>
      </w:r>
      <w:r>
        <w:rPr>
          <w:rFonts w:eastAsia="Calibri" w:cs="Calibri" w:ascii="Cambria" w:hAnsi="Cambria" w:asciiTheme="majorHAnsi" w:hAnsiTheme="majorHAnsi"/>
          <w:b/>
          <w:sz w:val="24"/>
          <w:szCs w:val="24"/>
        </w:rPr>
        <w:t>ASI</w:t>
      </w:r>
      <w:r>
        <w:rPr>
          <w:rFonts w:eastAsia="Calibri" w:cs="Calibri" w:ascii="Cambria" w:hAnsi="Cambria" w:asciiTheme="majorHAnsi" w:hAnsiTheme="majorHAnsi"/>
          <w:b/>
          <w:spacing w:val="-1"/>
          <w:sz w:val="24"/>
          <w:szCs w:val="24"/>
        </w:rPr>
        <w:t>S</w:t>
      </w:r>
      <w:r>
        <w:rPr>
          <w:rFonts w:eastAsia="Calibri" w:cs="Calibri" w:ascii="Cambria" w:hAnsi="Cambria" w:asciiTheme="majorHAnsi" w:hAnsiTheme="majorHAnsi"/>
          <w:b/>
          <w:sz w:val="24"/>
          <w:szCs w:val="24"/>
        </w:rPr>
        <w:t>:</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T</w:t>
      </w:r>
      <w:r>
        <w:rPr>
          <w:rFonts w:eastAsia="Calibri" w:cs="Calibri" w:ascii="Cambria" w:hAnsi="Cambria" w:asciiTheme="majorHAnsi" w:hAnsiTheme="majorHAnsi"/>
          <w:b/>
          <w:spacing w:val="-1"/>
          <w:sz w:val="24"/>
          <w:szCs w:val="24"/>
        </w:rPr>
        <w:t>h</w:t>
      </w:r>
      <w:r>
        <w:rPr>
          <w:rFonts w:eastAsia="Calibri" w:cs="Calibri" w:ascii="Cambria" w:hAnsi="Cambria" w:asciiTheme="majorHAnsi" w:hAnsiTheme="majorHAnsi"/>
          <w:b/>
          <w:sz w:val="24"/>
          <w:szCs w:val="24"/>
        </w:rPr>
        <w:t>e</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Of</w:t>
      </w:r>
      <w:r>
        <w:rPr>
          <w:rFonts w:eastAsia="Calibri" w:cs="Calibri" w:ascii="Cambria" w:hAnsi="Cambria" w:asciiTheme="majorHAnsi" w:hAnsiTheme="majorHAnsi"/>
          <w:b/>
          <w:spacing w:val="-3"/>
          <w:sz w:val="24"/>
          <w:szCs w:val="24"/>
        </w:rPr>
        <w:t>f</w:t>
      </w:r>
      <w:r>
        <w:rPr>
          <w:rFonts w:eastAsia="Calibri" w:cs="Calibri" w:ascii="Cambria" w:hAnsi="Cambria" w:asciiTheme="majorHAnsi" w:hAnsiTheme="majorHAnsi"/>
          <w:b/>
          <w:spacing w:val="1"/>
          <w:sz w:val="24"/>
          <w:szCs w:val="24"/>
        </w:rPr>
        <w:t>ic</w:t>
      </w:r>
      <w:r>
        <w:rPr>
          <w:rFonts w:eastAsia="Calibri" w:cs="Calibri" w:ascii="Cambria" w:hAnsi="Cambria" w:asciiTheme="majorHAnsi" w:hAnsiTheme="majorHAnsi"/>
          <w:b/>
          <w:sz w:val="24"/>
          <w:szCs w:val="24"/>
        </w:rPr>
        <w:t>e</w:t>
      </w:r>
      <w:r>
        <w:rPr>
          <w:rFonts w:eastAsia="Calibri" w:cs="Calibri" w:ascii="Cambria" w:hAnsi="Cambria" w:asciiTheme="majorHAnsi" w:hAnsiTheme="majorHAnsi"/>
          <w:b/>
          <w:spacing w:val="-1"/>
          <w:sz w:val="24"/>
          <w:szCs w:val="24"/>
        </w:rPr>
        <w:t xml:space="preserve"> o</w:t>
      </w:r>
      <w:r>
        <w:rPr>
          <w:rFonts w:eastAsia="Calibri" w:cs="Calibri" w:ascii="Cambria" w:hAnsi="Cambria" w:asciiTheme="majorHAnsi" w:hAnsiTheme="majorHAnsi"/>
          <w:b/>
          <w:sz w:val="24"/>
          <w:szCs w:val="24"/>
        </w:rPr>
        <w:t>f</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b/>
          <w:sz w:val="24"/>
          <w:szCs w:val="24"/>
        </w:rPr>
        <w:t>A</w:t>
      </w:r>
      <w:r>
        <w:rPr>
          <w:rFonts w:eastAsia="Calibri" w:cs="Calibri" w:ascii="Cambria" w:hAnsi="Cambria" w:asciiTheme="majorHAnsi" w:hAnsiTheme="majorHAnsi"/>
          <w:b/>
          <w:spacing w:val="-3"/>
          <w:sz w:val="24"/>
          <w:szCs w:val="24"/>
        </w:rPr>
        <w:t>d</w:t>
      </w:r>
      <w:r>
        <w:rPr>
          <w:rFonts w:eastAsia="Calibri" w:cs="Calibri" w:ascii="Cambria" w:hAnsi="Cambria" w:asciiTheme="majorHAnsi" w:hAnsiTheme="majorHAnsi"/>
          <w:b/>
          <w:spacing w:val="1"/>
          <w:sz w:val="24"/>
          <w:szCs w:val="24"/>
        </w:rPr>
        <w:t>v</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ac</w:t>
      </w:r>
      <w:r>
        <w:rPr>
          <w:rFonts w:eastAsia="Calibri" w:cs="Calibri" w:ascii="Cambria" w:hAnsi="Cambria" w:asciiTheme="majorHAnsi" w:hAnsiTheme="majorHAnsi"/>
          <w:b/>
          <w:sz w:val="24"/>
          <w:szCs w:val="24"/>
        </w:rPr>
        <w:t>y</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pacing w:val="-1"/>
          <w:sz w:val="24"/>
          <w:szCs w:val="24"/>
        </w:rPr>
        <w:t>Se</w:t>
      </w:r>
      <w:r>
        <w:rPr>
          <w:rFonts w:eastAsia="Calibri" w:cs="Calibri" w:ascii="Cambria" w:hAnsi="Cambria" w:asciiTheme="majorHAnsi" w:hAnsiTheme="majorHAnsi"/>
          <w:b/>
          <w:spacing w:val="-2"/>
          <w:sz w:val="24"/>
          <w:szCs w:val="24"/>
        </w:rPr>
        <w:t>r</w:t>
      </w:r>
      <w:r>
        <w:rPr>
          <w:rFonts w:eastAsia="Calibri" w:cs="Calibri" w:ascii="Cambria" w:hAnsi="Cambria" w:asciiTheme="majorHAnsi" w:hAnsiTheme="majorHAnsi"/>
          <w:b/>
          <w:spacing w:val="1"/>
          <w:sz w:val="24"/>
          <w:szCs w:val="24"/>
        </w:rPr>
        <w:t>v</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z w:val="24"/>
          <w:szCs w:val="24"/>
        </w:rPr>
        <w:t>s</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f</w:t>
      </w:r>
      <w:r>
        <w:rPr>
          <w:rFonts w:eastAsia="Calibri" w:cs="Calibri" w:ascii="Cambria" w:hAnsi="Cambria" w:asciiTheme="majorHAnsi" w:hAnsiTheme="majorHAnsi"/>
          <w:b/>
          <w:spacing w:val="-3"/>
          <w:sz w:val="24"/>
          <w:szCs w:val="24"/>
        </w:rPr>
        <w:t>o</w:t>
      </w:r>
      <w:r>
        <w:rPr>
          <w:rFonts w:eastAsia="Calibri" w:cs="Calibri" w:ascii="Cambria" w:hAnsi="Cambria" w:asciiTheme="majorHAnsi" w:hAnsiTheme="majorHAnsi"/>
          <w:b/>
          <w:sz w:val="24"/>
          <w:szCs w:val="24"/>
        </w:rPr>
        <w:t>r</w:t>
      </w:r>
      <w:r>
        <w:rPr>
          <w:rFonts w:eastAsia="Calibri" w:cs="Calibri" w:ascii="Cambria" w:hAnsi="Cambria" w:asciiTheme="majorHAnsi" w:hAnsiTheme="majorHAnsi"/>
          <w:b/>
          <w:spacing w:val="1"/>
          <w:sz w:val="24"/>
          <w:szCs w:val="24"/>
        </w:rPr>
        <w:t xml:space="preserve"> I</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t</w:t>
      </w:r>
      <w:r>
        <w:rPr>
          <w:rFonts w:eastAsia="Calibri" w:cs="Calibri" w:ascii="Cambria" w:hAnsi="Cambria" w:asciiTheme="majorHAnsi" w:hAnsiTheme="majorHAnsi"/>
          <w:b/>
          <w:spacing w:val="-3"/>
          <w:sz w:val="24"/>
          <w:szCs w:val="24"/>
        </w:rPr>
        <w:t>e</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pacing w:val="-1"/>
          <w:sz w:val="24"/>
          <w:szCs w:val="24"/>
        </w:rPr>
        <w:t>pe</w:t>
      </w:r>
      <w:r>
        <w:rPr>
          <w:rFonts w:eastAsia="Calibri" w:cs="Calibri" w:ascii="Cambria" w:hAnsi="Cambria" w:asciiTheme="majorHAnsi" w:hAnsiTheme="majorHAnsi"/>
          <w:b/>
          <w:spacing w:val="1"/>
          <w:sz w:val="24"/>
          <w:szCs w:val="24"/>
        </w:rPr>
        <w:t>r</w:t>
      </w:r>
      <w:r>
        <w:rPr>
          <w:rFonts w:eastAsia="Calibri" w:cs="Calibri" w:ascii="Cambria" w:hAnsi="Cambria" w:asciiTheme="majorHAnsi" w:hAnsiTheme="majorHAnsi"/>
          <w:b/>
          <w:sz w:val="24"/>
          <w:szCs w:val="24"/>
        </w:rPr>
        <w:t>s</w:t>
      </w:r>
      <w:r>
        <w:rPr>
          <w:rFonts w:eastAsia="Calibri" w:cs="Calibri" w:ascii="Cambria" w:hAnsi="Cambria" w:asciiTheme="majorHAnsi" w:hAnsiTheme="majorHAnsi"/>
          <w:b/>
          <w:spacing w:val="-1"/>
          <w:sz w:val="24"/>
          <w:szCs w:val="24"/>
        </w:rPr>
        <w:t>ona</w:t>
      </w:r>
      <w:r>
        <w:rPr>
          <w:rFonts w:eastAsia="Calibri" w:cs="Calibri" w:ascii="Cambria" w:hAnsi="Cambria" w:asciiTheme="majorHAnsi" w:hAnsiTheme="majorHAnsi"/>
          <w:b/>
          <w:sz w:val="24"/>
          <w:szCs w:val="24"/>
        </w:rPr>
        <w:t>l</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a</w:t>
      </w:r>
      <w:r>
        <w:rPr>
          <w:rFonts w:eastAsia="Calibri" w:cs="Calibri" w:ascii="Cambria" w:hAnsi="Cambria" w:asciiTheme="majorHAnsi" w:hAnsiTheme="majorHAnsi"/>
          <w:b/>
          <w:spacing w:val="-1"/>
          <w:sz w:val="24"/>
          <w:szCs w:val="24"/>
        </w:rPr>
        <w:t>n</w:t>
      </w:r>
      <w:r>
        <w:rPr>
          <w:rFonts w:eastAsia="Calibri" w:cs="Calibri" w:ascii="Cambria" w:hAnsi="Cambria" w:asciiTheme="majorHAnsi" w:hAnsiTheme="majorHAnsi"/>
          <w:b/>
          <w:sz w:val="24"/>
          <w:szCs w:val="24"/>
        </w:rPr>
        <w:t>d</w:t>
      </w:r>
      <w:r>
        <w:rPr>
          <w:rFonts w:eastAsia="Calibri" w:cs="Calibri" w:ascii="Cambria" w:hAnsi="Cambria" w:asciiTheme="majorHAnsi" w:hAnsiTheme="majorHAnsi"/>
          <w:b/>
          <w:spacing w:val="-1"/>
          <w:sz w:val="24"/>
          <w:szCs w:val="24"/>
        </w:rPr>
        <w:t xml:space="preserve"> Se</w:t>
      </w:r>
      <w:r>
        <w:rPr>
          <w:rFonts w:eastAsia="Calibri" w:cs="Calibri" w:ascii="Cambria" w:hAnsi="Cambria" w:asciiTheme="majorHAnsi" w:hAnsiTheme="majorHAnsi"/>
          <w:b/>
          <w:sz w:val="24"/>
          <w:szCs w:val="24"/>
        </w:rPr>
        <w:t>x</w:t>
      </w:r>
      <w:r>
        <w:rPr>
          <w:rFonts w:eastAsia="Calibri" w:cs="Calibri" w:ascii="Cambria" w:hAnsi="Cambria" w:asciiTheme="majorHAnsi" w:hAnsiTheme="majorHAnsi"/>
          <w:b/>
          <w:spacing w:val="-2"/>
          <w:sz w:val="24"/>
          <w:szCs w:val="24"/>
        </w:rPr>
        <w:t>u</w:t>
      </w:r>
      <w:r>
        <w:rPr>
          <w:rFonts w:eastAsia="Calibri" w:cs="Calibri" w:ascii="Cambria" w:hAnsi="Cambria" w:asciiTheme="majorHAnsi" w:hAnsiTheme="majorHAnsi"/>
          <w:b/>
          <w:spacing w:val="-1"/>
          <w:sz w:val="24"/>
          <w:szCs w:val="24"/>
        </w:rPr>
        <w:t>a</w:t>
      </w:r>
      <w:r>
        <w:rPr>
          <w:rFonts w:eastAsia="Calibri" w:cs="Calibri" w:ascii="Cambria" w:hAnsi="Cambria" w:asciiTheme="majorHAnsi" w:hAnsiTheme="majorHAnsi"/>
          <w:b/>
          <w:sz w:val="24"/>
          <w:szCs w:val="24"/>
        </w:rPr>
        <w:t>l</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Vi</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pacing w:val="1"/>
          <w:sz w:val="24"/>
          <w:szCs w:val="24"/>
        </w:rPr>
        <w:t>l</w:t>
      </w:r>
      <w:r>
        <w:rPr>
          <w:rFonts w:eastAsia="Calibri" w:cs="Calibri" w:ascii="Cambria" w:hAnsi="Cambria" w:asciiTheme="majorHAnsi" w:hAnsiTheme="majorHAnsi"/>
          <w:b/>
          <w:spacing w:val="-1"/>
          <w:sz w:val="24"/>
          <w:szCs w:val="24"/>
        </w:rPr>
        <w:t>en</w:t>
      </w:r>
      <w:r>
        <w:rPr>
          <w:rFonts w:eastAsia="Calibri" w:cs="Calibri" w:ascii="Cambria" w:hAnsi="Cambria" w:asciiTheme="majorHAnsi" w:hAnsiTheme="majorHAnsi"/>
          <w:b/>
          <w:spacing w:val="1"/>
          <w:sz w:val="24"/>
          <w:szCs w:val="24"/>
        </w:rPr>
        <w:t>c</w:t>
      </w:r>
      <w:r>
        <w:rPr>
          <w:rFonts w:eastAsia="Calibri" w:cs="Calibri" w:ascii="Cambria" w:hAnsi="Cambria" w:asciiTheme="majorHAnsi" w:hAnsiTheme="majorHAnsi"/>
          <w:b/>
          <w:sz w:val="24"/>
          <w:szCs w:val="24"/>
        </w:rPr>
        <w:t>e</w:t>
      </w:r>
      <w:r>
        <w:rPr>
          <w:rFonts w:eastAsia="Calibri" w:cs="Calibri" w:ascii="Cambria" w:hAnsi="Cambria" w:asciiTheme="majorHAnsi" w:hAnsiTheme="majorHAnsi"/>
          <w:b/>
          <w:spacing w:val="2"/>
          <w:sz w:val="24"/>
          <w:szCs w:val="24"/>
        </w:rPr>
        <w:t xml:space="preserve"> </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pacing w:val="-2"/>
          <w:sz w:val="24"/>
          <w:szCs w:val="24"/>
        </w:rPr>
        <w:t>70</w:t>
      </w:r>
      <w:r>
        <w:rPr>
          <w:rFonts w:eastAsia="Calibri" w:cs="Calibri" w:ascii="Cambria" w:hAnsi="Cambria" w:asciiTheme="majorHAnsi" w:hAnsiTheme="majorHAnsi"/>
          <w:spacing w:val="1"/>
          <w:sz w:val="24"/>
          <w:szCs w:val="24"/>
        </w:rPr>
        <w:t>70</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 xml:space="preserve"> p</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ee 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fi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ential a</w:t>
      </w:r>
      <w:r>
        <w:rPr>
          <w:rFonts w:eastAsia="Calibri" w:cs="Calibri" w:ascii="Cambria" w:hAnsi="Cambria" w:asciiTheme="majorHAnsi" w:hAnsiTheme="majorHAnsi"/>
          <w:spacing w:val="-3"/>
          <w:sz w:val="24"/>
          <w:szCs w:val="24"/>
        </w:rPr>
        <w:t>d</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ca</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ser</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 a</w:t>
      </w:r>
      <w:r>
        <w:rPr>
          <w:rFonts w:eastAsia="Calibri" w:cs="Calibri" w:ascii="Cambria" w:hAnsi="Cambria" w:asciiTheme="majorHAnsi" w:hAnsiTheme="majorHAnsi"/>
          <w:spacing w:val="-3"/>
          <w:sz w:val="24"/>
          <w:szCs w:val="24"/>
        </w:rPr>
        <w:t>n</w:t>
      </w:r>
      <w:r>
        <w:rPr>
          <w:rFonts w:eastAsia="Calibri" w:cs="Calibri" w:ascii="Cambria" w:hAnsi="Cambria" w:asciiTheme="majorHAnsi" w:hAnsiTheme="majorHAnsi"/>
          <w:spacing w:val="1"/>
          <w:sz w:val="24"/>
          <w:szCs w:val="24"/>
        </w:rPr>
        <w:t>yo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in the</w:t>
      </w:r>
      <w:r>
        <w:rPr>
          <w:rFonts w:eastAsia="Calibri" w:cs="Calibri" w:ascii="Cambria" w:hAnsi="Cambria" w:asciiTheme="majorHAnsi" w:hAnsiTheme="majorHAnsi"/>
          <w:spacing w:val="-2"/>
          <w:sz w:val="24"/>
          <w:szCs w:val="24"/>
        </w:rPr>
        <w:t xml:space="preserve"> c</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pu</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mm</w:t>
      </w:r>
      <w:r>
        <w:rPr>
          <w:rFonts w:eastAsia="Calibri" w:cs="Calibri" w:ascii="Cambria" w:hAnsi="Cambria" w:asciiTheme="majorHAnsi" w:hAnsiTheme="majorHAnsi"/>
          <w:spacing w:val="-1"/>
          <w:sz w:val="24"/>
          <w:szCs w:val="24"/>
        </w:rPr>
        <w:t>un</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who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is</w:t>
      </w:r>
      <w:r>
        <w:rPr>
          <w:rFonts w:eastAsia="Calibri" w:cs="Calibri" w:ascii="Cambria" w:hAnsi="Cambria" w:asciiTheme="majorHAnsi" w:hAnsiTheme="majorHAnsi"/>
          <w:spacing w:val="-2"/>
          <w:sz w:val="24"/>
          <w:szCs w:val="24"/>
        </w:rPr>
        <w:t xml:space="preserve"> i</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ac</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ed by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al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 (s</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xual</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sa</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lt, dati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d</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ic</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talk</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z w:val="24"/>
          <w:szCs w:val="24"/>
        </w:rPr>
        <w:t>).</w:t>
      </w:r>
    </w:p>
    <w:p>
      <w:pPr>
        <w:pStyle w:val="Normal"/>
        <w:spacing w:lineRule="exact" w:line="200"/>
        <w:rPr>
          <w:rFonts w:ascii="Cambria" w:hAnsi="Cambria" w:asciiTheme="majorHAnsi" w:hAnsiTheme="majorHAnsi"/>
          <w:sz w:val="24"/>
          <w:szCs w:val="24"/>
        </w:rPr>
      </w:pPr>
      <w:r>
        <w:rPr>
          <w:rFonts w:asciiTheme="majorHAnsi" w:hAnsiTheme="majorHAnsi" w:ascii="Cambria" w:hAnsi="Cambria"/>
          <w:sz w:val="24"/>
          <w:szCs w:val="24"/>
        </w:rPr>
      </w:r>
    </w:p>
    <w:p>
      <w:pPr>
        <w:pStyle w:val="Normal"/>
        <w:ind w:left="100" w:hanging="0"/>
        <w:rPr>
          <w:rFonts w:ascii="Cambria" w:hAnsi="Cambria" w:asciiTheme="majorHAnsi" w:hAnsiTheme="majorHAnsi"/>
          <w:sz w:val="24"/>
          <w:szCs w:val="24"/>
        </w:rPr>
      </w:pPr>
      <w:r>
        <w:rPr>
          <w:rFonts w:eastAsia="Calibri" w:cs="Calibri" w:ascii="Cambria" w:hAnsi="Cambria" w:asciiTheme="majorHAnsi" w:hAnsiTheme="majorHAnsi"/>
          <w:b/>
          <w:sz w:val="24"/>
          <w:szCs w:val="24"/>
        </w:rPr>
        <w:t>A</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F</w:t>
      </w:r>
      <w:r>
        <w:rPr>
          <w:rFonts w:eastAsia="Calibri" w:cs="Calibri" w:ascii="Cambria" w:hAnsi="Cambria" w:asciiTheme="majorHAnsi" w:hAnsiTheme="majorHAnsi"/>
          <w:b/>
          <w:spacing w:val="-1"/>
          <w:sz w:val="24"/>
          <w:szCs w:val="24"/>
        </w:rPr>
        <w:t>e</w:t>
      </w:r>
      <w:r>
        <w:rPr>
          <w:rFonts w:eastAsia="Calibri" w:cs="Calibri" w:ascii="Cambria" w:hAnsi="Cambria" w:asciiTheme="majorHAnsi" w:hAnsiTheme="majorHAnsi"/>
          <w:b/>
          <w:sz w:val="24"/>
          <w:szCs w:val="24"/>
        </w:rPr>
        <w:t>w</w:t>
      </w:r>
      <w:r>
        <w:rPr>
          <w:rFonts w:eastAsia="Calibri" w:cs="Calibri" w:ascii="Cambria" w:hAnsi="Cambria" w:asciiTheme="majorHAnsi" w:hAnsiTheme="majorHAnsi"/>
          <w:b/>
          <w:spacing w:val="-1"/>
          <w:sz w:val="24"/>
          <w:szCs w:val="24"/>
        </w:rPr>
        <w:t xml:space="preserve"> </w:t>
      </w:r>
      <w:r>
        <w:rPr>
          <w:rFonts w:eastAsia="Calibri" w:cs="Calibri" w:ascii="Cambria" w:hAnsi="Cambria" w:asciiTheme="majorHAnsi" w:hAnsiTheme="majorHAnsi"/>
          <w:b/>
          <w:sz w:val="24"/>
          <w:szCs w:val="24"/>
        </w:rPr>
        <w:t>Ad</w:t>
      </w:r>
      <w:r>
        <w:rPr>
          <w:rFonts w:eastAsia="Calibri" w:cs="Calibri" w:ascii="Cambria" w:hAnsi="Cambria" w:asciiTheme="majorHAnsi" w:hAnsiTheme="majorHAnsi"/>
          <w:b/>
          <w:spacing w:val="-1"/>
          <w:sz w:val="24"/>
          <w:szCs w:val="24"/>
        </w:rPr>
        <w:t>d</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2"/>
          <w:sz w:val="24"/>
          <w:szCs w:val="24"/>
        </w:rPr>
        <w:t>t</w:t>
      </w:r>
      <w:r>
        <w:rPr>
          <w:rFonts w:eastAsia="Calibri" w:cs="Calibri" w:ascii="Cambria" w:hAnsi="Cambria" w:asciiTheme="majorHAnsi" w:hAnsiTheme="majorHAnsi"/>
          <w:b/>
          <w:spacing w:val="1"/>
          <w:sz w:val="24"/>
          <w:szCs w:val="24"/>
        </w:rPr>
        <w:t>i</w:t>
      </w:r>
      <w:r>
        <w:rPr>
          <w:rFonts w:eastAsia="Calibri" w:cs="Calibri" w:ascii="Cambria" w:hAnsi="Cambria" w:asciiTheme="majorHAnsi" w:hAnsiTheme="majorHAnsi"/>
          <w:b/>
          <w:spacing w:val="-1"/>
          <w:sz w:val="24"/>
          <w:szCs w:val="24"/>
        </w:rPr>
        <w:t>ona</w:t>
      </w:r>
      <w:r>
        <w:rPr>
          <w:rFonts w:eastAsia="Calibri" w:cs="Calibri" w:ascii="Cambria" w:hAnsi="Cambria" w:asciiTheme="majorHAnsi" w:hAnsiTheme="majorHAnsi"/>
          <w:b/>
          <w:sz w:val="24"/>
          <w:szCs w:val="24"/>
        </w:rPr>
        <w:t>l</w:t>
      </w:r>
      <w:r>
        <w:rPr>
          <w:rFonts w:eastAsia="Calibri" w:cs="Calibri" w:ascii="Cambria" w:hAnsi="Cambria" w:asciiTheme="majorHAnsi" w:hAnsiTheme="majorHAnsi"/>
          <w:b/>
          <w:spacing w:val="1"/>
          <w:sz w:val="24"/>
          <w:szCs w:val="24"/>
        </w:rPr>
        <w:t xml:space="preserve"> N</w:t>
      </w:r>
      <w:r>
        <w:rPr>
          <w:rFonts w:eastAsia="Calibri" w:cs="Calibri" w:ascii="Cambria" w:hAnsi="Cambria" w:asciiTheme="majorHAnsi" w:hAnsiTheme="majorHAnsi"/>
          <w:b/>
          <w:spacing w:val="-1"/>
          <w:sz w:val="24"/>
          <w:szCs w:val="24"/>
        </w:rPr>
        <w:t>o</w:t>
      </w:r>
      <w:r>
        <w:rPr>
          <w:rFonts w:eastAsia="Calibri" w:cs="Calibri" w:ascii="Cambria" w:hAnsi="Cambria" w:asciiTheme="majorHAnsi" w:hAnsiTheme="majorHAnsi"/>
          <w:b/>
          <w:sz w:val="24"/>
          <w:szCs w:val="24"/>
        </w:rPr>
        <w:t>t</w:t>
      </w:r>
      <w:r>
        <w:rPr>
          <w:rFonts w:eastAsia="Calibri" w:cs="Calibri" w:ascii="Cambria" w:hAnsi="Cambria" w:asciiTheme="majorHAnsi" w:hAnsiTheme="majorHAnsi"/>
          <w:b/>
          <w:spacing w:val="-3"/>
          <w:sz w:val="24"/>
          <w:szCs w:val="24"/>
        </w:rPr>
        <w:t>e</w:t>
      </w:r>
      <w:r>
        <w:rPr>
          <w:rFonts w:eastAsia="Calibri" w:cs="Calibri" w:ascii="Cambria" w:hAnsi="Cambria" w:asciiTheme="majorHAnsi" w:hAnsiTheme="majorHAnsi"/>
          <w:b/>
          <w:sz w:val="24"/>
          <w:szCs w:val="24"/>
        </w:rPr>
        <w:t>s</w:t>
      </w:r>
    </w:p>
    <w:p>
      <w:pPr>
        <w:pStyle w:val="ListParagraph"/>
        <w:numPr>
          <w:ilvl w:val="0"/>
          <w:numId w:val="3"/>
        </w:numPr>
        <w:tabs>
          <w:tab w:val="left" w:pos="450" w:leader="none"/>
        </w:tabs>
        <w:ind w:left="360" w:right="395" w:hanging="360"/>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I e</w:t>
      </w:r>
      <w:r>
        <w:rPr>
          <w:rFonts w:eastAsia="Calibri" w:cs="Calibri" w:ascii="Cambria" w:hAnsi="Cambria" w:asciiTheme="majorHAnsi" w:hAnsiTheme="majorHAnsi"/>
          <w:spacing w:val="1"/>
          <w:sz w:val="24"/>
          <w:szCs w:val="24"/>
        </w:rPr>
        <w:t>x</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rt</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ou</w:t>
      </w:r>
      <w:r>
        <w:rPr>
          <w:rFonts w:eastAsia="Calibri" w:cs="Calibri" w:ascii="Cambria" w:hAnsi="Cambria" w:asciiTheme="majorHAnsi" w:hAnsiTheme="majorHAnsi"/>
          <w:sz w:val="24"/>
          <w:szCs w:val="24"/>
        </w:rPr>
        <w:t xml:space="preserve">s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 xml:space="preserve">r </w:t>
      </w:r>
      <w:r>
        <w:rPr>
          <w:rFonts w:eastAsia="Calibri" w:cs="Calibri" w:ascii="Cambria" w:hAnsi="Cambria" w:asciiTheme="majorHAnsi" w:hAnsiTheme="majorHAnsi"/>
          <w:spacing w:val="-2"/>
          <w:sz w:val="24"/>
          <w:szCs w:val="24"/>
        </w:rPr>
        <w:t>f</w:t>
      </w:r>
      <w:r>
        <w:rPr>
          <w:rFonts w:eastAsia="Calibri" w:cs="Calibri" w:ascii="Cambria" w:hAnsi="Cambria" w:asciiTheme="majorHAnsi" w:hAnsiTheme="majorHAnsi"/>
          <w:sz w:val="24"/>
          <w:szCs w:val="24"/>
        </w:rPr>
        <w:t>ell</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z w:val="24"/>
          <w:szCs w:val="24"/>
        </w:rPr>
        <w:t>ass</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3"/>
          <w:sz w:val="24"/>
          <w:szCs w:val="24"/>
        </w:rPr>
        <w:t>b</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th 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si</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and</w:t>
      </w:r>
      <w:r>
        <w:rPr>
          <w:rFonts w:eastAsia="Calibri" w:cs="Calibri" w:ascii="Cambria" w:hAnsi="Cambria" w:asciiTheme="majorHAnsi" w:hAnsiTheme="majorHAnsi"/>
          <w:spacing w:val="-1"/>
          <w:sz w:val="24"/>
          <w:szCs w:val="24"/>
        </w:rPr>
        <w:t xml:space="preserve"> ou</w:t>
      </w:r>
      <w:r>
        <w:rPr>
          <w:rFonts w:eastAsia="Calibri" w:cs="Calibri" w:ascii="Cambria" w:hAnsi="Cambria" w:asciiTheme="majorHAnsi" w:hAnsiTheme="majorHAnsi"/>
          <w:sz w:val="24"/>
          <w:szCs w:val="24"/>
        </w:rPr>
        <w:t xml:space="preserve">tside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class</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This </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eneral</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ju</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nv</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l</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bit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f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om</w:t>
      </w:r>
      <w:r>
        <w:rPr>
          <w:rFonts w:eastAsia="Calibri" w:cs="Calibri" w:ascii="Cambria" w:hAnsi="Cambria" w:asciiTheme="majorHAnsi" w:hAnsiTheme="majorHAnsi"/>
          <w:spacing w:val="1"/>
          <w:sz w:val="24"/>
          <w:szCs w:val="24"/>
        </w:rPr>
        <w:t>mo</w:t>
      </w:r>
      <w:r>
        <w:rPr>
          <w:rFonts w:eastAsia="Calibri" w:cs="Calibri" w:ascii="Cambria" w:hAnsi="Cambria" w:asciiTheme="majorHAnsi" w:hAnsiTheme="majorHAnsi"/>
          <w:sz w:val="24"/>
          <w:szCs w:val="24"/>
        </w:rPr>
        <w:t>n</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sense.</w:t>
      </w:r>
      <w:r>
        <w:rPr>
          <w:rFonts w:eastAsia="Calibri" w:cs="Calibri" w:ascii="Cambria" w:hAnsi="Cambria" w:asciiTheme="majorHAnsi" w:hAnsiTheme="majorHAnsi"/>
          <w:spacing w:val="50"/>
          <w:sz w:val="24"/>
          <w:szCs w:val="24"/>
        </w:rPr>
        <w:t xml:space="preserve"> </w:t>
      </w:r>
      <w:r>
        <w:rPr>
          <w:rFonts w:eastAsia="Calibri" w:cs="Calibri" w:ascii="Cambria" w:hAnsi="Cambria" w:asciiTheme="majorHAnsi" w:hAnsiTheme="majorHAnsi"/>
          <w:b/>
          <w:spacing w:val="-49"/>
          <w:sz w:val="24"/>
          <w:szCs w:val="24"/>
        </w:rPr>
        <w:t xml:space="preserve"> </w:t>
      </w:r>
      <w:r>
        <w:rPr>
          <w:rFonts w:eastAsia="Calibri" w:cs="Calibri" w:ascii="Cambria" w:hAnsi="Cambria" w:asciiTheme="majorHAnsi" w:hAnsiTheme="majorHAnsi"/>
          <w:b/>
          <w:spacing w:val="1"/>
          <w:sz w:val="24"/>
          <w:szCs w:val="24"/>
          <w:u w:val="single" w:color="000000"/>
        </w:rPr>
        <w:t>C</w:t>
      </w:r>
      <w:r>
        <w:rPr>
          <w:rFonts w:eastAsia="Calibri" w:cs="Calibri" w:ascii="Cambria" w:hAnsi="Cambria" w:asciiTheme="majorHAnsi" w:hAnsiTheme="majorHAnsi"/>
          <w:b/>
          <w:spacing w:val="-3"/>
          <w:sz w:val="24"/>
          <w:szCs w:val="24"/>
          <w:u w:val="single" w:color="000000"/>
        </w:rPr>
        <w:t>e</w:t>
      </w:r>
      <w:r>
        <w:rPr>
          <w:rFonts w:eastAsia="Calibri" w:cs="Calibri" w:ascii="Cambria" w:hAnsi="Cambria" w:asciiTheme="majorHAnsi" w:hAnsiTheme="majorHAnsi"/>
          <w:b/>
          <w:spacing w:val="1"/>
          <w:sz w:val="24"/>
          <w:szCs w:val="24"/>
          <w:u w:val="single" w:color="000000"/>
        </w:rPr>
        <w:t>l</w:t>
      </w:r>
      <w:r>
        <w:rPr>
          <w:rFonts w:eastAsia="Calibri" w:cs="Calibri" w:ascii="Cambria" w:hAnsi="Cambria" w:asciiTheme="majorHAnsi" w:hAnsiTheme="majorHAnsi"/>
          <w:b/>
          <w:sz w:val="24"/>
          <w:szCs w:val="24"/>
          <w:u w:val="single" w:color="000000"/>
        </w:rPr>
        <w:t>l</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z w:val="24"/>
          <w:szCs w:val="24"/>
          <w:u w:val="single" w:color="000000"/>
        </w:rPr>
        <w:t>p</w:t>
      </w:r>
      <w:r>
        <w:rPr>
          <w:rFonts w:eastAsia="Calibri" w:cs="Calibri" w:ascii="Cambria" w:hAnsi="Cambria" w:asciiTheme="majorHAnsi" w:hAnsiTheme="majorHAnsi"/>
          <w:b/>
          <w:spacing w:val="-4"/>
          <w:sz w:val="24"/>
          <w:szCs w:val="24"/>
          <w:u w:val="single" w:color="000000"/>
        </w:rPr>
        <w:t>h</w:t>
      </w:r>
      <w:r>
        <w:rPr>
          <w:rFonts w:eastAsia="Calibri" w:cs="Calibri" w:ascii="Cambria" w:hAnsi="Cambria" w:asciiTheme="majorHAnsi" w:hAnsiTheme="majorHAnsi"/>
          <w:b/>
          <w:spacing w:val="-1"/>
          <w:sz w:val="24"/>
          <w:szCs w:val="24"/>
          <w:u w:val="single" w:color="000000"/>
        </w:rPr>
        <w:t>one</w:t>
      </w:r>
      <w:r>
        <w:rPr>
          <w:rFonts w:eastAsia="Calibri" w:cs="Calibri" w:ascii="Cambria" w:hAnsi="Cambria" w:asciiTheme="majorHAnsi" w:hAnsiTheme="majorHAnsi"/>
          <w:b/>
          <w:sz w:val="24"/>
          <w:szCs w:val="24"/>
          <w:u w:val="single" w:color="000000"/>
        </w:rPr>
        <w:t>s n</w:t>
      </w:r>
      <w:r>
        <w:rPr>
          <w:rFonts w:eastAsia="Calibri" w:cs="Calibri" w:ascii="Cambria" w:hAnsi="Cambria" w:asciiTheme="majorHAnsi" w:hAnsiTheme="majorHAnsi"/>
          <w:b/>
          <w:spacing w:val="-1"/>
          <w:sz w:val="24"/>
          <w:szCs w:val="24"/>
          <w:u w:val="single" w:color="000000"/>
        </w:rPr>
        <w:t>ee</w:t>
      </w:r>
      <w:r>
        <w:rPr>
          <w:rFonts w:eastAsia="Calibri" w:cs="Calibri" w:ascii="Cambria" w:hAnsi="Cambria" w:asciiTheme="majorHAnsi" w:hAnsiTheme="majorHAnsi"/>
          <w:b/>
          <w:sz w:val="24"/>
          <w:szCs w:val="24"/>
          <w:u w:val="single" w:color="000000"/>
        </w:rPr>
        <w:t>d</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t</w:t>
      </w:r>
      <w:r>
        <w:rPr>
          <w:rFonts w:eastAsia="Calibri" w:cs="Calibri" w:ascii="Cambria" w:hAnsi="Cambria" w:asciiTheme="majorHAnsi" w:hAnsiTheme="majorHAnsi"/>
          <w:b/>
          <w:sz w:val="24"/>
          <w:szCs w:val="24"/>
          <w:u w:val="single" w:color="000000"/>
        </w:rPr>
        <w:t>o</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z w:val="24"/>
          <w:szCs w:val="24"/>
          <w:u w:val="single" w:color="000000"/>
        </w:rPr>
        <w:t>be</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sil</w:t>
      </w:r>
      <w:r>
        <w:rPr>
          <w:rFonts w:eastAsia="Calibri" w:cs="Calibri" w:ascii="Cambria" w:hAnsi="Cambria" w:asciiTheme="majorHAnsi" w:hAnsiTheme="majorHAnsi"/>
          <w:b/>
          <w:spacing w:val="-1"/>
          <w:sz w:val="24"/>
          <w:szCs w:val="24"/>
          <w:u w:val="single" w:color="000000"/>
        </w:rPr>
        <w:t>en</w:t>
      </w:r>
      <w:r>
        <w:rPr>
          <w:rFonts w:eastAsia="Calibri" w:cs="Calibri" w:ascii="Cambria" w:hAnsi="Cambria" w:asciiTheme="majorHAnsi" w:hAnsiTheme="majorHAnsi"/>
          <w:b/>
          <w:spacing w:val="1"/>
          <w:sz w:val="24"/>
          <w:szCs w:val="24"/>
          <w:u w:val="single" w:color="000000"/>
        </w:rPr>
        <w:t>c</w:t>
      </w:r>
      <w:r>
        <w:rPr>
          <w:rFonts w:eastAsia="Calibri" w:cs="Calibri" w:ascii="Cambria" w:hAnsi="Cambria" w:asciiTheme="majorHAnsi" w:hAnsiTheme="majorHAnsi"/>
          <w:b/>
          <w:spacing w:val="-1"/>
          <w:sz w:val="24"/>
          <w:szCs w:val="24"/>
          <w:u w:val="single" w:color="000000"/>
        </w:rPr>
        <w:t>e</w:t>
      </w:r>
      <w:r>
        <w:rPr>
          <w:rFonts w:eastAsia="Calibri" w:cs="Calibri" w:ascii="Cambria" w:hAnsi="Cambria" w:asciiTheme="majorHAnsi" w:hAnsiTheme="majorHAnsi"/>
          <w:b/>
          <w:sz w:val="24"/>
          <w:szCs w:val="24"/>
          <w:u w:val="single" w:color="000000"/>
        </w:rPr>
        <w:t>d</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3"/>
          <w:sz w:val="24"/>
          <w:szCs w:val="24"/>
          <w:u w:val="single" w:color="000000"/>
        </w:rPr>
        <w:t>a</w:t>
      </w:r>
      <w:r>
        <w:rPr>
          <w:rFonts w:eastAsia="Calibri" w:cs="Calibri" w:ascii="Cambria" w:hAnsi="Cambria" w:asciiTheme="majorHAnsi" w:hAnsiTheme="majorHAnsi"/>
          <w:b/>
          <w:spacing w:val="-1"/>
          <w:sz w:val="24"/>
          <w:szCs w:val="24"/>
          <w:u w:val="single" w:color="000000"/>
        </w:rPr>
        <w:t>n</w:t>
      </w:r>
      <w:r>
        <w:rPr>
          <w:rFonts w:eastAsia="Calibri" w:cs="Calibri" w:ascii="Cambria" w:hAnsi="Cambria" w:asciiTheme="majorHAnsi" w:hAnsiTheme="majorHAnsi"/>
          <w:b/>
          <w:sz w:val="24"/>
          <w:szCs w:val="24"/>
          <w:u w:val="single" w:color="000000"/>
        </w:rPr>
        <w:t>d</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z w:val="24"/>
          <w:szCs w:val="24"/>
          <w:u w:val="single" w:color="000000"/>
        </w:rPr>
        <w:t>p</w:t>
      </w:r>
      <w:r>
        <w:rPr>
          <w:rFonts w:eastAsia="Calibri" w:cs="Calibri" w:ascii="Cambria" w:hAnsi="Cambria" w:asciiTheme="majorHAnsi" w:hAnsiTheme="majorHAnsi"/>
          <w:b/>
          <w:spacing w:val="-1"/>
          <w:sz w:val="24"/>
          <w:szCs w:val="24"/>
          <w:u w:val="single" w:color="000000"/>
        </w:rPr>
        <w:t>u</w:t>
      </w:r>
      <w:r>
        <w:rPr>
          <w:rFonts w:eastAsia="Calibri" w:cs="Calibri" w:ascii="Cambria" w:hAnsi="Cambria" w:asciiTheme="majorHAnsi" w:hAnsiTheme="majorHAnsi"/>
          <w:b/>
          <w:sz w:val="24"/>
          <w:szCs w:val="24"/>
          <w:u w:val="single" w:color="000000"/>
        </w:rPr>
        <w:t>t</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a</w:t>
      </w:r>
      <w:r>
        <w:rPr>
          <w:rFonts w:eastAsia="Calibri" w:cs="Calibri" w:ascii="Cambria" w:hAnsi="Cambria" w:asciiTheme="majorHAnsi" w:hAnsiTheme="majorHAnsi"/>
          <w:b/>
          <w:spacing w:val="1"/>
          <w:sz w:val="24"/>
          <w:szCs w:val="24"/>
          <w:u w:val="single" w:color="000000"/>
        </w:rPr>
        <w:t>w</w:t>
      </w:r>
      <w:r>
        <w:rPr>
          <w:rFonts w:eastAsia="Calibri" w:cs="Calibri" w:ascii="Cambria" w:hAnsi="Cambria" w:asciiTheme="majorHAnsi" w:hAnsiTheme="majorHAnsi"/>
          <w:b/>
          <w:spacing w:val="-1"/>
          <w:sz w:val="24"/>
          <w:szCs w:val="24"/>
          <w:u w:val="single" w:color="000000"/>
        </w:rPr>
        <w:t>a</w:t>
      </w:r>
      <w:r>
        <w:rPr>
          <w:rFonts w:eastAsia="Calibri" w:cs="Calibri" w:ascii="Cambria" w:hAnsi="Cambria" w:asciiTheme="majorHAnsi" w:hAnsiTheme="majorHAnsi"/>
          <w:b/>
          <w:sz w:val="24"/>
          <w:szCs w:val="24"/>
          <w:u w:val="single" w:color="000000"/>
        </w:rPr>
        <w:t>y</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z w:val="24"/>
          <w:szCs w:val="24"/>
          <w:u w:val="single" w:color="000000"/>
        </w:rPr>
        <w:t>d</w:t>
      </w:r>
      <w:r>
        <w:rPr>
          <w:rFonts w:eastAsia="Calibri" w:cs="Calibri" w:ascii="Cambria" w:hAnsi="Cambria" w:asciiTheme="majorHAnsi" w:hAnsiTheme="majorHAnsi"/>
          <w:b/>
          <w:spacing w:val="-1"/>
          <w:sz w:val="24"/>
          <w:szCs w:val="24"/>
          <w:u w:val="single" w:color="000000"/>
        </w:rPr>
        <w:t>u</w:t>
      </w:r>
      <w:r>
        <w:rPr>
          <w:rFonts w:eastAsia="Calibri" w:cs="Calibri" w:ascii="Cambria" w:hAnsi="Cambria" w:asciiTheme="majorHAnsi" w:hAnsiTheme="majorHAnsi"/>
          <w:b/>
          <w:spacing w:val="-2"/>
          <w:sz w:val="24"/>
          <w:szCs w:val="24"/>
          <w:u w:val="single" w:color="000000"/>
        </w:rPr>
        <w:t>r</w:t>
      </w:r>
      <w:r>
        <w:rPr>
          <w:rFonts w:eastAsia="Calibri" w:cs="Calibri" w:ascii="Cambria" w:hAnsi="Cambria" w:asciiTheme="majorHAnsi" w:hAnsiTheme="majorHAnsi"/>
          <w:b/>
          <w:spacing w:val="1"/>
          <w:sz w:val="24"/>
          <w:szCs w:val="24"/>
          <w:u w:val="single" w:color="000000"/>
        </w:rPr>
        <w:t>i</w:t>
      </w:r>
      <w:r>
        <w:rPr>
          <w:rFonts w:eastAsia="Calibri" w:cs="Calibri" w:ascii="Cambria" w:hAnsi="Cambria" w:asciiTheme="majorHAnsi" w:hAnsiTheme="majorHAnsi"/>
          <w:b/>
          <w:spacing w:val="-1"/>
          <w:sz w:val="24"/>
          <w:szCs w:val="24"/>
          <w:u w:val="single" w:color="000000"/>
        </w:rPr>
        <w:t>n</w:t>
      </w:r>
      <w:r>
        <w:rPr>
          <w:rFonts w:eastAsia="Calibri" w:cs="Calibri" w:ascii="Cambria" w:hAnsi="Cambria" w:asciiTheme="majorHAnsi" w:hAnsiTheme="majorHAnsi"/>
          <w:b/>
          <w:sz w:val="24"/>
          <w:szCs w:val="24"/>
          <w:u w:val="single" w:color="000000"/>
        </w:rPr>
        <w:t>g</w:t>
      </w:r>
      <w:r>
        <w:rPr>
          <w:rFonts w:eastAsia="Calibri" w:cs="Calibri" w:ascii="Cambria" w:hAnsi="Cambria" w:asciiTheme="majorHAnsi" w:hAnsiTheme="majorHAnsi"/>
          <w:b/>
          <w:spacing w:val="-1"/>
          <w:sz w:val="24"/>
          <w:szCs w:val="24"/>
          <w:u w:val="single" w:color="000000"/>
        </w:rPr>
        <w:t xml:space="preserve"> </w:t>
      </w:r>
      <w:r>
        <w:rPr>
          <w:rFonts w:eastAsia="Calibri" w:cs="Calibri" w:ascii="Cambria" w:hAnsi="Cambria" w:asciiTheme="majorHAnsi" w:hAnsiTheme="majorHAnsi"/>
          <w:b/>
          <w:spacing w:val="1"/>
          <w:sz w:val="24"/>
          <w:szCs w:val="24"/>
          <w:u w:val="single" w:color="000000"/>
        </w:rPr>
        <w:t>cl</w:t>
      </w:r>
      <w:r>
        <w:rPr>
          <w:rFonts w:eastAsia="Calibri" w:cs="Calibri" w:ascii="Cambria" w:hAnsi="Cambria" w:asciiTheme="majorHAnsi" w:hAnsiTheme="majorHAnsi"/>
          <w:b/>
          <w:spacing w:val="-1"/>
          <w:sz w:val="24"/>
          <w:szCs w:val="24"/>
          <w:u w:val="single" w:color="000000"/>
        </w:rPr>
        <w:t>a</w:t>
      </w:r>
      <w:r>
        <w:rPr>
          <w:rFonts w:eastAsia="Calibri" w:cs="Calibri" w:ascii="Cambria" w:hAnsi="Cambria" w:asciiTheme="majorHAnsi" w:hAnsiTheme="majorHAnsi"/>
          <w:b/>
          <w:spacing w:val="-2"/>
          <w:sz w:val="24"/>
          <w:szCs w:val="24"/>
          <w:u w:val="single" w:color="000000"/>
        </w:rPr>
        <w:t>s</w:t>
      </w:r>
      <w:r>
        <w:rPr>
          <w:rFonts w:eastAsia="Calibri" w:cs="Calibri" w:ascii="Cambria" w:hAnsi="Cambria" w:asciiTheme="majorHAnsi" w:hAnsiTheme="majorHAnsi"/>
          <w:b/>
          <w:sz w:val="24"/>
          <w:szCs w:val="24"/>
          <w:u w:val="single" w:color="000000"/>
        </w:rPr>
        <w:t>s.</w:t>
      </w:r>
      <w:r>
        <w:rPr>
          <w:rFonts w:eastAsia="Calibri" w:cs="Calibri" w:ascii="Cambria" w:hAnsi="Cambria" w:asciiTheme="majorHAnsi" w:hAnsiTheme="majorHAnsi"/>
          <w:b/>
          <w:sz w:val="24"/>
          <w:szCs w:val="24"/>
        </w:rPr>
        <w:t xml:space="preserve"> Laptops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3"/>
          <w:sz w:val="24"/>
          <w:szCs w:val="24"/>
        </w:rPr>
        <w:t>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ld</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be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du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class 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for use only on</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cl</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ss acti</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it</w:t>
      </w:r>
      <w:r>
        <w:rPr>
          <w:rFonts w:eastAsia="Calibri" w:cs="Calibri" w:ascii="Cambria" w:hAnsi="Cambria" w:asciiTheme="majorHAnsi" w:hAnsiTheme="majorHAnsi"/>
          <w:spacing w:val="-2"/>
          <w:sz w:val="24"/>
          <w:szCs w:val="24"/>
        </w:rPr>
        <w:t>i</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48"/>
          <w:sz w:val="24"/>
          <w:szCs w:val="24"/>
        </w:rPr>
        <w:t xml:space="preserv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le</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se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x</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ng</w:t>
      </w:r>
      <w:r>
        <w:rPr>
          <w:rFonts w:eastAsia="Calibri" w:cs="Calibri" w:ascii="Cambria" w:hAnsi="Cambria" w:asciiTheme="majorHAnsi" w:hAnsiTheme="majorHAnsi"/>
          <w:spacing w:val="1"/>
          <w:sz w:val="24"/>
          <w:szCs w:val="24"/>
        </w:rPr>
        <w:t>/</w:t>
      </w:r>
      <w:r>
        <w:rPr>
          <w:rFonts w:eastAsia="Calibri" w:cs="Calibri" w:ascii="Cambria" w:hAnsi="Cambria" w:asciiTheme="majorHAnsi" w:hAnsiTheme="majorHAnsi"/>
          <w:sz w:val="24"/>
          <w:szCs w:val="24"/>
        </w:rPr>
        <w:t>sen</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ai</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checking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Fa</w:t>
      </w:r>
      <w:r>
        <w:rPr>
          <w:rFonts w:eastAsia="Calibri" w:cs="Calibri" w:ascii="Cambria" w:hAnsi="Cambria" w:asciiTheme="majorHAnsi" w:hAnsiTheme="majorHAnsi"/>
          <w:spacing w:val="-3"/>
          <w:sz w:val="24"/>
          <w:szCs w:val="24"/>
        </w:rPr>
        <w:t>c</w:t>
      </w:r>
      <w:r>
        <w:rPr>
          <w:rFonts w:eastAsia="Calibri" w:cs="Calibri" w:ascii="Cambria" w:hAnsi="Cambria" w:asciiTheme="majorHAnsi" w:hAnsiTheme="majorHAnsi"/>
          <w:sz w:val="24"/>
          <w:szCs w:val="24"/>
        </w:rPr>
        <w:t>eb</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k,</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 xml:space="preserve">c. </w:t>
      </w:r>
      <w:r>
        <w:rPr>
          <w:rFonts w:eastAsia="Calibri" w:cs="Calibri" w:ascii="Cambria" w:hAnsi="Cambria" w:asciiTheme="majorHAnsi" w:hAnsiTheme="majorHAnsi"/>
          <w:spacing w:val="-2"/>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tside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class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ti</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 xml:space="preserve">e. </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4"/>
          <w:sz w:val="24"/>
          <w:szCs w:val="24"/>
        </w:rPr>
        <w:t>n</w:t>
      </w:r>
      <w:r>
        <w:rPr>
          <w:rFonts w:eastAsia="Calibri" w:cs="Calibri" w:ascii="Cambria" w:hAnsi="Cambria" w:asciiTheme="majorHAnsi" w:hAnsiTheme="majorHAnsi"/>
          <w:sz w:val="24"/>
          <w:szCs w:val="24"/>
        </w:rPr>
        <w:t>y 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rr</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spon</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ertain</w:t>
      </w:r>
      <w:r>
        <w:rPr>
          <w:rFonts w:eastAsia="Calibri" w:cs="Calibri" w:ascii="Cambria" w:hAnsi="Cambria" w:asciiTheme="majorHAnsi" w:hAnsiTheme="majorHAnsi"/>
          <w:spacing w:val="-1"/>
          <w:sz w:val="24"/>
          <w:szCs w:val="24"/>
        </w:rPr>
        <w:t>in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the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3"/>
          <w:sz w:val="24"/>
          <w:szCs w:val="24"/>
        </w:rPr>
        <w:t>s</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be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nd</w:t>
      </w:r>
      <w:r>
        <w:rPr>
          <w:rFonts w:eastAsia="Calibri" w:cs="Calibri" w:ascii="Cambria" w:hAnsi="Cambria" w:asciiTheme="majorHAnsi" w:hAnsiTheme="majorHAnsi"/>
          <w:sz w:val="24"/>
          <w:szCs w:val="24"/>
        </w:rPr>
        <w:t>led in a resp</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ctful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pacing w:val="-1"/>
          <w:sz w:val="24"/>
          <w:szCs w:val="24"/>
        </w:rPr>
        <w:t>nn</w:t>
      </w:r>
      <w:r>
        <w:rPr>
          <w:rFonts w:eastAsia="Calibri" w:cs="Calibri" w:ascii="Cambria" w:hAnsi="Cambria" w:asciiTheme="majorHAnsi" w:hAnsiTheme="majorHAnsi"/>
          <w:sz w:val="24"/>
          <w:szCs w:val="24"/>
        </w:rPr>
        <w:t>er.</w:t>
      </w:r>
    </w:p>
    <w:p>
      <w:pPr>
        <w:pStyle w:val="ListParagraph"/>
        <w:numPr>
          <w:ilvl w:val="0"/>
          <w:numId w:val="2"/>
        </w:numPr>
        <w:tabs>
          <w:tab w:val="left" w:pos="460" w:leader="none"/>
        </w:tabs>
        <w:spacing w:lineRule="exact" w:line="260" w:before="9" w:after="0"/>
        <w:ind w:left="360" w:right="389" w:hanging="360"/>
        <w:contextualSpacing/>
        <w:rPr>
          <w:rFonts w:ascii="Cambria" w:hAnsi="Cambria" w:eastAsia="Calibri" w:cs="Calibri" w:asciiTheme="majorHAnsi" w:hAnsiTheme="majorHAnsi"/>
          <w:sz w:val="24"/>
          <w:szCs w:val="24"/>
        </w:rPr>
      </w:pP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lea</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kn</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du</w:t>
      </w:r>
      <w:r>
        <w:rPr>
          <w:rFonts w:eastAsia="Calibri" w:cs="Calibri" w:ascii="Cambria" w:hAnsi="Cambria" w:asciiTheme="majorHAnsi" w:hAnsiTheme="majorHAnsi"/>
          <w:sz w:val="24"/>
          <w:szCs w:val="24"/>
        </w:rPr>
        <w:t>ri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g</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fi</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z w:val="24"/>
          <w:szCs w:val="24"/>
        </w:rPr>
        <w:t>st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ek</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classes</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 xml:space="preserve">if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ha</w:t>
      </w:r>
      <w:r>
        <w:rPr>
          <w:rFonts w:eastAsia="Calibri" w:cs="Calibri" w:ascii="Cambria" w:hAnsi="Cambria" w:asciiTheme="majorHAnsi" w:hAnsiTheme="majorHAnsi"/>
          <w:spacing w:val="-2"/>
          <w:sz w:val="24"/>
          <w:szCs w:val="24"/>
        </w:rPr>
        <w:t>v</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special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ne</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at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req</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 xml:space="preserve">ire </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cc</w:t>
      </w:r>
      <w:r>
        <w:rPr>
          <w:rFonts w:eastAsia="Calibri" w:cs="Calibri" w:ascii="Cambria" w:hAnsi="Cambria" w:asciiTheme="majorHAnsi" w:hAnsiTheme="majorHAnsi"/>
          <w:spacing w:val="-1"/>
          <w:sz w:val="24"/>
          <w:szCs w:val="24"/>
        </w:rPr>
        <w:t>omm</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ati</w:t>
      </w:r>
      <w:r>
        <w:rPr>
          <w:rFonts w:eastAsia="Calibri" w:cs="Calibri" w:ascii="Cambria" w:hAnsi="Cambria" w:asciiTheme="majorHAnsi" w:hAnsiTheme="majorHAnsi"/>
          <w:spacing w:val="-1"/>
          <w:sz w:val="24"/>
          <w:szCs w:val="24"/>
        </w:rPr>
        <w:t>on</w:t>
      </w:r>
      <w:r>
        <w:rPr>
          <w:rFonts w:eastAsia="Calibri" w:cs="Calibri" w:ascii="Cambria" w:hAnsi="Cambria" w:asciiTheme="majorHAnsi" w:hAnsiTheme="majorHAnsi"/>
          <w:sz w:val="24"/>
          <w:szCs w:val="24"/>
        </w:rPr>
        <w:t>s.</w:t>
      </w:r>
    </w:p>
    <w:p>
      <w:pPr>
        <w:pStyle w:val="ListParagraph"/>
        <w:numPr>
          <w:ilvl w:val="0"/>
          <w:numId w:val="2"/>
        </w:numPr>
        <w:spacing w:lineRule="exact" w:line="260" w:before="9" w:after="0"/>
        <w:ind w:left="360" w:right="240" w:hanging="360"/>
        <w:contextualSpacing/>
        <w:rPr>
          <w:rFonts w:ascii="Cambria" w:hAnsi="Cambria" w:eastAsia="Calibri" w:cs="Calibri" w:asciiTheme="majorHAnsi" w:hAnsiTheme="majorHAnsi"/>
          <w:sz w:val="24"/>
          <w:szCs w:val="24"/>
        </w:rPr>
      </w:pPr>
      <w:r>
        <w:rPr>
          <w:rFonts w:eastAsia="Calibri" w:cs="Calibri" w:ascii="Cambria" w:hAnsi="Cambria" w:asciiTheme="majorHAnsi" w:hAnsiTheme="majorHAnsi"/>
          <w:sz w:val="24"/>
          <w:szCs w:val="24"/>
        </w:rPr>
        <w:t xml:space="preserve">A </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ra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inc</w:t>
      </w:r>
      <w:r>
        <w:rPr>
          <w:rFonts w:eastAsia="Calibri" w:cs="Calibri" w:ascii="Cambria" w:hAnsi="Cambria" w:asciiTheme="majorHAnsi" w:hAnsiTheme="majorHAnsi"/>
          <w:spacing w:val="-2"/>
          <w:sz w:val="24"/>
          <w:szCs w:val="24"/>
        </w:rPr>
        <w:t>o</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will</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ly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gi</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en u</w:t>
      </w:r>
      <w:r>
        <w:rPr>
          <w:rFonts w:eastAsia="Calibri" w:cs="Calibri" w:ascii="Cambria" w:hAnsi="Cambria" w:asciiTheme="majorHAnsi" w:hAnsiTheme="majorHAnsi"/>
          <w:spacing w:val="-1"/>
          <w:sz w:val="24"/>
          <w:szCs w:val="24"/>
        </w:rPr>
        <w:t>nd</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x</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circ</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stanc</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s and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ill</w:t>
      </w:r>
      <w:r>
        <w:rPr>
          <w:rFonts w:eastAsia="Calibri" w:cs="Calibri" w:ascii="Cambria" w:hAnsi="Cambria" w:asciiTheme="majorHAnsi" w:hAnsiTheme="majorHAnsi"/>
          <w:spacing w:val="-5"/>
          <w:sz w:val="24"/>
          <w:szCs w:val="24"/>
        </w:rPr>
        <w:t xml:space="preserve"> </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gr</w:t>
      </w:r>
      <w:r>
        <w:rPr>
          <w:rFonts w:eastAsia="Calibri" w:cs="Calibri" w:ascii="Cambria" w:hAnsi="Cambria" w:asciiTheme="majorHAnsi" w:hAnsiTheme="majorHAnsi"/>
          <w:spacing w:val="-1"/>
          <w:sz w:val="24"/>
          <w:szCs w:val="24"/>
        </w:rPr>
        <w:t>an</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3"/>
          <w:sz w:val="24"/>
          <w:szCs w:val="24"/>
        </w:rPr>
        <w:t>n</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tu</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ent who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is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fail</w:t>
      </w:r>
      <w:r>
        <w:rPr>
          <w:rFonts w:eastAsia="Calibri" w:cs="Calibri" w:ascii="Cambria" w:hAnsi="Cambria" w:asciiTheme="majorHAnsi" w:hAnsiTheme="majorHAnsi"/>
          <w:spacing w:val="-1"/>
          <w:sz w:val="24"/>
          <w:szCs w:val="24"/>
        </w:rPr>
        <w:t>ing</w:t>
      </w:r>
      <w:r>
        <w:rPr>
          <w:rFonts w:eastAsia="Calibri" w:cs="Calibri" w:ascii="Cambria" w:hAnsi="Cambria" w:asciiTheme="majorHAnsi" w:hAnsiTheme="majorHAnsi"/>
          <w:sz w:val="24"/>
          <w:szCs w:val="24"/>
        </w:rPr>
        <w:t>.</w:t>
      </w:r>
    </w:p>
    <w:p>
      <w:pPr>
        <w:pStyle w:val="ListParagraph"/>
        <w:numPr>
          <w:ilvl w:val="0"/>
          <w:numId w:val="2"/>
        </w:numPr>
        <w:spacing w:lineRule="exact" w:line="260" w:before="9" w:after="0"/>
        <w:ind w:left="360" w:right="240" w:hanging="360"/>
        <w:contextualSpacing/>
        <w:rPr/>
      </w:pPr>
      <w:r>
        <w:rPr>
          <w:rFonts w:eastAsia="Calibri" w:cs="Calibri" w:ascii="Cambria" w:hAnsi="Cambria" w:asciiTheme="majorHAnsi" w:hAnsiTheme="majorHAnsi"/>
          <w:sz w:val="24"/>
          <w:szCs w:val="24"/>
        </w:rPr>
        <w:t>In</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z w:val="24"/>
          <w:szCs w:val="24"/>
        </w:rPr>
        <w:t>ent</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 xml:space="preserve">an </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er</w:t>
      </w:r>
      <w:r>
        <w:rPr>
          <w:rFonts w:eastAsia="Calibri" w:cs="Calibri" w:ascii="Cambria" w:hAnsi="Cambria" w:asciiTheme="majorHAnsi" w:hAnsiTheme="majorHAnsi"/>
          <w:spacing w:val="-3"/>
          <w:sz w:val="24"/>
          <w:szCs w:val="24"/>
        </w:rPr>
        <w:t>g</w:t>
      </w:r>
      <w:r>
        <w:rPr>
          <w:rFonts w:eastAsia="Calibri" w:cs="Calibri" w:ascii="Cambria" w:hAnsi="Cambria" w:asciiTheme="majorHAnsi" w:hAnsiTheme="majorHAnsi"/>
          <w:sz w:val="24"/>
          <w:szCs w:val="24"/>
        </w:rPr>
        <w:t>enc</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ef</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AU information line at (202) 885-1100 and the </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U</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W</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z w:val="24"/>
          <w:szCs w:val="24"/>
        </w:rPr>
        <w:t>b</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si</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hyperlink r:id="rId7">
        <w:r>
          <w:rPr>
            <w:rStyle w:val="InternetLink"/>
            <w:rFonts w:eastAsia="Calibri" w:cs="Calibri" w:ascii="Cambria" w:hAnsi="Cambria" w:asciiTheme="majorHAnsi" w:hAnsiTheme="majorHAnsi"/>
            <w:spacing w:val="1"/>
            <w:sz w:val="24"/>
            <w:szCs w:val="24"/>
          </w:rPr>
          <w:t>(</w:t>
        </w:r>
        <w:r>
          <w:rPr>
            <w:rStyle w:val="InternetLink"/>
            <w:rFonts w:eastAsia="Calibri" w:cs="Calibri" w:ascii="Cambria" w:hAnsi="Cambria" w:asciiTheme="majorHAnsi" w:hAnsiTheme="majorHAnsi"/>
            <w:spacing w:val="-1"/>
            <w:sz w:val="24"/>
            <w:szCs w:val="24"/>
          </w:rPr>
          <w:t>h</w:t>
        </w:r>
        <w:r>
          <w:rPr>
            <w:rStyle w:val="InternetLink"/>
            <w:rFonts w:eastAsia="Calibri" w:cs="Calibri" w:ascii="Cambria" w:hAnsi="Cambria" w:asciiTheme="majorHAnsi" w:hAnsiTheme="majorHAnsi"/>
            <w:spacing w:val="-2"/>
            <w:sz w:val="24"/>
            <w:szCs w:val="24"/>
          </w:rPr>
          <w:t>t</w:t>
        </w:r>
        <w:r>
          <w:rPr>
            <w:rStyle w:val="InternetLink"/>
            <w:rFonts w:eastAsia="Calibri" w:cs="Calibri" w:ascii="Cambria" w:hAnsi="Cambria" w:asciiTheme="majorHAnsi" w:hAnsiTheme="majorHAnsi"/>
            <w:sz w:val="24"/>
            <w:szCs w:val="24"/>
          </w:rPr>
          <w:t>tp</w:t>
        </w:r>
        <w:r>
          <w:rPr>
            <w:rStyle w:val="InternetLink"/>
            <w:rFonts w:eastAsia="Calibri" w:cs="Calibri" w:ascii="Cambria" w:hAnsi="Cambria" w:asciiTheme="majorHAnsi" w:hAnsiTheme="majorHAnsi"/>
            <w:spacing w:val="-2"/>
            <w:sz w:val="24"/>
            <w:szCs w:val="24"/>
          </w:rPr>
          <w:t>:</w:t>
        </w:r>
        <w:r>
          <w:rPr>
            <w:rStyle w:val="InternetLink"/>
            <w:rFonts w:eastAsia="Calibri" w:cs="Calibri" w:ascii="Cambria" w:hAnsi="Cambria" w:asciiTheme="majorHAnsi" w:hAnsiTheme="majorHAnsi"/>
            <w:spacing w:val="1"/>
            <w:sz w:val="24"/>
            <w:szCs w:val="24"/>
          </w:rPr>
          <w:t>/</w:t>
        </w:r>
        <w:r>
          <w:rPr>
            <w:rStyle w:val="InternetLink"/>
            <w:rFonts w:eastAsia="Calibri" w:cs="Calibri" w:ascii="Cambria" w:hAnsi="Cambria" w:asciiTheme="majorHAnsi" w:hAnsiTheme="majorHAnsi"/>
            <w:spacing w:val="-1"/>
            <w:sz w:val="24"/>
            <w:szCs w:val="24"/>
          </w:rPr>
          <w:t>/</w:t>
        </w:r>
        <w:r>
          <w:rPr>
            <w:rStyle w:val="InternetLink"/>
            <w:rFonts w:eastAsia="Calibri" w:cs="Calibri" w:ascii="Cambria" w:hAnsi="Cambria" w:asciiTheme="majorHAnsi" w:hAnsiTheme="majorHAnsi"/>
            <w:sz w:val="24"/>
            <w:szCs w:val="24"/>
          </w:rPr>
          <w:t>w</w:t>
        </w:r>
        <w:r>
          <w:rPr>
            <w:rStyle w:val="InternetLink"/>
            <w:rFonts w:eastAsia="Calibri" w:cs="Calibri" w:ascii="Cambria" w:hAnsi="Cambria" w:asciiTheme="majorHAnsi" w:hAnsiTheme="majorHAnsi"/>
            <w:spacing w:val="-1"/>
            <w:sz w:val="24"/>
            <w:szCs w:val="24"/>
          </w:rPr>
          <w:t>w</w:t>
        </w:r>
        <w:r>
          <w:rPr>
            <w:rStyle w:val="InternetLink"/>
            <w:rFonts w:eastAsia="Calibri" w:cs="Calibri" w:ascii="Cambria" w:hAnsi="Cambria" w:asciiTheme="majorHAnsi" w:hAnsiTheme="majorHAnsi"/>
            <w:sz w:val="24"/>
            <w:szCs w:val="24"/>
          </w:rPr>
          <w:t>w.a</w:t>
        </w:r>
        <w:r>
          <w:rPr>
            <w:rStyle w:val="InternetLink"/>
            <w:rFonts w:eastAsia="Calibri" w:cs="Calibri" w:ascii="Cambria" w:hAnsi="Cambria" w:asciiTheme="majorHAnsi" w:hAnsiTheme="majorHAnsi"/>
            <w:spacing w:val="-1"/>
            <w:sz w:val="24"/>
            <w:szCs w:val="24"/>
          </w:rPr>
          <w:t>m</w:t>
        </w:r>
        <w:r>
          <w:rPr>
            <w:rStyle w:val="InternetLink"/>
            <w:rFonts w:eastAsia="Calibri" w:cs="Calibri" w:ascii="Cambria" w:hAnsi="Cambria" w:asciiTheme="majorHAnsi" w:hAnsiTheme="majorHAnsi"/>
            <w:spacing w:val="-2"/>
            <w:sz w:val="24"/>
            <w:szCs w:val="24"/>
          </w:rPr>
          <w:t>e</w:t>
        </w:r>
        <w:r>
          <w:rPr>
            <w:rStyle w:val="InternetLink"/>
            <w:rFonts w:eastAsia="Calibri" w:cs="Calibri" w:ascii="Cambria" w:hAnsi="Cambria" w:asciiTheme="majorHAnsi" w:hAnsiTheme="majorHAnsi"/>
            <w:sz w:val="24"/>
            <w:szCs w:val="24"/>
          </w:rPr>
          <w:t>rica</w:t>
        </w:r>
        <w:r>
          <w:rPr>
            <w:rStyle w:val="InternetLink"/>
            <w:rFonts w:eastAsia="Calibri" w:cs="Calibri" w:ascii="Cambria" w:hAnsi="Cambria" w:asciiTheme="majorHAnsi" w:hAnsiTheme="majorHAnsi"/>
            <w:spacing w:val="-1"/>
            <w:sz w:val="24"/>
            <w:szCs w:val="24"/>
          </w:rPr>
          <w:t>n</w:t>
        </w:r>
        <w:r>
          <w:rPr>
            <w:rStyle w:val="InternetLink"/>
            <w:rFonts w:eastAsia="Calibri" w:cs="Calibri" w:ascii="Cambria" w:hAnsi="Cambria" w:asciiTheme="majorHAnsi" w:hAnsiTheme="majorHAnsi"/>
            <w:sz w:val="24"/>
            <w:szCs w:val="24"/>
          </w:rPr>
          <w:t>.e</w:t>
        </w:r>
        <w:r>
          <w:rPr>
            <w:rStyle w:val="InternetLink"/>
            <w:rFonts w:eastAsia="Calibri" w:cs="Calibri" w:ascii="Cambria" w:hAnsi="Cambria" w:asciiTheme="majorHAnsi" w:hAnsiTheme="majorHAnsi"/>
            <w:spacing w:val="-1"/>
            <w:sz w:val="24"/>
            <w:szCs w:val="24"/>
          </w:rPr>
          <w:t>du</w:t>
        </w:r>
        <w:r>
          <w:rPr>
            <w:rStyle w:val="InternetLink"/>
            <w:rFonts w:eastAsia="Calibri" w:cs="Calibri" w:ascii="Cambria" w:hAnsi="Cambria" w:asciiTheme="majorHAnsi" w:hAnsiTheme="majorHAnsi"/>
            <w:spacing w:val="1"/>
            <w:sz w:val="24"/>
            <w:szCs w:val="24"/>
          </w:rPr>
          <w:t>/</w:t>
        </w:r>
        <w:r>
          <w:rPr>
            <w:rStyle w:val="InternetLink"/>
            <w:rFonts w:eastAsia="Calibri" w:cs="Calibri" w:ascii="Cambria" w:hAnsi="Cambria" w:asciiTheme="majorHAnsi" w:hAnsiTheme="majorHAnsi"/>
            <w:spacing w:val="-2"/>
            <w:sz w:val="24"/>
            <w:szCs w:val="24"/>
          </w:rPr>
          <w:t>e</w:t>
        </w:r>
        <w:r>
          <w:rPr>
            <w:rStyle w:val="InternetLink"/>
            <w:rFonts w:eastAsia="Calibri" w:cs="Calibri" w:ascii="Cambria" w:hAnsi="Cambria" w:asciiTheme="majorHAnsi" w:hAnsiTheme="majorHAnsi"/>
            <w:spacing w:val="1"/>
            <w:sz w:val="24"/>
            <w:szCs w:val="24"/>
          </w:rPr>
          <w:t>m</w:t>
        </w:r>
        <w:r>
          <w:rPr>
            <w:rStyle w:val="InternetLink"/>
            <w:rFonts w:eastAsia="Calibri" w:cs="Calibri" w:ascii="Cambria" w:hAnsi="Cambria" w:asciiTheme="majorHAnsi" w:hAnsiTheme="majorHAnsi"/>
            <w:sz w:val="24"/>
            <w:szCs w:val="24"/>
          </w:rPr>
          <w:t>erge</w:t>
        </w:r>
        <w:r>
          <w:rPr>
            <w:rStyle w:val="InternetLink"/>
            <w:rFonts w:eastAsia="Calibri" w:cs="Calibri" w:ascii="Cambria" w:hAnsi="Cambria" w:asciiTheme="majorHAnsi" w:hAnsiTheme="majorHAnsi"/>
            <w:spacing w:val="-3"/>
            <w:sz w:val="24"/>
            <w:szCs w:val="24"/>
          </w:rPr>
          <w:t>n</w:t>
        </w:r>
      </w:hyperlink>
      <w:r>
        <w:rPr>
          <w:rFonts w:eastAsia="Calibri" w:cs="Calibri" w:ascii="Cambria" w:hAnsi="Cambria" w:asciiTheme="majorHAnsi" w:hAnsiTheme="majorHAnsi"/>
          <w:color w:val="0000FF"/>
          <w:sz w:val="24"/>
          <w:szCs w:val="24"/>
        </w:rPr>
        <w:t>c</w:t>
      </w:r>
      <w:r>
        <w:rPr>
          <w:rFonts w:eastAsia="Calibri" w:cs="Calibri" w:ascii="Cambria" w:hAnsi="Cambria" w:asciiTheme="majorHAnsi" w:hAnsiTheme="majorHAnsi"/>
          <w:color w:val="0000FF"/>
          <w:spacing w:val="2"/>
          <w:sz w:val="24"/>
          <w:szCs w:val="24"/>
        </w:rPr>
        <w:t>y</w:t>
      </w:r>
      <w:r>
        <w:rPr>
          <w:rFonts w:eastAsia="Calibri" w:cs="Calibri" w:ascii="Cambria" w:hAnsi="Cambria" w:asciiTheme="majorHAnsi" w:hAnsiTheme="majorHAnsi"/>
          <w:color w:val="000000"/>
          <w:sz w:val="24"/>
          <w:szCs w:val="24"/>
        </w:rPr>
        <w:t>)</w:t>
      </w:r>
      <w:r>
        <w:rPr>
          <w:rFonts w:eastAsia="Calibri" w:cs="Calibri" w:ascii="Cambria" w:hAnsi="Cambria" w:asciiTheme="majorHAnsi" w:hAnsiTheme="majorHAnsi"/>
          <w:color w:val="000000"/>
          <w:spacing w:val="-2"/>
          <w:sz w:val="24"/>
          <w:szCs w:val="24"/>
        </w:rPr>
        <w:t xml:space="preserve"> f</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 xml:space="preserve">r </w:t>
      </w:r>
      <w:r>
        <w:rPr>
          <w:rFonts w:eastAsia="Calibri" w:cs="Calibri" w:ascii="Cambria" w:hAnsi="Cambria" w:asciiTheme="majorHAnsi" w:hAnsiTheme="majorHAnsi"/>
          <w:color w:val="000000"/>
          <w:spacing w:val="-3"/>
          <w:sz w:val="24"/>
          <w:szCs w:val="24"/>
        </w:rPr>
        <w:t>g</w:t>
      </w:r>
      <w:r>
        <w:rPr>
          <w:rFonts w:eastAsia="Calibri" w:cs="Calibri" w:ascii="Cambria" w:hAnsi="Cambria" w:asciiTheme="majorHAnsi" w:hAnsiTheme="majorHAnsi"/>
          <w:color w:val="000000"/>
          <w:sz w:val="24"/>
          <w:szCs w:val="24"/>
        </w:rPr>
        <w:t xml:space="preserve">eneral </w:t>
      </w:r>
      <w:r>
        <w:rPr>
          <w:rFonts w:eastAsia="Calibri" w:cs="Calibri" w:ascii="Cambria" w:hAnsi="Cambria" w:asciiTheme="majorHAnsi" w:hAnsiTheme="majorHAnsi"/>
          <w:color w:val="000000"/>
          <w:spacing w:val="-1"/>
          <w:sz w:val="24"/>
          <w:szCs w:val="24"/>
        </w:rPr>
        <w:t>un</w:t>
      </w:r>
      <w:r>
        <w:rPr>
          <w:rFonts w:eastAsia="Calibri" w:cs="Calibri" w:ascii="Cambria" w:hAnsi="Cambria" w:asciiTheme="majorHAnsi" w:hAnsiTheme="majorHAnsi"/>
          <w:color w:val="000000"/>
          <w:sz w:val="24"/>
          <w:szCs w:val="24"/>
        </w:rPr>
        <w:t>i</w:t>
      </w:r>
      <w:r>
        <w:rPr>
          <w:rFonts w:eastAsia="Calibri" w:cs="Calibri" w:ascii="Cambria" w:hAnsi="Cambria" w:asciiTheme="majorHAnsi" w:hAnsiTheme="majorHAnsi"/>
          <w:color w:val="000000"/>
          <w:spacing w:val="-2"/>
          <w:sz w:val="24"/>
          <w:szCs w:val="24"/>
        </w:rPr>
        <w:t>v</w:t>
      </w:r>
      <w:r>
        <w:rPr>
          <w:rFonts w:eastAsia="Calibri" w:cs="Calibri" w:ascii="Cambria" w:hAnsi="Cambria" w:asciiTheme="majorHAnsi" w:hAnsiTheme="majorHAnsi"/>
          <w:color w:val="000000"/>
          <w:sz w:val="24"/>
          <w:szCs w:val="24"/>
        </w:rPr>
        <w:t>ersit</w:t>
      </w:r>
      <w:r>
        <w:rPr>
          <w:rFonts w:eastAsia="Calibri" w:cs="Calibri" w:ascii="Cambria" w:hAnsi="Cambria" w:asciiTheme="majorHAnsi" w:hAnsiTheme="majorHAnsi"/>
          <w:color w:val="000000"/>
          <w:spacing w:val="2"/>
          <w:sz w:val="24"/>
          <w:szCs w:val="24"/>
        </w:rPr>
        <w:t>y</w:t>
      </w:r>
      <w:r>
        <w:rPr>
          <w:rFonts w:eastAsia="Calibri" w:cs="Calibri" w:ascii="Cambria" w:hAnsi="Cambria" w:asciiTheme="majorHAnsi" w:hAnsiTheme="majorHAnsi"/>
          <w:color w:val="000000"/>
          <w:spacing w:val="-3"/>
          <w:sz w:val="24"/>
          <w:szCs w:val="24"/>
        </w:rPr>
        <w:t>-</w:t>
      </w:r>
      <w:r>
        <w:rPr>
          <w:rFonts w:eastAsia="Calibri" w:cs="Calibri" w:ascii="Cambria" w:hAnsi="Cambria" w:asciiTheme="majorHAnsi" w:hAnsiTheme="majorHAnsi"/>
          <w:color w:val="000000"/>
          <w:sz w:val="24"/>
          <w:szCs w:val="24"/>
        </w:rPr>
        <w:t>wide i</w:t>
      </w:r>
      <w:r>
        <w:rPr>
          <w:rFonts w:eastAsia="Calibri" w:cs="Calibri" w:ascii="Cambria" w:hAnsi="Cambria" w:asciiTheme="majorHAnsi" w:hAnsiTheme="majorHAnsi"/>
          <w:color w:val="000000"/>
          <w:spacing w:val="-1"/>
          <w:sz w:val="24"/>
          <w:szCs w:val="24"/>
        </w:rPr>
        <w:t>n</w:t>
      </w:r>
      <w:r>
        <w:rPr>
          <w:rFonts w:eastAsia="Calibri" w:cs="Calibri" w:ascii="Cambria" w:hAnsi="Cambria" w:asciiTheme="majorHAnsi" w:hAnsiTheme="majorHAnsi"/>
          <w:color w:val="000000"/>
          <w:spacing w:val="-3"/>
          <w:sz w:val="24"/>
          <w:szCs w:val="24"/>
        </w:rPr>
        <w:t>f</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r</w:t>
      </w:r>
      <w:r>
        <w:rPr>
          <w:rFonts w:eastAsia="Calibri" w:cs="Calibri" w:ascii="Cambria" w:hAnsi="Cambria" w:asciiTheme="majorHAnsi" w:hAnsiTheme="majorHAnsi"/>
          <w:color w:val="000000"/>
          <w:spacing w:val="-1"/>
          <w:sz w:val="24"/>
          <w:szCs w:val="24"/>
        </w:rPr>
        <w:t>m</w:t>
      </w:r>
      <w:r>
        <w:rPr>
          <w:rFonts w:eastAsia="Calibri" w:cs="Calibri" w:ascii="Cambria" w:hAnsi="Cambria" w:asciiTheme="majorHAnsi" w:hAnsiTheme="majorHAnsi"/>
          <w:color w:val="000000"/>
          <w:sz w:val="24"/>
          <w:szCs w:val="24"/>
        </w:rPr>
        <w:t>ati</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pacing w:val="-1"/>
          <w:sz w:val="24"/>
          <w:szCs w:val="24"/>
        </w:rPr>
        <w:t>n</w:t>
      </w:r>
      <w:r>
        <w:rPr>
          <w:rFonts w:eastAsia="Calibri" w:cs="Calibri" w:ascii="Cambria" w:hAnsi="Cambria" w:asciiTheme="majorHAnsi" w:hAnsiTheme="majorHAnsi"/>
          <w:color w:val="000000"/>
          <w:sz w:val="24"/>
          <w:szCs w:val="24"/>
        </w:rPr>
        <w:t>.</w:t>
      </w:r>
      <w:r>
        <w:rPr>
          <w:rFonts w:eastAsia="Calibri" w:cs="Calibri" w:ascii="Cambria" w:hAnsi="Cambria" w:asciiTheme="majorHAnsi" w:hAnsiTheme="majorHAnsi"/>
          <w:color w:val="000000"/>
          <w:spacing w:val="49"/>
          <w:sz w:val="24"/>
          <w:szCs w:val="24"/>
        </w:rPr>
        <w:t xml:space="preserve"> </w:t>
      </w:r>
      <w:r>
        <w:rPr>
          <w:rFonts w:eastAsia="Calibri" w:cs="Calibri" w:ascii="Cambria" w:hAnsi="Cambria" w:asciiTheme="majorHAnsi" w:hAnsiTheme="majorHAnsi"/>
          <w:color w:val="000000"/>
          <w:sz w:val="24"/>
          <w:szCs w:val="24"/>
        </w:rPr>
        <w:t>In</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1"/>
          <w:sz w:val="24"/>
          <w:szCs w:val="24"/>
        </w:rPr>
        <w:t>t</w:t>
      </w:r>
      <w:r>
        <w:rPr>
          <w:rFonts w:eastAsia="Calibri" w:cs="Calibri" w:ascii="Cambria" w:hAnsi="Cambria" w:asciiTheme="majorHAnsi" w:hAnsiTheme="majorHAnsi"/>
          <w:color w:val="000000"/>
          <w:spacing w:val="-1"/>
          <w:sz w:val="24"/>
          <w:szCs w:val="24"/>
        </w:rPr>
        <w:t>h</w:t>
      </w:r>
      <w:r>
        <w:rPr>
          <w:rFonts w:eastAsia="Calibri" w:cs="Calibri" w:ascii="Cambria" w:hAnsi="Cambria" w:asciiTheme="majorHAnsi" w:hAnsiTheme="majorHAnsi"/>
          <w:color w:val="000000"/>
          <w:sz w:val="24"/>
          <w:szCs w:val="24"/>
        </w:rPr>
        <w:t>e</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2"/>
          <w:sz w:val="24"/>
          <w:szCs w:val="24"/>
        </w:rPr>
        <w:t>e</w:t>
      </w:r>
      <w:r>
        <w:rPr>
          <w:rFonts w:eastAsia="Calibri" w:cs="Calibri" w:ascii="Cambria" w:hAnsi="Cambria" w:asciiTheme="majorHAnsi" w:hAnsiTheme="majorHAnsi"/>
          <w:color w:val="000000"/>
          <w:spacing w:val="1"/>
          <w:sz w:val="24"/>
          <w:szCs w:val="24"/>
        </w:rPr>
        <w:t>v</w:t>
      </w:r>
      <w:r>
        <w:rPr>
          <w:rFonts w:eastAsia="Calibri" w:cs="Calibri" w:ascii="Cambria" w:hAnsi="Cambria" w:asciiTheme="majorHAnsi" w:hAnsiTheme="majorHAnsi"/>
          <w:color w:val="000000"/>
          <w:sz w:val="24"/>
          <w:szCs w:val="24"/>
        </w:rPr>
        <w:t>e</w:t>
      </w:r>
      <w:r>
        <w:rPr>
          <w:rFonts w:eastAsia="Calibri" w:cs="Calibri" w:ascii="Cambria" w:hAnsi="Cambria" w:asciiTheme="majorHAnsi" w:hAnsiTheme="majorHAnsi"/>
          <w:color w:val="000000"/>
          <w:spacing w:val="-3"/>
          <w:sz w:val="24"/>
          <w:szCs w:val="24"/>
        </w:rPr>
        <w:t>n</w:t>
      </w:r>
      <w:r>
        <w:rPr>
          <w:rFonts w:eastAsia="Calibri" w:cs="Calibri" w:ascii="Cambria" w:hAnsi="Cambria" w:asciiTheme="majorHAnsi" w:hAnsiTheme="majorHAnsi"/>
          <w:color w:val="000000"/>
          <w:sz w:val="24"/>
          <w:szCs w:val="24"/>
        </w:rPr>
        <w:t>t</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z w:val="24"/>
          <w:szCs w:val="24"/>
        </w:rPr>
        <w:t>that</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color w:val="000000"/>
          <w:sz w:val="24"/>
          <w:szCs w:val="24"/>
        </w:rPr>
        <w:t xml:space="preserve">class </w:t>
      </w:r>
      <w:r>
        <w:rPr>
          <w:rFonts w:eastAsia="Calibri" w:cs="Calibri" w:ascii="Cambria" w:hAnsi="Cambria" w:asciiTheme="majorHAnsi" w:hAnsiTheme="majorHAnsi"/>
          <w:color w:val="000000"/>
          <w:spacing w:val="-3"/>
          <w:sz w:val="24"/>
          <w:szCs w:val="24"/>
        </w:rPr>
        <w:t>i</w:t>
      </w:r>
      <w:r>
        <w:rPr>
          <w:rFonts w:eastAsia="Calibri" w:cs="Calibri" w:ascii="Cambria" w:hAnsi="Cambria" w:asciiTheme="majorHAnsi" w:hAnsiTheme="majorHAnsi"/>
          <w:color w:val="000000"/>
          <w:sz w:val="24"/>
          <w:szCs w:val="24"/>
        </w:rPr>
        <w:t>s ca</w:t>
      </w:r>
      <w:r>
        <w:rPr>
          <w:rFonts w:eastAsia="Calibri" w:cs="Calibri" w:ascii="Cambria" w:hAnsi="Cambria" w:asciiTheme="majorHAnsi" w:hAnsiTheme="majorHAnsi"/>
          <w:color w:val="000000"/>
          <w:spacing w:val="-1"/>
          <w:sz w:val="24"/>
          <w:szCs w:val="24"/>
        </w:rPr>
        <w:t>n</w:t>
      </w:r>
      <w:r>
        <w:rPr>
          <w:rFonts w:eastAsia="Calibri" w:cs="Calibri" w:ascii="Cambria" w:hAnsi="Cambria" w:asciiTheme="majorHAnsi" w:hAnsiTheme="majorHAnsi"/>
          <w:color w:val="000000"/>
          <w:sz w:val="24"/>
          <w:szCs w:val="24"/>
        </w:rPr>
        <w:t>celled</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3"/>
          <w:sz w:val="24"/>
          <w:szCs w:val="24"/>
        </w:rPr>
        <w:t>f</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r</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b/>
          <w:color w:val="000000"/>
          <w:sz w:val="24"/>
          <w:szCs w:val="24"/>
        </w:rPr>
        <w:t>A</w:t>
      </w:r>
      <w:r>
        <w:rPr>
          <w:rFonts w:eastAsia="Calibri" w:cs="Calibri" w:ascii="Cambria" w:hAnsi="Cambria" w:asciiTheme="majorHAnsi" w:hAnsiTheme="majorHAnsi"/>
          <w:b/>
          <w:color w:val="000000"/>
          <w:spacing w:val="-1"/>
          <w:sz w:val="24"/>
          <w:szCs w:val="24"/>
        </w:rPr>
        <w:t>N</w:t>
      </w:r>
      <w:r>
        <w:rPr>
          <w:rFonts w:eastAsia="Calibri" w:cs="Calibri" w:ascii="Cambria" w:hAnsi="Cambria" w:asciiTheme="majorHAnsi" w:hAnsiTheme="majorHAnsi"/>
          <w:b/>
          <w:color w:val="000000"/>
          <w:sz w:val="24"/>
          <w:szCs w:val="24"/>
        </w:rPr>
        <w:t>Y</w:t>
      </w:r>
      <w:r>
        <w:rPr>
          <w:rFonts w:eastAsia="Calibri" w:cs="Calibri" w:ascii="Cambria" w:hAnsi="Cambria" w:asciiTheme="majorHAnsi" w:hAnsiTheme="majorHAnsi"/>
          <w:b/>
          <w:color w:val="000000"/>
          <w:spacing w:val="1"/>
          <w:sz w:val="24"/>
          <w:szCs w:val="24"/>
        </w:rPr>
        <w:t xml:space="preserve"> </w:t>
      </w:r>
      <w:r>
        <w:rPr>
          <w:rFonts w:eastAsia="Calibri" w:cs="Calibri" w:ascii="Cambria" w:hAnsi="Cambria" w:asciiTheme="majorHAnsi" w:hAnsiTheme="majorHAnsi"/>
          <w:color w:val="000000"/>
          <w:sz w:val="24"/>
          <w:szCs w:val="24"/>
        </w:rPr>
        <w:t>re</w:t>
      </w:r>
      <w:r>
        <w:rPr>
          <w:rFonts w:eastAsia="Calibri" w:cs="Calibri" w:ascii="Cambria" w:hAnsi="Cambria" w:asciiTheme="majorHAnsi" w:hAnsiTheme="majorHAnsi"/>
          <w:color w:val="000000"/>
          <w:spacing w:val="-2"/>
          <w:sz w:val="24"/>
          <w:szCs w:val="24"/>
        </w:rPr>
        <w:t>a</w:t>
      </w:r>
      <w:r>
        <w:rPr>
          <w:rFonts w:eastAsia="Calibri" w:cs="Calibri" w:ascii="Cambria" w:hAnsi="Cambria" w:asciiTheme="majorHAnsi" w:hAnsiTheme="majorHAnsi"/>
          <w:color w:val="000000"/>
          <w:sz w:val="24"/>
          <w:szCs w:val="24"/>
        </w:rPr>
        <w:t>s</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n I</w:t>
      </w:r>
      <w:r>
        <w:rPr>
          <w:rFonts w:eastAsia="Calibri" w:cs="Calibri" w:ascii="Cambria" w:hAnsi="Cambria" w:asciiTheme="majorHAnsi" w:hAnsiTheme="majorHAnsi"/>
          <w:color w:val="000000"/>
          <w:spacing w:val="-5"/>
          <w:sz w:val="24"/>
          <w:szCs w:val="24"/>
        </w:rPr>
        <w:t xml:space="preserve"> </w:t>
      </w:r>
      <w:r>
        <w:rPr>
          <w:rFonts w:eastAsia="Calibri" w:cs="Calibri" w:ascii="Cambria" w:hAnsi="Cambria" w:asciiTheme="majorHAnsi" w:hAnsiTheme="majorHAnsi"/>
          <w:color w:val="000000"/>
          <w:sz w:val="24"/>
          <w:szCs w:val="24"/>
        </w:rPr>
        <w:t>will</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2"/>
          <w:sz w:val="24"/>
          <w:szCs w:val="24"/>
        </w:rPr>
        <w:t>c</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pacing w:val="-1"/>
          <w:sz w:val="24"/>
          <w:szCs w:val="24"/>
        </w:rPr>
        <w:t>m</w:t>
      </w:r>
      <w:r>
        <w:rPr>
          <w:rFonts w:eastAsia="Calibri" w:cs="Calibri" w:ascii="Cambria" w:hAnsi="Cambria" w:asciiTheme="majorHAnsi" w:hAnsiTheme="majorHAnsi"/>
          <w:color w:val="000000"/>
          <w:spacing w:val="1"/>
          <w:sz w:val="24"/>
          <w:szCs w:val="24"/>
        </w:rPr>
        <w:t>m</w:t>
      </w:r>
      <w:r>
        <w:rPr>
          <w:rFonts w:eastAsia="Calibri" w:cs="Calibri" w:ascii="Cambria" w:hAnsi="Cambria" w:asciiTheme="majorHAnsi" w:hAnsiTheme="majorHAnsi"/>
          <w:color w:val="000000"/>
          <w:spacing w:val="-1"/>
          <w:sz w:val="24"/>
          <w:szCs w:val="24"/>
        </w:rPr>
        <w:t>un</w:t>
      </w:r>
      <w:r>
        <w:rPr>
          <w:rFonts w:eastAsia="Calibri" w:cs="Calibri" w:ascii="Cambria" w:hAnsi="Cambria" w:asciiTheme="majorHAnsi" w:hAnsiTheme="majorHAnsi"/>
          <w:color w:val="000000"/>
          <w:sz w:val="24"/>
          <w:szCs w:val="24"/>
        </w:rPr>
        <w:t>ica</w:t>
      </w:r>
      <w:r>
        <w:rPr>
          <w:rFonts w:eastAsia="Calibri" w:cs="Calibri" w:ascii="Cambria" w:hAnsi="Cambria" w:asciiTheme="majorHAnsi" w:hAnsiTheme="majorHAnsi"/>
          <w:color w:val="000000"/>
          <w:spacing w:val="-2"/>
          <w:sz w:val="24"/>
          <w:szCs w:val="24"/>
        </w:rPr>
        <w:t>t</w:t>
      </w:r>
      <w:r>
        <w:rPr>
          <w:rFonts w:eastAsia="Calibri" w:cs="Calibri" w:ascii="Cambria" w:hAnsi="Cambria" w:asciiTheme="majorHAnsi" w:hAnsiTheme="majorHAnsi"/>
          <w:color w:val="000000"/>
          <w:sz w:val="24"/>
          <w:szCs w:val="24"/>
        </w:rPr>
        <w:t>e</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z w:val="24"/>
          <w:szCs w:val="24"/>
        </w:rPr>
        <w:t>w</w:t>
      </w:r>
      <w:r>
        <w:rPr>
          <w:rFonts w:eastAsia="Calibri" w:cs="Calibri" w:ascii="Cambria" w:hAnsi="Cambria" w:asciiTheme="majorHAnsi" w:hAnsiTheme="majorHAnsi"/>
          <w:color w:val="000000"/>
          <w:spacing w:val="-2"/>
          <w:sz w:val="24"/>
          <w:szCs w:val="24"/>
        </w:rPr>
        <w:t>i</w:t>
      </w:r>
      <w:r>
        <w:rPr>
          <w:rFonts w:eastAsia="Calibri" w:cs="Calibri" w:ascii="Cambria" w:hAnsi="Cambria" w:asciiTheme="majorHAnsi" w:hAnsiTheme="majorHAnsi"/>
          <w:color w:val="000000"/>
          <w:sz w:val="24"/>
          <w:szCs w:val="24"/>
        </w:rPr>
        <w:t xml:space="preserve">th </w:t>
      </w:r>
      <w:r>
        <w:rPr>
          <w:rFonts w:eastAsia="Calibri" w:cs="Calibri" w:ascii="Cambria" w:hAnsi="Cambria" w:asciiTheme="majorHAnsi" w:hAnsiTheme="majorHAnsi"/>
          <w:color w:val="000000"/>
          <w:spacing w:val="-1"/>
          <w:sz w:val="24"/>
          <w:szCs w:val="24"/>
        </w:rPr>
        <w:t>y</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u</w:t>
      </w:r>
      <w:r>
        <w:rPr>
          <w:rFonts w:eastAsia="Calibri" w:cs="Calibri" w:ascii="Cambria" w:hAnsi="Cambria" w:asciiTheme="majorHAnsi" w:hAnsiTheme="majorHAnsi"/>
          <w:color w:val="000000"/>
          <w:spacing w:val="-3"/>
          <w:sz w:val="24"/>
          <w:szCs w:val="24"/>
        </w:rPr>
        <w:t xml:space="preserve"> </w:t>
      </w:r>
      <w:r>
        <w:rPr>
          <w:rFonts w:eastAsia="Calibri" w:cs="Calibri" w:ascii="Cambria" w:hAnsi="Cambria" w:asciiTheme="majorHAnsi" w:hAnsiTheme="majorHAnsi"/>
          <w:color w:val="000000"/>
          <w:spacing w:val="1"/>
          <w:sz w:val="24"/>
          <w:szCs w:val="24"/>
        </w:rPr>
        <w:t>v</w:t>
      </w:r>
      <w:r>
        <w:rPr>
          <w:rFonts w:eastAsia="Calibri" w:cs="Calibri" w:ascii="Cambria" w:hAnsi="Cambria" w:asciiTheme="majorHAnsi" w:hAnsiTheme="majorHAnsi"/>
          <w:color w:val="000000"/>
          <w:sz w:val="24"/>
          <w:szCs w:val="24"/>
        </w:rPr>
        <w:t>ia</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color w:val="000000"/>
          <w:sz w:val="24"/>
          <w:szCs w:val="24"/>
        </w:rPr>
        <w:t>e</w:t>
      </w:r>
      <w:r>
        <w:rPr>
          <w:rFonts w:eastAsia="Calibri" w:cs="Calibri" w:ascii="Cambria" w:hAnsi="Cambria" w:asciiTheme="majorHAnsi" w:hAnsiTheme="majorHAnsi"/>
          <w:color w:val="000000"/>
          <w:spacing w:val="1"/>
          <w:sz w:val="24"/>
          <w:szCs w:val="24"/>
        </w:rPr>
        <w:t>m</w:t>
      </w:r>
      <w:r>
        <w:rPr>
          <w:rFonts w:eastAsia="Calibri" w:cs="Calibri" w:ascii="Cambria" w:hAnsi="Cambria" w:asciiTheme="majorHAnsi" w:hAnsiTheme="majorHAnsi"/>
          <w:color w:val="000000"/>
          <w:sz w:val="24"/>
          <w:szCs w:val="24"/>
        </w:rPr>
        <w:t>ail</w:t>
      </w:r>
      <w:r>
        <w:rPr>
          <w:rFonts w:eastAsia="Calibri" w:cs="Calibri" w:ascii="Cambria" w:hAnsi="Cambria" w:asciiTheme="majorHAnsi" w:hAnsiTheme="majorHAnsi"/>
          <w:color w:val="000000"/>
          <w:spacing w:val="-3"/>
          <w:sz w:val="24"/>
          <w:szCs w:val="24"/>
        </w:rPr>
        <w:t xml:space="preserve"> </w:t>
      </w:r>
      <w:r>
        <w:rPr>
          <w:rFonts w:eastAsia="Calibri" w:cs="Calibri" w:ascii="Cambria" w:hAnsi="Cambria" w:asciiTheme="majorHAnsi" w:hAnsiTheme="majorHAnsi"/>
          <w:color w:val="000000"/>
          <w:sz w:val="24"/>
          <w:szCs w:val="24"/>
        </w:rPr>
        <w:t>and</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z w:val="24"/>
          <w:szCs w:val="24"/>
        </w:rPr>
        <w:t>Black</w:t>
      </w:r>
      <w:r>
        <w:rPr>
          <w:rFonts w:eastAsia="Calibri" w:cs="Calibri" w:ascii="Cambria" w:hAnsi="Cambria" w:asciiTheme="majorHAnsi" w:hAnsiTheme="majorHAnsi"/>
          <w:color w:val="000000"/>
          <w:spacing w:val="-2"/>
          <w:sz w:val="24"/>
          <w:szCs w:val="24"/>
        </w:rPr>
        <w:t>b</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ard</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2"/>
          <w:sz w:val="24"/>
          <w:szCs w:val="24"/>
        </w:rPr>
        <w:t>t</w:t>
      </w:r>
      <w:r>
        <w:rPr>
          <w:rFonts w:eastAsia="Calibri" w:cs="Calibri" w:ascii="Cambria" w:hAnsi="Cambria" w:asciiTheme="majorHAnsi" w:hAnsiTheme="majorHAnsi"/>
          <w:color w:val="000000"/>
          <w:sz w:val="24"/>
          <w:szCs w:val="24"/>
        </w:rPr>
        <w:t>o</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z w:val="24"/>
          <w:szCs w:val="24"/>
        </w:rPr>
        <w:t>l</w:t>
      </w:r>
      <w:r>
        <w:rPr>
          <w:rFonts w:eastAsia="Calibri" w:cs="Calibri" w:ascii="Cambria" w:hAnsi="Cambria" w:asciiTheme="majorHAnsi" w:hAnsiTheme="majorHAnsi"/>
          <w:color w:val="000000"/>
          <w:spacing w:val="-2"/>
          <w:sz w:val="24"/>
          <w:szCs w:val="24"/>
        </w:rPr>
        <w:t>e</w:t>
      </w:r>
      <w:r>
        <w:rPr>
          <w:rFonts w:eastAsia="Calibri" w:cs="Calibri" w:ascii="Cambria" w:hAnsi="Cambria" w:asciiTheme="majorHAnsi" w:hAnsiTheme="majorHAnsi"/>
          <w:color w:val="000000"/>
          <w:sz w:val="24"/>
          <w:szCs w:val="24"/>
        </w:rPr>
        <w:t>t</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1"/>
          <w:sz w:val="24"/>
          <w:szCs w:val="24"/>
        </w:rPr>
        <w:t>y</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u</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1"/>
          <w:sz w:val="24"/>
          <w:szCs w:val="24"/>
        </w:rPr>
        <w:t>k</w:t>
      </w:r>
      <w:r>
        <w:rPr>
          <w:rFonts w:eastAsia="Calibri" w:cs="Calibri" w:ascii="Cambria" w:hAnsi="Cambria" w:asciiTheme="majorHAnsi" w:hAnsiTheme="majorHAnsi"/>
          <w:color w:val="000000"/>
          <w:spacing w:val="-3"/>
          <w:sz w:val="24"/>
          <w:szCs w:val="24"/>
        </w:rPr>
        <w:t>n</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w</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color w:val="000000"/>
          <w:spacing w:val="1"/>
          <w:sz w:val="24"/>
          <w:szCs w:val="24"/>
        </w:rPr>
        <w:t>w</w:t>
      </w:r>
      <w:r>
        <w:rPr>
          <w:rFonts w:eastAsia="Calibri" w:cs="Calibri" w:ascii="Cambria" w:hAnsi="Cambria" w:asciiTheme="majorHAnsi" w:hAnsiTheme="majorHAnsi"/>
          <w:color w:val="000000"/>
          <w:spacing w:val="-1"/>
          <w:sz w:val="24"/>
          <w:szCs w:val="24"/>
        </w:rPr>
        <w:t>h</w:t>
      </w:r>
      <w:r>
        <w:rPr>
          <w:rFonts w:eastAsia="Calibri" w:cs="Calibri" w:ascii="Cambria" w:hAnsi="Cambria" w:asciiTheme="majorHAnsi" w:hAnsiTheme="majorHAnsi"/>
          <w:color w:val="000000"/>
          <w:sz w:val="24"/>
          <w:szCs w:val="24"/>
        </w:rPr>
        <w:t>at</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color w:val="000000"/>
          <w:spacing w:val="-1"/>
          <w:sz w:val="24"/>
          <w:szCs w:val="24"/>
        </w:rPr>
        <w:t>w</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rk</w:t>
      </w:r>
      <w:r>
        <w:rPr>
          <w:rFonts w:eastAsia="Calibri" w:cs="Calibri" w:ascii="Cambria" w:hAnsi="Cambria" w:asciiTheme="majorHAnsi" w:hAnsiTheme="majorHAnsi"/>
          <w:color w:val="000000"/>
          <w:spacing w:val="-2"/>
          <w:sz w:val="24"/>
          <w:szCs w:val="24"/>
        </w:rPr>
        <w:t xml:space="preserve"> </w:t>
      </w:r>
      <w:r>
        <w:rPr>
          <w:rFonts w:eastAsia="Calibri" w:cs="Calibri" w:ascii="Cambria" w:hAnsi="Cambria" w:asciiTheme="majorHAnsi" w:hAnsiTheme="majorHAnsi"/>
          <w:color w:val="000000"/>
          <w:spacing w:val="-1"/>
          <w:sz w:val="24"/>
          <w:szCs w:val="24"/>
        </w:rPr>
        <w:t>y</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u</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pacing w:val="1"/>
          <w:sz w:val="24"/>
          <w:szCs w:val="24"/>
        </w:rPr>
        <w:t>w</w:t>
      </w:r>
      <w:r>
        <w:rPr>
          <w:rFonts w:eastAsia="Calibri" w:cs="Calibri" w:ascii="Cambria" w:hAnsi="Cambria" w:asciiTheme="majorHAnsi" w:hAnsiTheme="majorHAnsi"/>
          <w:color w:val="000000"/>
          <w:sz w:val="24"/>
          <w:szCs w:val="24"/>
        </w:rPr>
        <w:t xml:space="preserve">ill </w:t>
      </w:r>
      <w:r>
        <w:rPr>
          <w:rFonts w:eastAsia="Calibri" w:cs="Calibri" w:ascii="Cambria" w:hAnsi="Cambria" w:asciiTheme="majorHAnsi" w:hAnsiTheme="majorHAnsi"/>
          <w:color w:val="000000"/>
          <w:spacing w:val="-3"/>
          <w:sz w:val="24"/>
          <w:szCs w:val="24"/>
        </w:rPr>
        <w:t>b</w:t>
      </w:r>
      <w:r>
        <w:rPr>
          <w:rFonts w:eastAsia="Calibri" w:cs="Calibri" w:ascii="Cambria" w:hAnsi="Cambria" w:asciiTheme="majorHAnsi" w:hAnsiTheme="majorHAnsi"/>
          <w:color w:val="000000"/>
          <w:sz w:val="24"/>
          <w:szCs w:val="24"/>
        </w:rPr>
        <w:t>e</w:t>
      </w:r>
      <w:r>
        <w:rPr>
          <w:rFonts w:eastAsia="Calibri" w:cs="Calibri" w:ascii="Cambria" w:hAnsi="Cambria" w:asciiTheme="majorHAnsi" w:hAnsiTheme="majorHAnsi"/>
          <w:color w:val="000000"/>
          <w:spacing w:val="1"/>
          <w:sz w:val="24"/>
          <w:szCs w:val="24"/>
        </w:rPr>
        <w:t xml:space="preserve"> </w:t>
      </w:r>
      <w:r>
        <w:rPr>
          <w:rFonts w:eastAsia="Calibri" w:cs="Calibri" w:ascii="Cambria" w:hAnsi="Cambria" w:asciiTheme="majorHAnsi" w:hAnsiTheme="majorHAnsi"/>
          <w:color w:val="000000"/>
          <w:sz w:val="24"/>
          <w:szCs w:val="24"/>
        </w:rPr>
        <w:t>re</w:t>
      </w:r>
      <w:r>
        <w:rPr>
          <w:rFonts w:eastAsia="Calibri" w:cs="Calibri" w:ascii="Cambria" w:hAnsi="Cambria" w:asciiTheme="majorHAnsi" w:hAnsiTheme="majorHAnsi"/>
          <w:color w:val="000000"/>
          <w:spacing w:val="-2"/>
          <w:sz w:val="24"/>
          <w:szCs w:val="24"/>
        </w:rPr>
        <w:t>s</w:t>
      </w:r>
      <w:r>
        <w:rPr>
          <w:rFonts w:eastAsia="Calibri" w:cs="Calibri" w:ascii="Cambria" w:hAnsi="Cambria" w:asciiTheme="majorHAnsi" w:hAnsiTheme="majorHAnsi"/>
          <w:color w:val="000000"/>
          <w:spacing w:val="-1"/>
          <w:sz w:val="24"/>
          <w:szCs w:val="24"/>
        </w:rPr>
        <w:t>p</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pacing w:val="-1"/>
          <w:sz w:val="24"/>
          <w:szCs w:val="24"/>
        </w:rPr>
        <w:t>n</w:t>
      </w:r>
      <w:r>
        <w:rPr>
          <w:rFonts w:eastAsia="Calibri" w:cs="Calibri" w:ascii="Cambria" w:hAnsi="Cambria" w:asciiTheme="majorHAnsi" w:hAnsiTheme="majorHAnsi"/>
          <w:color w:val="000000"/>
          <w:sz w:val="24"/>
          <w:szCs w:val="24"/>
        </w:rPr>
        <w:t>si</w:t>
      </w:r>
      <w:r>
        <w:rPr>
          <w:rFonts w:eastAsia="Calibri" w:cs="Calibri" w:ascii="Cambria" w:hAnsi="Cambria" w:asciiTheme="majorHAnsi" w:hAnsiTheme="majorHAnsi"/>
          <w:color w:val="000000"/>
          <w:spacing w:val="-1"/>
          <w:sz w:val="24"/>
          <w:szCs w:val="24"/>
        </w:rPr>
        <w:t>b</w:t>
      </w:r>
      <w:r>
        <w:rPr>
          <w:rFonts w:eastAsia="Calibri" w:cs="Calibri" w:ascii="Cambria" w:hAnsi="Cambria" w:asciiTheme="majorHAnsi" w:hAnsiTheme="majorHAnsi"/>
          <w:color w:val="000000"/>
          <w:sz w:val="24"/>
          <w:szCs w:val="24"/>
        </w:rPr>
        <w:t xml:space="preserve">le </w:t>
      </w:r>
      <w:r>
        <w:rPr>
          <w:rFonts w:eastAsia="Calibri" w:cs="Calibri" w:ascii="Cambria" w:hAnsi="Cambria" w:asciiTheme="majorHAnsi" w:hAnsiTheme="majorHAnsi"/>
          <w:color w:val="000000"/>
          <w:spacing w:val="-2"/>
          <w:sz w:val="24"/>
          <w:szCs w:val="24"/>
        </w:rPr>
        <w:t>f</w:t>
      </w:r>
      <w:r>
        <w:rPr>
          <w:rFonts w:eastAsia="Calibri" w:cs="Calibri" w:ascii="Cambria" w:hAnsi="Cambria" w:asciiTheme="majorHAnsi" w:hAnsiTheme="majorHAnsi"/>
          <w:color w:val="000000"/>
          <w:spacing w:val="1"/>
          <w:sz w:val="24"/>
          <w:szCs w:val="24"/>
        </w:rPr>
        <w:t>o</w:t>
      </w:r>
      <w:r>
        <w:rPr>
          <w:rFonts w:eastAsia="Calibri" w:cs="Calibri" w:ascii="Cambria" w:hAnsi="Cambria" w:asciiTheme="majorHAnsi" w:hAnsiTheme="majorHAnsi"/>
          <w:color w:val="000000"/>
          <w:sz w:val="24"/>
          <w:szCs w:val="24"/>
        </w:rPr>
        <w:t>r.</w:t>
      </w:r>
    </w:p>
    <w:p>
      <w:pPr>
        <w:pStyle w:val="ListParagraph"/>
        <w:numPr>
          <w:ilvl w:val="0"/>
          <w:numId w:val="2"/>
        </w:numPr>
        <w:tabs>
          <w:tab w:val="left" w:pos="360" w:leader="none"/>
        </w:tabs>
        <w:spacing w:lineRule="exact" w:line="260" w:before="9" w:after="0"/>
        <w:ind w:left="360" w:right="240" w:hanging="450"/>
        <w:contextualSpacing/>
        <w:rPr/>
      </w:pPr>
      <w:r>
        <w:rPr>
          <w:rFonts w:eastAsia="Calibri" w:cs="Calibri" w:ascii="Cambria" w:hAnsi="Cambria" w:asciiTheme="majorHAnsi" w:hAnsiTheme="majorHAnsi"/>
          <w:spacing w:val="1"/>
          <w:sz w:val="24"/>
          <w:szCs w:val="24"/>
        </w:rPr>
        <w:t>P</w:t>
      </w:r>
      <w:r>
        <w:rPr>
          <w:rFonts w:eastAsia="Calibri" w:cs="Calibri" w:ascii="Cambria" w:hAnsi="Cambria" w:asciiTheme="majorHAnsi" w:hAnsiTheme="majorHAnsi"/>
          <w:sz w:val="24"/>
          <w:szCs w:val="24"/>
        </w:rPr>
        <w:t>lea</w:t>
      </w:r>
      <w:r>
        <w:rPr>
          <w:rFonts w:eastAsia="Calibri" w:cs="Calibri" w:ascii="Cambria" w:hAnsi="Cambria" w:asciiTheme="majorHAnsi" w:hAnsiTheme="majorHAnsi"/>
          <w:spacing w:val="-2"/>
          <w:sz w:val="24"/>
          <w:szCs w:val="24"/>
        </w:rPr>
        <w:t>s</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b</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su</w:t>
      </w:r>
      <w:r>
        <w:rPr>
          <w:rFonts w:eastAsia="Calibri" w:cs="Calibri" w:ascii="Cambria" w:hAnsi="Cambria" w:asciiTheme="majorHAnsi" w:hAnsiTheme="majorHAnsi"/>
          <w:spacing w:val="-1"/>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th</w:t>
      </w:r>
      <w:r>
        <w:rPr>
          <w:rFonts w:eastAsia="Calibri" w:cs="Calibri" w:ascii="Cambria" w:hAnsi="Cambria" w:asciiTheme="majorHAnsi" w:hAnsiTheme="majorHAnsi"/>
          <w:spacing w:val="-3"/>
          <w:sz w:val="24"/>
          <w:szCs w:val="24"/>
        </w:rPr>
        <w:t>a</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u a</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fa</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w:t>
      </w:r>
      <w:r>
        <w:rPr>
          <w:rFonts w:eastAsia="Calibri" w:cs="Calibri" w:ascii="Cambria" w:hAnsi="Cambria" w:asciiTheme="majorHAnsi" w:hAnsiTheme="majorHAnsi"/>
          <w:spacing w:val="-1"/>
          <w:sz w:val="24"/>
          <w:szCs w:val="24"/>
        </w:rPr>
        <w:t>l</w:t>
      </w:r>
      <w:r>
        <w:rPr>
          <w:rFonts w:eastAsia="Calibri" w:cs="Calibri" w:ascii="Cambria" w:hAnsi="Cambria" w:asciiTheme="majorHAnsi" w:hAnsiTheme="majorHAnsi"/>
          <w:sz w:val="24"/>
          <w:szCs w:val="24"/>
        </w:rPr>
        <w:t>iar</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with A</w:t>
      </w:r>
      <w:r>
        <w:rPr>
          <w:rFonts w:eastAsia="Calibri" w:cs="Calibri" w:ascii="Cambria" w:hAnsi="Cambria" w:asciiTheme="majorHAnsi" w:hAnsiTheme="majorHAnsi"/>
          <w:spacing w:val="-3"/>
          <w:sz w:val="24"/>
          <w:szCs w:val="24"/>
        </w:rPr>
        <w:t>U</w:t>
      </w:r>
      <w:r>
        <w:rPr>
          <w:rFonts w:eastAsia="Calibri" w:cs="Calibri" w:ascii="Cambria" w:hAnsi="Cambria" w:asciiTheme="majorHAnsi" w:hAnsiTheme="majorHAnsi"/>
          <w:sz w:val="24"/>
          <w:szCs w:val="24"/>
        </w:rPr>
        <w:t>’s Aca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z w:val="24"/>
          <w:szCs w:val="24"/>
        </w:rPr>
        <w:t>ic I</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e</w:t>
      </w:r>
      <w:r>
        <w:rPr>
          <w:rFonts w:eastAsia="Calibri" w:cs="Calibri" w:ascii="Cambria" w:hAnsi="Cambria" w:asciiTheme="majorHAnsi" w:hAnsiTheme="majorHAnsi"/>
          <w:spacing w:val="-1"/>
          <w:sz w:val="24"/>
          <w:szCs w:val="24"/>
        </w:rPr>
        <w:t>g</w:t>
      </w:r>
      <w:r>
        <w:rPr>
          <w:rFonts w:eastAsia="Calibri" w:cs="Calibri" w:ascii="Cambria" w:hAnsi="Cambria" w:asciiTheme="majorHAnsi" w:hAnsiTheme="majorHAnsi"/>
          <w:sz w:val="24"/>
          <w:szCs w:val="24"/>
        </w:rPr>
        <w:t>ri</w:t>
      </w:r>
      <w:r>
        <w:rPr>
          <w:rFonts w:eastAsia="Calibri" w:cs="Calibri" w:ascii="Cambria" w:hAnsi="Cambria" w:asciiTheme="majorHAnsi" w:hAnsiTheme="majorHAnsi"/>
          <w:spacing w:val="-3"/>
          <w:sz w:val="24"/>
          <w:szCs w:val="24"/>
        </w:rPr>
        <w:t>t</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C</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I </w:t>
      </w:r>
      <w:r>
        <w:rPr>
          <w:rFonts w:eastAsia="Calibri" w:cs="Calibri" w:ascii="Cambria" w:hAnsi="Cambria" w:asciiTheme="majorHAnsi" w:hAnsiTheme="majorHAnsi"/>
          <w:spacing w:val="-2"/>
          <w:sz w:val="24"/>
          <w:szCs w:val="24"/>
        </w:rPr>
        <w:t>a</w:t>
      </w:r>
      <w:r>
        <w:rPr>
          <w:rFonts w:eastAsia="Calibri" w:cs="Calibri" w:ascii="Cambria" w:hAnsi="Cambria" w:asciiTheme="majorHAnsi" w:hAnsiTheme="majorHAnsi"/>
          <w:sz w:val="24"/>
          <w:szCs w:val="24"/>
        </w:rPr>
        <w:t>m</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r</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pacing w:val="-1"/>
          <w:sz w:val="24"/>
          <w:szCs w:val="24"/>
        </w:rPr>
        <w:t>qu</w:t>
      </w:r>
      <w:r>
        <w:rPr>
          <w:rFonts w:eastAsia="Calibri" w:cs="Calibri" w:ascii="Cambria" w:hAnsi="Cambria" w:asciiTheme="majorHAnsi" w:hAnsiTheme="majorHAnsi"/>
          <w:sz w:val="24"/>
          <w:szCs w:val="24"/>
        </w:rPr>
        <w:t>ired</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ep</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r</w:t>
      </w:r>
      <w:r>
        <w:rPr>
          <w:rFonts w:eastAsia="Calibri" w:cs="Calibri" w:ascii="Cambria" w:hAnsi="Cambria" w:asciiTheme="majorHAnsi" w:hAnsiTheme="majorHAnsi"/>
          <w:sz w:val="24"/>
          <w:szCs w:val="24"/>
        </w:rPr>
        <w:t>t</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a</w:t>
      </w:r>
      <w:r>
        <w:rPr>
          <w:rFonts w:eastAsia="Calibri" w:cs="Calibri" w:ascii="Cambria" w:hAnsi="Cambria" w:asciiTheme="majorHAnsi" w:hAnsiTheme="majorHAnsi"/>
          <w:spacing w:val="-1"/>
          <w:sz w:val="24"/>
          <w:szCs w:val="24"/>
        </w:rPr>
        <w:t>n</w:t>
      </w:r>
      <w:r>
        <w:rPr>
          <w:rFonts w:eastAsia="Calibri" w:cs="Calibri" w:ascii="Cambria" w:hAnsi="Cambria" w:asciiTheme="majorHAnsi" w:hAnsiTheme="majorHAnsi"/>
          <w:sz w:val="24"/>
          <w:szCs w:val="24"/>
        </w:rPr>
        <w: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z w:val="24"/>
          <w:szCs w:val="24"/>
        </w:rPr>
        <w:t>cas</w:t>
      </w:r>
      <w:r>
        <w:rPr>
          <w:rFonts w:eastAsia="Calibri" w:cs="Calibri" w:ascii="Cambria" w:hAnsi="Cambria" w:asciiTheme="majorHAnsi" w:hAnsiTheme="majorHAnsi"/>
          <w:spacing w:val="-2"/>
          <w:sz w:val="24"/>
          <w:szCs w:val="24"/>
        </w:rPr>
        <w:t>e</w:t>
      </w:r>
      <w:r>
        <w:rPr>
          <w:rFonts w:eastAsia="Calibri" w:cs="Calibri" w:ascii="Cambria" w:hAnsi="Cambria" w:asciiTheme="majorHAnsi" w:hAnsiTheme="majorHAnsi"/>
          <w:sz w:val="24"/>
          <w:szCs w:val="24"/>
        </w:rPr>
        <w:t>s</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 aca</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m</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z w:val="24"/>
          <w:szCs w:val="24"/>
        </w:rPr>
        <w:t>c</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1"/>
          <w:sz w:val="24"/>
          <w:szCs w:val="24"/>
        </w:rPr>
        <w:t>d</w:t>
      </w:r>
      <w:r>
        <w:rPr>
          <w:rFonts w:eastAsia="Calibri" w:cs="Calibri" w:ascii="Cambria" w:hAnsi="Cambria" w:asciiTheme="majorHAnsi" w:hAnsiTheme="majorHAnsi"/>
          <w:sz w:val="24"/>
          <w:szCs w:val="24"/>
        </w:rPr>
        <w:t>is</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3"/>
          <w:sz w:val="24"/>
          <w:szCs w:val="24"/>
        </w:rPr>
        <w:t>n</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z w:val="24"/>
          <w:szCs w:val="24"/>
        </w:rPr>
        <w:t>ty</w:t>
      </w:r>
      <w:r>
        <w:rPr>
          <w:rFonts w:eastAsia="Calibri" w:cs="Calibri" w:ascii="Cambria" w:hAnsi="Cambria" w:asciiTheme="majorHAnsi" w:hAnsiTheme="majorHAnsi"/>
          <w:spacing w:val="-1"/>
          <w:sz w:val="24"/>
          <w:szCs w:val="24"/>
        </w:rPr>
        <w:t xml:space="preserve"> </w:t>
      </w:r>
      <w:r>
        <w:rPr>
          <w:rFonts w:eastAsia="Calibri" w:cs="Calibri" w:ascii="Cambria" w:hAnsi="Cambria" w:asciiTheme="majorHAnsi" w:hAnsiTheme="majorHAnsi"/>
          <w:spacing w:val="-2"/>
          <w:sz w:val="24"/>
          <w:szCs w:val="24"/>
        </w:rPr>
        <w:t>t</w:t>
      </w:r>
      <w:r>
        <w:rPr>
          <w:rFonts w:eastAsia="Calibri" w:cs="Calibri" w:ascii="Cambria" w:hAnsi="Cambria" w:asciiTheme="majorHAnsi" w:hAnsiTheme="majorHAnsi"/>
          <w:sz w:val="24"/>
          <w:szCs w:val="24"/>
        </w:rPr>
        <w:t>o</w:t>
      </w:r>
      <w:r>
        <w:rPr>
          <w:rFonts w:eastAsia="Calibri" w:cs="Calibri" w:ascii="Cambria" w:hAnsi="Cambria" w:asciiTheme="majorHAnsi" w:hAnsiTheme="majorHAnsi"/>
          <w:spacing w:val="1"/>
          <w:sz w:val="24"/>
          <w:szCs w:val="24"/>
        </w:rPr>
        <w:t xml:space="preserve"> t</w:t>
      </w:r>
      <w:r>
        <w:rPr>
          <w:rFonts w:eastAsia="Calibri" w:cs="Calibri" w:ascii="Cambria" w:hAnsi="Cambria" w:asciiTheme="majorHAnsi" w:hAnsiTheme="majorHAnsi"/>
          <w:spacing w:val="-1"/>
          <w:sz w:val="24"/>
          <w:szCs w:val="24"/>
        </w:rPr>
        <w:t>h</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2"/>
          <w:sz w:val="24"/>
          <w:szCs w:val="24"/>
        </w:rPr>
        <w:t xml:space="preserve"> </w:t>
      </w:r>
      <w:r>
        <w:rPr>
          <w:rFonts w:eastAsia="Calibri" w:cs="Calibri" w:ascii="Cambria" w:hAnsi="Cambria" w:asciiTheme="majorHAnsi" w:hAnsiTheme="majorHAnsi"/>
          <w:sz w:val="24"/>
          <w:szCs w:val="24"/>
        </w:rPr>
        <w:t xml:space="preserve">dean </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f</w:t>
      </w:r>
      <w:r>
        <w:rPr>
          <w:rFonts w:eastAsia="Calibri" w:cs="Calibri" w:ascii="Cambria" w:hAnsi="Cambria" w:asciiTheme="majorHAnsi" w:hAnsiTheme="majorHAnsi"/>
          <w:spacing w:val="-3"/>
          <w:sz w:val="24"/>
          <w:szCs w:val="24"/>
        </w:rPr>
        <w:t xml:space="preserve"> </w:t>
      </w:r>
      <w:r>
        <w:rPr>
          <w:rFonts w:eastAsia="Calibri" w:cs="Calibri" w:ascii="Cambria" w:hAnsi="Cambria" w:asciiTheme="majorHAnsi" w:hAnsiTheme="majorHAnsi"/>
          <w:sz w:val="24"/>
          <w:szCs w:val="24"/>
        </w:rPr>
        <w:t>CA</w:t>
      </w:r>
      <w:r>
        <w:rPr>
          <w:rFonts w:eastAsia="Calibri" w:cs="Calibri" w:ascii="Cambria" w:hAnsi="Cambria" w:asciiTheme="majorHAnsi" w:hAnsiTheme="majorHAnsi"/>
          <w:spacing w:val="-1"/>
          <w:sz w:val="24"/>
          <w:szCs w:val="24"/>
        </w:rPr>
        <w:t>S</w:t>
      </w:r>
      <w:r>
        <w:rPr>
          <w:rFonts w:eastAsia="Calibri" w:cs="Calibri" w:ascii="Cambria" w:hAnsi="Cambria" w:asciiTheme="majorHAnsi" w:hAnsiTheme="majorHAnsi"/>
          <w:sz w:val="24"/>
          <w:szCs w:val="24"/>
        </w:rPr>
        <w:t>.</w:t>
      </w:r>
      <w:r>
        <w:rPr>
          <w:rFonts w:eastAsia="Calibri" w:cs="Calibri" w:ascii="Cambria" w:hAnsi="Cambria" w:asciiTheme="majorHAnsi" w:hAnsiTheme="majorHAnsi"/>
          <w:spacing w:val="50"/>
          <w:sz w:val="24"/>
          <w:szCs w:val="24"/>
        </w:rPr>
        <w:t xml:space="preserve"> </w:t>
      </w:r>
      <w:r>
        <w:rPr>
          <w:rFonts w:eastAsia="Calibri" w:cs="Calibri" w:ascii="Cambria" w:hAnsi="Cambria" w:asciiTheme="majorHAnsi" w:hAnsiTheme="majorHAnsi"/>
          <w:spacing w:val="-3"/>
          <w:sz w:val="24"/>
          <w:szCs w:val="24"/>
        </w:rPr>
        <w:t>F</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z w:val="24"/>
          <w:szCs w:val="24"/>
        </w:rPr>
        <w:t xml:space="preserve">r </w:t>
      </w:r>
      <w:r>
        <w:rPr>
          <w:rFonts w:eastAsia="Calibri" w:cs="Calibri" w:ascii="Cambria" w:hAnsi="Cambria" w:asciiTheme="majorHAnsi" w:hAnsiTheme="majorHAnsi"/>
          <w:spacing w:val="-1"/>
          <w:sz w:val="24"/>
          <w:szCs w:val="24"/>
        </w:rPr>
        <w:t>y</w:t>
      </w:r>
      <w:r>
        <w:rPr>
          <w:rFonts w:eastAsia="Calibri" w:cs="Calibri" w:ascii="Cambria" w:hAnsi="Cambria" w:asciiTheme="majorHAnsi" w:hAnsiTheme="majorHAnsi"/>
          <w:spacing w:val="1"/>
          <w:sz w:val="24"/>
          <w:szCs w:val="24"/>
        </w:rPr>
        <w:t>o</w:t>
      </w:r>
      <w:r>
        <w:rPr>
          <w:rFonts w:eastAsia="Calibri" w:cs="Calibri" w:ascii="Cambria" w:hAnsi="Cambria" w:asciiTheme="majorHAnsi" w:hAnsiTheme="majorHAnsi"/>
          <w:spacing w:val="-1"/>
          <w:sz w:val="24"/>
          <w:szCs w:val="24"/>
        </w:rPr>
        <w:t>u</w:t>
      </w:r>
      <w:r>
        <w:rPr>
          <w:rFonts w:eastAsia="Calibri" w:cs="Calibri" w:ascii="Cambria" w:hAnsi="Cambria" w:asciiTheme="majorHAnsi" w:hAnsiTheme="majorHAnsi"/>
          <w:sz w:val="24"/>
          <w:szCs w:val="24"/>
        </w:rPr>
        <w:t xml:space="preserve">r </w:t>
      </w:r>
      <w:r>
        <w:rPr>
          <w:rFonts w:eastAsia="Calibri" w:cs="Calibri" w:ascii="Cambria" w:hAnsi="Cambria" w:asciiTheme="majorHAnsi" w:hAnsiTheme="majorHAnsi"/>
          <w:spacing w:val="-2"/>
          <w:sz w:val="24"/>
          <w:szCs w:val="24"/>
        </w:rPr>
        <w:t>r</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v</w:t>
      </w:r>
      <w:r>
        <w:rPr>
          <w:rFonts w:eastAsia="Calibri" w:cs="Calibri" w:ascii="Cambria" w:hAnsi="Cambria" w:asciiTheme="majorHAnsi" w:hAnsiTheme="majorHAnsi"/>
          <w:spacing w:val="-3"/>
          <w:sz w:val="24"/>
          <w:szCs w:val="24"/>
        </w:rPr>
        <w:t>i</w:t>
      </w:r>
      <w:r>
        <w:rPr>
          <w:rFonts w:eastAsia="Calibri" w:cs="Calibri" w:ascii="Cambria" w:hAnsi="Cambria" w:asciiTheme="majorHAnsi" w:hAnsiTheme="majorHAnsi"/>
          <w:sz w:val="24"/>
          <w:szCs w:val="24"/>
        </w:rPr>
        <w:t>e</w:t>
      </w:r>
      <w:r>
        <w:rPr>
          <w:rFonts w:eastAsia="Calibri" w:cs="Calibri" w:ascii="Cambria" w:hAnsi="Cambria" w:asciiTheme="majorHAnsi" w:hAnsiTheme="majorHAnsi"/>
          <w:spacing w:val="1"/>
          <w:sz w:val="24"/>
          <w:szCs w:val="24"/>
        </w:rPr>
        <w:t>w</w:t>
      </w:r>
      <w:r>
        <w:rPr>
          <w:rFonts w:eastAsia="Calibri" w:cs="Calibri" w:ascii="Cambria" w:hAnsi="Cambria" w:asciiTheme="majorHAnsi" w:hAnsiTheme="majorHAnsi"/>
          <w:sz w:val="24"/>
          <w:szCs w:val="24"/>
        </w:rPr>
        <w:t xml:space="preserve">: </w:t>
      </w:r>
      <w:r>
        <w:rPr>
          <w:rFonts w:eastAsia="Calibri" w:cs="Calibri" w:ascii="Cambria" w:hAnsi="Cambria" w:asciiTheme="majorHAnsi" w:hAnsiTheme="majorHAnsi"/>
          <w:color w:val="0000FF"/>
          <w:spacing w:val="-48"/>
          <w:sz w:val="24"/>
          <w:szCs w:val="24"/>
        </w:rPr>
        <w:t xml:space="preserve"> </w:t>
      </w:r>
      <w:hyperlink r:id="rId8">
        <w:r>
          <w:rPr>
            <w:rStyle w:val="InternetLink"/>
            <w:rFonts w:eastAsia="Calibri" w:cs="Calibri" w:ascii="Cambria" w:hAnsi="Cambria" w:asciiTheme="majorHAnsi" w:hAnsiTheme="majorHAnsi"/>
            <w:spacing w:val="-1"/>
            <w:sz w:val="24"/>
            <w:szCs w:val="24"/>
            <w:u w:val="none" w:color="0000FF"/>
          </w:rPr>
          <w:t>h</w:t>
        </w:r>
        <w:r>
          <w:rPr>
            <w:rStyle w:val="InternetLink"/>
            <w:rFonts w:eastAsia="Calibri" w:cs="Calibri" w:ascii="Cambria" w:hAnsi="Cambria" w:asciiTheme="majorHAnsi" w:hAnsiTheme="majorHAnsi"/>
            <w:spacing w:val="1"/>
            <w:sz w:val="24"/>
            <w:szCs w:val="24"/>
            <w:u w:val="none" w:color="0000FF"/>
          </w:rPr>
          <w:t>t</w:t>
        </w:r>
        <w:r>
          <w:rPr>
            <w:rStyle w:val="InternetLink"/>
            <w:rFonts w:eastAsia="Calibri" w:cs="Calibri" w:ascii="Cambria" w:hAnsi="Cambria" w:asciiTheme="majorHAnsi" w:hAnsiTheme="majorHAnsi"/>
            <w:spacing w:val="-1"/>
            <w:sz w:val="24"/>
            <w:szCs w:val="24"/>
            <w:u w:val="none" w:color="0000FF"/>
          </w:rPr>
          <w:t>t</w:t>
        </w:r>
        <w:r>
          <w:rPr>
            <w:rStyle w:val="InternetLink"/>
            <w:rFonts w:eastAsia="Calibri" w:cs="Calibri" w:ascii="Cambria" w:hAnsi="Cambria" w:asciiTheme="majorHAnsi" w:hAnsiTheme="majorHAnsi"/>
            <w:spacing w:val="1"/>
            <w:sz w:val="24"/>
            <w:szCs w:val="24"/>
            <w:u w:val="none" w:color="0000FF"/>
          </w:rPr>
          <w:t>p</w:t>
        </w:r>
        <w:r>
          <w:rPr>
            <w:rStyle w:val="InternetLink"/>
            <w:rFonts w:eastAsia="Calibri" w:cs="Calibri" w:ascii="Cambria" w:hAnsi="Cambria" w:asciiTheme="majorHAnsi" w:hAnsiTheme="majorHAnsi"/>
            <w:sz w:val="24"/>
            <w:szCs w:val="24"/>
            <w:u w:val="none" w:color="0000FF"/>
          </w:rPr>
          <w:t>:</w:t>
        </w:r>
        <w:r>
          <w:rPr>
            <w:rStyle w:val="InternetLink"/>
            <w:rFonts w:eastAsia="Calibri" w:cs="Calibri" w:ascii="Cambria" w:hAnsi="Cambria" w:asciiTheme="majorHAnsi" w:hAnsiTheme="majorHAnsi"/>
            <w:spacing w:val="-1"/>
            <w:sz w:val="24"/>
            <w:szCs w:val="24"/>
            <w:u w:val="none" w:color="0000FF"/>
          </w:rPr>
          <w:t>/</w:t>
        </w:r>
        <w:r>
          <w:rPr>
            <w:rStyle w:val="InternetLink"/>
            <w:rFonts w:eastAsia="Calibri" w:cs="Calibri" w:ascii="Cambria" w:hAnsi="Cambria" w:asciiTheme="majorHAnsi" w:hAnsiTheme="majorHAnsi"/>
            <w:spacing w:val="1"/>
            <w:sz w:val="24"/>
            <w:szCs w:val="24"/>
            <w:u w:val="none" w:color="0000FF"/>
          </w:rPr>
          <w:t>/</w:t>
        </w:r>
        <w:r>
          <w:rPr>
            <w:rStyle w:val="InternetLink"/>
            <w:rFonts w:eastAsia="Calibri" w:cs="Calibri" w:ascii="Cambria" w:hAnsi="Cambria" w:asciiTheme="majorHAnsi" w:hAnsiTheme="majorHAnsi"/>
            <w:spacing w:val="-1"/>
            <w:sz w:val="24"/>
            <w:szCs w:val="24"/>
            <w:u w:val="none" w:color="0000FF"/>
          </w:rPr>
          <w:t>www</w:t>
        </w:r>
        <w:r>
          <w:rPr>
            <w:rStyle w:val="InternetLink"/>
            <w:rFonts w:eastAsia="Calibri" w:cs="Calibri" w:ascii="Cambria" w:hAnsi="Cambria" w:asciiTheme="majorHAnsi" w:hAnsiTheme="majorHAnsi"/>
            <w:sz w:val="24"/>
            <w:szCs w:val="24"/>
            <w:u w:val="none" w:color="0000FF"/>
          </w:rPr>
          <w:t>.ame</w:t>
        </w:r>
        <w:r>
          <w:rPr>
            <w:rStyle w:val="InternetLink"/>
            <w:rFonts w:eastAsia="Calibri" w:cs="Calibri" w:ascii="Cambria" w:hAnsi="Cambria" w:asciiTheme="majorHAnsi" w:hAnsiTheme="majorHAnsi"/>
            <w:spacing w:val="1"/>
            <w:sz w:val="24"/>
            <w:szCs w:val="24"/>
            <w:u w:val="none" w:color="0000FF"/>
          </w:rPr>
          <w:t>r</w:t>
        </w:r>
        <w:r>
          <w:rPr>
            <w:rStyle w:val="InternetLink"/>
            <w:rFonts w:eastAsia="Calibri" w:cs="Calibri" w:ascii="Cambria" w:hAnsi="Cambria" w:asciiTheme="majorHAnsi" w:hAnsiTheme="majorHAnsi"/>
            <w:sz w:val="24"/>
            <w:szCs w:val="24"/>
            <w:u w:val="none" w:color="0000FF"/>
          </w:rPr>
          <w:t>i</w:t>
        </w:r>
        <w:r>
          <w:rPr>
            <w:rStyle w:val="InternetLink"/>
            <w:rFonts w:eastAsia="Calibri" w:cs="Calibri" w:ascii="Cambria" w:hAnsi="Cambria" w:asciiTheme="majorHAnsi" w:hAnsiTheme="majorHAnsi"/>
            <w:spacing w:val="-1"/>
            <w:sz w:val="24"/>
            <w:szCs w:val="24"/>
            <w:u w:val="none" w:color="0000FF"/>
          </w:rPr>
          <w:t>c</w:t>
        </w:r>
        <w:r>
          <w:rPr>
            <w:rStyle w:val="InternetLink"/>
            <w:rFonts w:eastAsia="Calibri" w:cs="Calibri" w:ascii="Cambria" w:hAnsi="Cambria" w:asciiTheme="majorHAnsi" w:hAnsiTheme="majorHAnsi"/>
            <w:spacing w:val="2"/>
            <w:sz w:val="24"/>
            <w:szCs w:val="24"/>
            <w:u w:val="none" w:color="0000FF"/>
          </w:rPr>
          <w:t>a</w:t>
        </w:r>
        <w:r>
          <w:rPr>
            <w:rStyle w:val="InternetLink"/>
            <w:rFonts w:eastAsia="Calibri" w:cs="Calibri" w:ascii="Cambria" w:hAnsi="Cambria" w:asciiTheme="majorHAnsi" w:hAnsiTheme="majorHAnsi"/>
            <w:spacing w:val="1"/>
            <w:sz w:val="24"/>
            <w:szCs w:val="24"/>
            <w:u w:val="none" w:color="0000FF"/>
          </w:rPr>
          <w:t>n</w:t>
        </w:r>
        <w:r>
          <w:rPr>
            <w:rStyle w:val="InternetLink"/>
            <w:rFonts w:eastAsia="Calibri" w:cs="Calibri" w:ascii="Cambria" w:hAnsi="Cambria" w:asciiTheme="majorHAnsi" w:hAnsiTheme="majorHAnsi"/>
            <w:sz w:val="24"/>
            <w:szCs w:val="24"/>
            <w:u w:val="none" w:color="0000FF"/>
          </w:rPr>
          <w:t>.e</w:t>
        </w:r>
        <w:r>
          <w:rPr>
            <w:rStyle w:val="InternetLink"/>
            <w:rFonts w:eastAsia="Calibri" w:cs="Calibri" w:ascii="Cambria" w:hAnsi="Cambria" w:asciiTheme="majorHAnsi" w:hAnsiTheme="majorHAnsi"/>
            <w:spacing w:val="1"/>
            <w:sz w:val="24"/>
            <w:szCs w:val="24"/>
            <w:u w:val="none" w:color="0000FF"/>
          </w:rPr>
          <w:t>d</w:t>
        </w:r>
        <w:r>
          <w:rPr>
            <w:rStyle w:val="InternetLink"/>
            <w:rFonts w:eastAsia="Calibri" w:cs="Calibri" w:ascii="Cambria" w:hAnsi="Cambria" w:asciiTheme="majorHAnsi" w:hAnsiTheme="majorHAnsi"/>
            <w:spacing w:val="-1"/>
            <w:sz w:val="24"/>
            <w:szCs w:val="24"/>
            <w:u w:val="none" w:color="0000FF"/>
          </w:rPr>
          <w:t>u</w:t>
        </w:r>
        <w:r>
          <w:rPr>
            <w:rStyle w:val="InternetLink"/>
            <w:rFonts w:eastAsia="Calibri" w:cs="Calibri" w:ascii="Cambria" w:hAnsi="Cambria" w:asciiTheme="majorHAnsi" w:hAnsiTheme="majorHAnsi"/>
            <w:spacing w:val="1"/>
            <w:sz w:val="24"/>
            <w:szCs w:val="24"/>
            <w:u w:val="none" w:color="0000FF"/>
          </w:rPr>
          <w:t>/</w:t>
        </w:r>
        <w:r>
          <w:rPr>
            <w:rStyle w:val="InternetLink"/>
            <w:rFonts w:eastAsia="Calibri" w:cs="Calibri" w:ascii="Cambria" w:hAnsi="Cambria" w:asciiTheme="majorHAnsi" w:hAnsiTheme="majorHAnsi"/>
            <w:sz w:val="24"/>
            <w:szCs w:val="24"/>
            <w:u w:val="none" w:color="0000FF"/>
          </w:rPr>
          <w:t>aca</w:t>
        </w:r>
        <w:r>
          <w:rPr>
            <w:rStyle w:val="InternetLink"/>
            <w:rFonts w:eastAsia="Calibri" w:cs="Calibri" w:ascii="Cambria" w:hAnsi="Cambria" w:asciiTheme="majorHAnsi" w:hAnsiTheme="majorHAnsi"/>
            <w:spacing w:val="1"/>
            <w:sz w:val="24"/>
            <w:szCs w:val="24"/>
            <w:u w:val="none" w:color="0000FF"/>
          </w:rPr>
          <w:t>d</w:t>
        </w:r>
        <w:r>
          <w:rPr>
            <w:rStyle w:val="InternetLink"/>
            <w:rFonts w:eastAsia="Calibri" w:cs="Calibri" w:ascii="Cambria" w:hAnsi="Cambria" w:asciiTheme="majorHAnsi" w:hAnsiTheme="majorHAnsi"/>
            <w:sz w:val="24"/>
            <w:szCs w:val="24"/>
            <w:u w:val="none" w:color="0000FF"/>
          </w:rPr>
          <w:t>emics</w:t>
        </w:r>
        <w:r>
          <w:rPr>
            <w:rStyle w:val="InternetLink"/>
            <w:rFonts w:eastAsia="Calibri" w:cs="Calibri" w:ascii="Cambria" w:hAnsi="Cambria" w:asciiTheme="majorHAnsi" w:hAnsiTheme="majorHAnsi"/>
            <w:spacing w:val="-1"/>
            <w:sz w:val="24"/>
            <w:szCs w:val="24"/>
            <w:u w:val="none" w:color="0000FF"/>
          </w:rPr>
          <w:t>/</w:t>
        </w:r>
        <w:r>
          <w:rPr>
            <w:rStyle w:val="InternetLink"/>
            <w:rFonts w:eastAsia="Calibri" w:cs="Calibri" w:ascii="Cambria" w:hAnsi="Cambria" w:asciiTheme="majorHAnsi" w:hAnsiTheme="majorHAnsi"/>
            <w:sz w:val="24"/>
            <w:szCs w:val="24"/>
            <w:u w:val="none" w:color="0000FF"/>
          </w:rPr>
          <w:t>i</w:t>
        </w:r>
        <w:r>
          <w:rPr>
            <w:rStyle w:val="InternetLink"/>
            <w:rFonts w:eastAsia="Calibri" w:cs="Calibri" w:ascii="Cambria" w:hAnsi="Cambria" w:asciiTheme="majorHAnsi" w:hAnsiTheme="majorHAnsi"/>
            <w:spacing w:val="1"/>
            <w:sz w:val="24"/>
            <w:szCs w:val="24"/>
            <w:u w:val="none" w:color="0000FF"/>
          </w:rPr>
          <w:t>n</w:t>
        </w:r>
        <w:r>
          <w:rPr>
            <w:rStyle w:val="InternetLink"/>
            <w:rFonts w:eastAsia="Calibri" w:cs="Calibri" w:ascii="Cambria" w:hAnsi="Cambria" w:asciiTheme="majorHAnsi" w:hAnsiTheme="majorHAnsi"/>
            <w:spacing w:val="-1"/>
            <w:sz w:val="24"/>
            <w:szCs w:val="24"/>
            <w:u w:val="none" w:color="0000FF"/>
          </w:rPr>
          <w:t>t</w:t>
        </w:r>
        <w:r>
          <w:rPr>
            <w:rStyle w:val="InternetLink"/>
            <w:rFonts w:eastAsia="Calibri" w:cs="Calibri" w:ascii="Cambria" w:hAnsi="Cambria" w:asciiTheme="majorHAnsi" w:hAnsiTheme="majorHAnsi"/>
            <w:sz w:val="24"/>
            <w:szCs w:val="24"/>
            <w:u w:val="none" w:color="0000FF"/>
          </w:rPr>
          <w:t>egr</w:t>
        </w:r>
        <w:r>
          <w:rPr>
            <w:rStyle w:val="InternetLink"/>
            <w:rFonts w:eastAsia="Calibri" w:cs="Calibri" w:ascii="Cambria" w:hAnsi="Cambria" w:asciiTheme="majorHAnsi" w:hAnsiTheme="majorHAnsi"/>
            <w:spacing w:val="-2"/>
            <w:sz w:val="24"/>
            <w:szCs w:val="24"/>
            <w:u w:val="none" w:color="0000FF"/>
          </w:rPr>
          <w:t>i</w:t>
        </w:r>
        <w:r>
          <w:rPr>
            <w:rStyle w:val="InternetLink"/>
            <w:rFonts w:eastAsia="Calibri" w:cs="Calibri" w:ascii="Cambria" w:hAnsi="Cambria" w:asciiTheme="majorHAnsi" w:hAnsiTheme="majorHAnsi"/>
            <w:spacing w:val="1"/>
            <w:sz w:val="24"/>
            <w:szCs w:val="24"/>
            <w:u w:val="none" w:color="0000FF"/>
          </w:rPr>
          <w:t>t</w:t>
        </w:r>
        <w:r>
          <w:rPr>
            <w:rStyle w:val="InternetLink"/>
            <w:rFonts w:eastAsia="Calibri" w:cs="Calibri" w:ascii="Cambria" w:hAnsi="Cambria" w:asciiTheme="majorHAnsi" w:hAnsiTheme="majorHAnsi"/>
            <w:sz w:val="24"/>
            <w:szCs w:val="24"/>
            <w:u w:val="none" w:color="0000FF"/>
          </w:rPr>
          <w:t>y</w:t>
        </w:r>
        <w:r>
          <w:rPr>
            <w:rStyle w:val="InternetLink"/>
            <w:rFonts w:eastAsia="Calibri" w:cs="Calibri" w:ascii="Cambria" w:hAnsi="Cambria" w:asciiTheme="majorHAnsi" w:hAnsiTheme="majorHAnsi"/>
            <w:spacing w:val="4"/>
            <w:sz w:val="24"/>
            <w:szCs w:val="24"/>
            <w:u w:val="none" w:color="0000FF"/>
          </w:rPr>
          <w:t>/</w:t>
        </w:r>
      </w:hyperlink>
      <w:r>
        <w:rPr>
          <w:rFonts w:eastAsia="Calibri" w:cs="Calibri" w:ascii="Cambria" w:hAnsi="Cambria" w:asciiTheme="majorHAnsi" w:hAnsiTheme="majorHAnsi"/>
          <w:color w:val="000000"/>
          <w:sz w:val="24"/>
          <w:szCs w:val="24"/>
        </w:rPr>
        <w:t>.</w:t>
      </w:r>
    </w:p>
    <w:sectPr>
      <w:type w:val="nextPage"/>
      <w:pgSz w:w="12240" w:h="15840"/>
      <w:pgMar w:left="1080" w:right="1080" w:header="0" w:top="864" w:footer="0" w:bottom="864" w:gutter="0"/>
      <w:pgNumType w:fmt="decimal"/>
      <w:formProt w:val="false"/>
      <w:textDirection w:val="lrTb"/>
      <w:docGrid w:type="default" w:linePitch="272"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4."/>
      <w:lvlJc w:val="left"/>
      <w:pPr>
        <w:tabs>
          <w:tab w:val="num" w:pos="2880"/>
        </w:tabs>
        <w:ind w:left="2880" w:hanging="720"/>
      </w:pPr>
    </w:lvl>
    <w:lvl w:ilvl="4">
      <w:start w:val="1"/>
      <w:pStyle w:val="Heading5"/>
      <w:numFmt w:val="decimal"/>
      <w:lvlText w:val="%5."/>
      <w:lvlJc w:val="left"/>
      <w:pPr>
        <w:tabs>
          <w:tab w:val="num" w:pos="3600"/>
        </w:tabs>
        <w:ind w:left="3600" w:hanging="720"/>
      </w:pPr>
    </w:lvl>
    <w:lvl w:ilvl="5">
      <w:start w:val="1"/>
      <w:pStyle w:val="Heading6"/>
      <w:numFmt w:val="decimal"/>
      <w:lvlText w:val="%6."/>
      <w:lvlJc w:val="left"/>
      <w:pPr>
        <w:tabs>
          <w:tab w:val="num" w:pos="4320"/>
        </w:tabs>
        <w:ind w:left="4320" w:hanging="720"/>
      </w:pPr>
    </w:lvl>
    <w:lvl w:ilvl="6">
      <w:start w:val="1"/>
      <w:pStyle w:val="Heading7"/>
      <w:numFmt w:val="decimal"/>
      <w:lvlText w:val="%7."/>
      <w:lvlJc w:val="left"/>
      <w:pPr>
        <w:tabs>
          <w:tab w:val="num" w:pos="5040"/>
        </w:tabs>
        <w:ind w:left="5040" w:hanging="720"/>
      </w:pPr>
    </w:lvl>
    <w:lvl w:ilvl="7">
      <w:start w:val="1"/>
      <w:pStyle w:val="Heading8"/>
      <w:numFmt w:val="decimal"/>
      <w:lvlText w:val="%8."/>
      <w:lvlJc w:val="left"/>
      <w:pPr>
        <w:tabs>
          <w:tab w:val="num" w:pos="5760"/>
        </w:tabs>
        <w:ind w:left="5760" w:hanging="720"/>
      </w:pPr>
    </w:lvl>
    <w:lvl w:ilvl="8">
      <w:start w:val="1"/>
      <w:pStyle w:val="Heading9"/>
      <w:numFmt w:val="decimal"/>
      <w:lvlText w:val="%9."/>
      <w:lvlJc w:val="left"/>
      <w:pPr>
        <w:tabs>
          <w:tab w:val="num" w:pos="6480"/>
        </w:tabs>
        <w:ind w:left="6480" w:hanging="720"/>
      </w:pPr>
    </w:lvl>
  </w:abstractNum>
  <w:abstractNum w:abstractNumId="2">
    <w:lvl w:ilvl="0">
      <w:start w:val="1"/>
      <w:numFmt w:val="bullet"/>
      <w:lvlText w:val=""/>
      <w:lvlJc w:val="left"/>
      <w:pPr>
        <w:ind w:left="820" w:hanging="360"/>
      </w:pPr>
      <w:rPr>
        <w:rFonts w:ascii="Symbol" w:hAnsi="Symbol" w:cs="Symbol" w:hint="default"/>
        <w:sz w:val="24"/>
        <w:rFonts w:cs="Symbol"/>
      </w:rPr>
    </w:lvl>
    <w:lvl w:ilvl="1">
      <w:start w:val="1"/>
      <w:numFmt w:val="bullet"/>
      <w:lvlText w:val="o"/>
      <w:lvlJc w:val="left"/>
      <w:pPr>
        <w:ind w:left="1540" w:hanging="360"/>
      </w:pPr>
      <w:rPr>
        <w:rFonts w:ascii="Courier New" w:hAnsi="Courier New" w:cs="Courier New" w:hint="default"/>
        <w:rFonts w:cs="Courier New"/>
      </w:rPr>
    </w:lvl>
    <w:lvl w:ilvl="2">
      <w:start w:val="1"/>
      <w:numFmt w:val="bullet"/>
      <w:lvlText w:val=""/>
      <w:lvlJc w:val="left"/>
      <w:pPr>
        <w:ind w:left="2260" w:hanging="360"/>
      </w:pPr>
      <w:rPr>
        <w:rFonts w:ascii="Wingdings" w:hAnsi="Wingdings" w:cs="Wingdings" w:hint="default"/>
        <w:rFonts w:cs="Wingdings"/>
      </w:rPr>
    </w:lvl>
    <w:lvl w:ilvl="3">
      <w:start w:val="1"/>
      <w:numFmt w:val="bullet"/>
      <w:lvlText w:val=""/>
      <w:lvlJc w:val="left"/>
      <w:pPr>
        <w:ind w:left="2980" w:hanging="360"/>
      </w:pPr>
      <w:rPr>
        <w:rFonts w:ascii="Symbol" w:hAnsi="Symbol" w:cs="Symbol" w:hint="default"/>
        <w:rFonts w:cs="Symbol"/>
      </w:rPr>
    </w:lvl>
    <w:lvl w:ilvl="4">
      <w:start w:val="1"/>
      <w:numFmt w:val="bullet"/>
      <w:lvlText w:val="o"/>
      <w:lvlJc w:val="left"/>
      <w:pPr>
        <w:ind w:left="3700" w:hanging="360"/>
      </w:pPr>
      <w:rPr>
        <w:rFonts w:ascii="Courier New" w:hAnsi="Courier New" w:cs="Courier New" w:hint="default"/>
        <w:rFonts w:cs="Courier New"/>
      </w:rPr>
    </w:lvl>
    <w:lvl w:ilvl="5">
      <w:start w:val="1"/>
      <w:numFmt w:val="bullet"/>
      <w:lvlText w:val=""/>
      <w:lvlJc w:val="left"/>
      <w:pPr>
        <w:ind w:left="4420" w:hanging="360"/>
      </w:pPr>
      <w:rPr>
        <w:rFonts w:ascii="Wingdings" w:hAnsi="Wingdings" w:cs="Wingdings" w:hint="default"/>
        <w:rFonts w:cs="Wingdings"/>
      </w:rPr>
    </w:lvl>
    <w:lvl w:ilvl="6">
      <w:start w:val="1"/>
      <w:numFmt w:val="bullet"/>
      <w:lvlText w:val=""/>
      <w:lvlJc w:val="left"/>
      <w:pPr>
        <w:ind w:left="5140" w:hanging="360"/>
      </w:pPr>
      <w:rPr>
        <w:rFonts w:ascii="Symbol" w:hAnsi="Symbol" w:cs="Symbol" w:hint="default"/>
        <w:rFonts w:cs="Symbol"/>
      </w:rPr>
    </w:lvl>
    <w:lvl w:ilvl="7">
      <w:start w:val="1"/>
      <w:numFmt w:val="bullet"/>
      <w:lvlText w:val="o"/>
      <w:lvlJc w:val="left"/>
      <w:pPr>
        <w:ind w:left="5860" w:hanging="360"/>
      </w:pPr>
      <w:rPr>
        <w:rFonts w:ascii="Courier New" w:hAnsi="Courier New" w:cs="Courier New" w:hint="default"/>
        <w:rFonts w:cs="Courier New"/>
      </w:rPr>
    </w:lvl>
    <w:lvl w:ilvl="8">
      <w:start w:val="1"/>
      <w:numFmt w:val="bullet"/>
      <w:lvlText w:val=""/>
      <w:lvlJc w:val="left"/>
      <w:pPr>
        <w:ind w:left="6580" w:hanging="360"/>
      </w:pPr>
      <w:rPr>
        <w:rFonts w:ascii="Wingdings" w:hAnsi="Wingdings" w:cs="Wingdings" w:hint="default"/>
        <w:rFonts w:cs="Wingdings"/>
      </w:rPr>
    </w:lvl>
  </w:abstractNum>
  <w:abstractNum w:abstractNumId="3">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ind w:left="1180" w:hanging="360"/>
      </w:pPr>
      <w:rPr>
        <w:rFonts w:ascii="Symbol" w:hAnsi="Symbol" w:cs="Symbol" w:hint="default"/>
        <w:sz w:val="24"/>
        <w:rFonts w:cs="Symbol"/>
      </w:rPr>
    </w:lvl>
    <w:lvl w:ilvl="1">
      <w:start w:val="1"/>
      <w:numFmt w:val="bullet"/>
      <w:lvlText w:val="o"/>
      <w:lvlJc w:val="left"/>
      <w:pPr>
        <w:ind w:left="1900" w:hanging="360"/>
      </w:pPr>
      <w:rPr>
        <w:rFonts w:ascii="Courier New" w:hAnsi="Courier New" w:cs="Courier New" w:hint="default"/>
        <w:rFonts w:cs="Courier New"/>
      </w:rPr>
    </w:lvl>
    <w:lvl w:ilvl="2">
      <w:start w:val="1"/>
      <w:numFmt w:val="bullet"/>
      <w:lvlText w:val=""/>
      <w:lvlJc w:val="left"/>
      <w:pPr>
        <w:ind w:left="2620" w:hanging="360"/>
      </w:pPr>
      <w:rPr>
        <w:rFonts w:ascii="Wingdings" w:hAnsi="Wingdings" w:cs="Wingdings" w:hint="default"/>
        <w:rFonts w:cs="Wingdings"/>
      </w:rPr>
    </w:lvl>
    <w:lvl w:ilvl="3">
      <w:start w:val="1"/>
      <w:numFmt w:val="bullet"/>
      <w:lvlText w:val=""/>
      <w:lvlJc w:val="left"/>
      <w:pPr>
        <w:ind w:left="3340" w:hanging="360"/>
      </w:pPr>
      <w:rPr>
        <w:rFonts w:ascii="Symbol" w:hAnsi="Symbol" w:cs="Symbol" w:hint="default"/>
        <w:rFonts w:cs="Symbol"/>
      </w:rPr>
    </w:lvl>
    <w:lvl w:ilvl="4">
      <w:start w:val="1"/>
      <w:numFmt w:val="bullet"/>
      <w:lvlText w:val="o"/>
      <w:lvlJc w:val="left"/>
      <w:pPr>
        <w:ind w:left="4060" w:hanging="360"/>
      </w:pPr>
      <w:rPr>
        <w:rFonts w:ascii="Courier New" w:hAnsi="Courier New" w:cs="Courier New" w:hint="default"/>
        <w:rFonts w:cs="Courier New"/>
      </w:rPr>
    </w:lvl>
    <w:lvl w:ilvl="5">
      <w:start w:val="1"/>
      <w:numFmt w:val="bullet"/>
      <w:lvlText w:val=""/>
      <w:lvlJc w:val="left"/>
      <w:pPr>
        <w:ind w:left="4780" w:hanging="360"/>
      </w:pPr>
      <w:rPr>
        <w:rFonts w:ascii="Wingdings" w:hAnsi="Wingdings" w:cs="Wingdings" w:hint="default"/>
        <w:rFonts w:cs="Wingdings"/>
      </w:rPr>
    </w:lvl>
    <w:lvl w:ilvl="6">
      <w:start w:val="1"/>
      <w:numFmt w:val="bullet"/>
      <w:lvlText w:val=""/>
      <w:lvlJc w:val="left"/>
      <w:pPr>
        <w:ind w:left="5500" w:hanging="360"/>
      </w:pPr>
      <w:rPr>
        <w:rFonts w:ascii="Symbol" w:hAnsi="Symbol" w:cs="Symbol" w:hint="default"/>
        <w:rFonts w:cs="Symbol"/>
      </w:rPr>
    </w:lvl>
    <w:lvl w:ilvl="7">
      <w:start w:val="1"/>
      <w:numFmt w:val="bullet"/>
      <w:lvlText w:val="o"/>
      <w:lvlJc w:val="left"/>
      <w:pPr>
        <w:ind w:left="6220" w:hanging="360"/>
      </w:pPr>
      <w:rPr>
        <w:rFonts w:ascii="Courier New" w:hAnsi="Courier New" w:cs="Courier New" w:hint="default"/>
        <w:rFonts w:cs="Courier New"/>
      </w:rPr>
    </w:lvl>
    <w:lvl w:ilvl="8">
      <w:start w:val="1"/>
      <w:numFmt w:val="bullet"/>
      <w:lvlText w:val=""/>
      <w:lvlJc w:val="left"/>
      <w:pPr>
        <w:ind w:left="69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3490"/>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1b3490"/>
    <w:pPr>
      <w:keepNext w:val="true"/>
      <w:numPr>
        <w:ilvl w:val="0"/>
        <w:numId w:val="1"/>
      </w:numPr>
      <w:spacing w:before="240" w:after="60"/>
      <w:outlineLvl w:val="0"/>
    </w:pPr>
    <w:rPr>
      <w:rFonts w:ascii="Cambria" w:hAnsi="Cambria"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9"/>
    <w:semiHidden/>
    <w:unhideWhenUsed/>
    <w:qFormat/>
    <w:rsid w:val="001b3490"/>
    <w:pPr>
      <w:keepNext w:val="true"/>
      <w:numPr>
        <w:ilvl w:val="1"/>
        <w:numId w:val="1"/>
      </w:numPr>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val="true"/>
      <w:numPr>
        <w:ilvl w:val="2"/>
        <w:numId w:val="1"/>
      </w:numPr>
      <w:spacing w:before="240" w:after="60"/>
      <w:outlineLvl w:val="2"/>
    </w:pPr>
    <w:rPr>
      <w:rFonts w:ascii="Cambria" w:hAnsi="Cambria"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val="true"/>
      <w:numPr>
        <w:ilvl w:val="3"/>
        <w:numId w:val="1"/>
      </w:numPr>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1b3490"/>
    <w:rPr>
      <w:rFonts w:ascii="Calibri" w:hAnsi="Calibri" w:eastAsia=""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 w:cs="" w:asciiTheme="majorHAnsi" w:cstheme="majorBidi" w:eastAsiaTheme="majorEastAsia" w:hAnsiTheme="majorHAnsi"/>
      <w:sz w:val="22"/>
      <w:szCs w:val="22"/>
    </w:rPr>
  </w:style>
  <w:style w:type="character" w:styleId="InternetLink" w:customStyle="1">
    <w:name w:val="Internet Link"/>
    <w:basedOn w:val="DefaultParagraphFont"/>
    <w:uiPriority w:val="99"/>
    <w:unhideWhenUsed/>
    <w:rsid w:val="003d1193"/>
    <w:rPr>
      <w:color w:val="0000FF" w:themeColor="hyperlink"/>
      <w:u w:val="single"/>
    </w:rPr>
  </w:style>
  <w:style w:type="character" w:styleId="Appleconvertedspace" w:customStyle="1">
    <w:name w:val="apple-converted-space"/>
    <w:basedOn w:val="DefaultParagraphFont"/>
    <w:qFormat/>
    <w:rsid w:val="00d42011"/>
    <w:rPr/>
  </w:style>
  <w:style w:type="character" w:styleId="UnresolvedMention">
    <w:name w:val="Unresolved Mention"/>
    <w:basedOn w:val="DefaultParagraphFont"/>
    <w:uiPriority w:val="99"/>
    <w:semiHidden/>
    <w:unhideWhenUsed/>
    <w:qFormat/>
    <w:rsid w:val="00ad3abc"/>
    <w:rPr>
      <w:color w:val="605E5C"/>
      <w:shd w:fill="E1DFDD" w:val="clear"/>
    </w:rPr>
  </w:style>
  <w:style w:type="character" w:styleId="FollowedHyperlink">
    <w:name w:val="FollowedHyperlink"/>
    <w:basedOn w:val="DefaultParagraphFont"/>
    <w:uiPriority w:val="99"/>
    <w:semiHidden/>
    <w:unhideWhenUsed/>
    <w:qFormat/>
    <w:rsid w:val="00ad3abc"/>
    <w:rPr>
      <w:color w:val="800080" w:themeColor="followedHyperlink"/>
      <w:u w:val="single"/>
    </w:rPr>
  </w:style>
  <w:style w:type="character" w:styleId="BodyTextChar" w:customStyle="1">
    <w:name w:val="Body Text Char"/>
    <w:basedOn w:val="DefaultParagraphFont"/>
    <w:link w:val="BodyText"/>
    <w:qFormat/>
    <w:rsid w:val="00e07602"/>
    <w:rPr>
      <w:rFonts w:ascii="Calibri" w:hAnsi="Calibri" w:eastAsia="Calibri" w:cs="" w:asciiTheme="minorHAnsi" w:cstheme="minorBidi" w:eastAsiaTheme="minorHAnsi" w:hAnsiTheme="minorHAnsi"/>
      <w:sz w:val="24"/>
      <w:szCs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eastAsia="Times New Roman" w:cs="Times New Roman"/>
      <w:b/>
    </w:rPr>
  </w:style>
  <w:style w:type="character" w:styleId="ListLabel17" w:customStyle="1">
    <w:name w:val="ListLabel 17"/>
    <w:qFormat/>
    <w:rPr>
      <w:rFonts w:ascii="Cambria" w:hAnsi="Cambria" w:eastAsia="Calibri" w:cs="Calibri" w:asciiTheme="majorHAnsi" w:hAnsiTheme="majorHAnsi"/>
      <w:sz w:val="24"/>
      <w:szCs w:val="24"/>
    </w:rPr>
  </w:style>
  <w:style w:type="character" w:styleId="ListLabel18" w:customStyle="1">
    <w:name w:val="ListLabel 18"/>
    <w:qFormat/>
    <w:rPr>
      <w:rFonts w:ascii="Cambria" w:hAnsi="Cambria" w:eastAsia="Calibri" w:cs="Calibri" w:asciiTheme="majorHAnsi" w:hAnsiTheme="majorHAnsi"/>
      <w:spacing w:val="27"/>
      <w:sz w:val="24"/>
      <w:szCs w:val="24"/>
    </w:rPr>
  </w:style>
  <w:style w:type="character" w:styleId="ListLabel19" w:customStyle="1">
    <w:name w:val="ListLabel 19"/>
    <w:qFormat/>
    <w:rPr>
      <w:rFonts w:ascii="Cambria" w:hAnsi="Cambria" w:eastAsia="Calibri" w:cs="Calibri" w:asciiTheme="majorHAnsi" w:hAnsiTheme="majorHAnsi"/>
      <w:b/>
      <w:sz w:val="24"/>
      <w:szCs w:val="24"/>
    </w:rPr>
  </w:style>
  <w:style w:type="character" w:styleId="ListLabel20" w:customStyle="1">
    <w:name w:val="ListLabel 20"/>
    <w:qFormat/>
    <w:rPr>
      <w:rFonts w:ascii="Cambria" w:hAnsi="Cambria" w:eastAsia="Calibri" w:cs="Calibri" w:asciiTheme="majorHAnsi" w:hAnsiTheme="majorHAnsi"/>
      <w:b/>
      <w:spacing w:val="-1"/>
      <w:sz w:val="24"/>
      <w:szCs w:val="24"/>
    </w:rPr>
  </w:style>
  <w:style w:type="character" w:styleId="ListLabel21" w:customStyle="1">
    <w:name w:val="ListLabel 21"/>
    <w:qFormat/>
    <w:rPr>
      <w:rFonts w:ascii="Cambria" w:hAnsi="Cambria" w:eastAsia="Calibri" w:cs="Calibri" w:asciiTheme="majorHAnsi" w:hAnsiTheme="majorHAnsi"/>
      <w:b/>
      <w:spacing w:val="1"/>
      <w:sz w:val="24"/>
      <w:szCs w:val="24"/>
    </w:rPr>
  </w:style>
  <w:style w:type="character" w:styleId="ListLabel22" w:customStyle="1">
    <w:name w:val="ListLabel 22"/>
    <w:qFormat/>
    <w:rPr>
      <w:rFonts w:ascii="Cambria" w:hAnsi="Cambria" w:eastAsia="Calibri" w:cs="Calibri" w:asciiTheme="majorHAnsi" w:hAnsiTheme="majorHAnsi"/>
      <w:spacing w:val="4"/>
      <w:sz w:val="24"/>
      <w:szCs w:val="24"/>
    </w:rPr>
  </w:style>
  <w:style w:type="character" w:styleId="ListLabel23" w:customStyle="1">
    <w:name w:val="ListLabel 23"/>
    <w:qFormat/>
    <w:rPr>
      <w:rFonts w:ascii="Cambria" w:hAnsi="Cambria" w:asciiTheme="majorHAnsi" w:hAnsiTheme="majorHAnsi"/>
      <w:sz w:val="24"/>
      <w:szCs w:val="24"/>
    </w:rPr>
  </w:style>
  <w:style w:type="character" w:styleId="ListLabel24" w:customStyle="1">
    <w:name w:val="ListLabel 24"/>
    <w:qFormat/>
    <w:rPr>
      <w:rFonts w:ascii="Cambria" w:hAnsi="Cambria" w:eastAsia="Calibri" w:cs="Calibri"/>
      <w:b/>
      <w:spacing w:val="1"/>
      <w:sz w:val="24"/>
      <w:szCs w:val="24"/>
    </w:rPr>
  </w:style>
  <w:style w:type="character" w:styleId="ListLabel25" w:customStyle="1">
    <w:name w:val="ListLabel 25"/>
    <w:qFormat/>
    <w:rPr>
      <w:rFonts w:ascii="Cambria" w:hAnsi="Cambria" w:eastAsia="Calibri" w:cs="Calibri" w:asciiTheme="majorHAnsi" w:hAnsiTheme="majorHAnsi"/>
      <w:spacing w:val="1"/>
      <w:sz w:val="24"/>
      <w:szCs w:val="24"/>
    </w:rPr>
  </w:style>
  <w:style w:type="character" w:styleId="ListLabel26" w:customStyle="1">
    <w:name w:val="ListLabel 26"/>
    <w:qFormat/>
    <w:rPr>
      <w:rFonts w:ascii="Cambria" w:hAnsi="Cambria" w:eastAsia="Calibri" w:cs="Calibri" w:asciiTheme="majorHAnsi" w:hAnsiTheme="majorHAnsi"/>
      <w:spacing w:val="-1"/>
      <w:sz w:val="24"/>
      <w:szCs w:val="24"/>
    </w:rPr>
  </w:style>
  <w:style w:type="character" w:styleId="ListLabel27" w:customStyle="1">
    <w:name w:val="ListLabel 27"/>
    <w:qFormat/>
    <w:rPr>
      <w:rFonts w:ascii="Cambria" w:hAnsi="Cambria" w:eastAsia="Calibri" w:cs="Calibri" w:asciiTheme="majorHAnsi" w:hAnsiTheme="majorHAnsi"/>
      <w:spacing w:val="-2"/>
      <w:sz w:val="24"/>
      <w:szCs w:val="24"/>
    </w:rPr>
  </w:style>
  <w:style w:type="character" w:styleId="ListLabel28" w:customStyle="1">
    <w:name w:val="ListLabel 28"/>
    <w:qFormat/>
    <w:rPr>
      <w:rFonts w:ascii="Cambria" w:hAnsi="Cambria" w:eastAsia="Calibri" w:cs="Calibri" w:asciiTheme="majorHAnsi" w:hAnsiTheme="majorHAnsi"/>
      <w:sz w:val="24"/>
      <w:szCs w:val="24"/>
    </w:rPr>
  </w:style>
  <w:style w:type="character" w:styleId="ListLabel29" w:customStyle="1">
    <w:name w:val="ListLabel 29"/>
    <w:qFormat/>
    <w:rPr>
      <w:rFonts w:ascii="Cambria" w:hAnsi="Cambria" w:eastAsia="Calibri" w:cs="Calibri" w:asciiTheme="majorHAnsi" w:hAnsiTheme="majorHAnsi"/>
      <w:spacing w:val="-3"/>
      <w:sz w:val="24"/>
      <w:szCs w:val="24"/>
    </w:rPr>
  </w:style>
  <w:style w:type="character" w:styleId="ListLabel30" w:customStyle="1">
    <w:name w:val="ListLabel 30"/>
    <w:qFormat/>
    <w:rPr>
      <w:rFonts w:ascii="Cambria" w:hAnsi="Cambria" w:eastAsia="Calibri" w:cs="Calibri" w:asciiTheme="majorHAnsi" w:hAnsiTheme="majorHAnsi"/>
      <w:color w:val="0000FF"/>
      <w:sz w:val="24"/>
      <w:szCs w:val="24"/>
    </w:rPr>
  </w:style>
  <w:style w:type="character" w:styleId="ListLabel31" w:customStyle="1">
    <w:name w:val="ListLabel 31"/>
    <w:qFormat/>
    <w:rPr>
      <w:rFonts w:ascii="Cambria" w:hAnsi="Cambria" w:eastAsia="Calibri" w:cs="Calibri" w:asciiTheme="majorHAnsi" w:hAnsiTheme="majorHAnsi"/>
      <w:color w:val="0000FF"/>
      <w:spacing w:val="2"/>
      <w:sz w:val="24"/>
      <w:szCs w:val="24"/>
    </w:rPr>
  </w:style>
  <w:style w:type="character" w:styleId="ListLabel32" w:customStyle="1">
    <w:name w:val="ListLabel 32"/>
    <w:qFormat/>
    <w:rPr>
      <w:rFonts w:ascii="Cambria" w:hAnsi="Cambria" w:eastAsia="Calibri" w:cs="Calibri" w:asciiTheme="majorHAnsi" w:hAnsiTheme="majorHAnsi"/>
      <w:color w:val="000000"/>
      <w:sz w:val="24"/>
      <w:szCs w:val="24"/>
    </w:rPr>
  </w:style>
  <w:style w:type="character" w:styleId="ListLabel33" w:customStyle="1">
    <w:name w:val="ListLabel 33"/>
    <w:qFormat/>
    <w:rPr>
      <w:rFonts w:ascii="Cambria" w:hAnsi="Cambria" w:eastAsia="Calibri" w:cs="Calibri" w:asciiTheme="majorHAnsi" w:hAnsiTheme="majorHAnsi"/>
      <w:color w:val="000000"/>
      <w:spacing w:val="-2"/>
      <w:sz w:val="24"/>
      <w:szCs w:val="24"/>
    </w:rPr>
  </w:style>
  <w:style w:type="character" w:styleId="ListLabel34" w:customStyle="1">
    <w:name w:val="ListLabel 34"/>
    <w:qFormat/>
    <w:rPr>
      <w:rFonts w:ascii="Cambria" w:hAnsi="Cambria" w:eastAsia="Calibri" w:cs="Calibri" w:asciiTheme="majorHAnsi" w:hAnsiTheme="majorHAnsi"/>
      <w:color w:val="000000"/>
      <w:spacing w:val="1"/>
      <w:sz w:val="24"/>
      <w:szCs w:val="24"/>
    </w:rPr>
  </w:style>
  <w:style w:type="character" w:styleId="ListLabel35" w:customStyle="1">
    <w:name w:val="ListLabel 35"/>
    <w:qFormat/>
    <w:rPr>
      <w:rFonts w:ascii="Cambria" w:hAnsi="Cambria" w:eastAsia="Calibri" w:cs="Calibri" w:asciiTheme="majorHAnsi" w:hAnsiTheme="majorHAnsi"/>
      <w:color w:val="000000"/>
      <w:spacing w:val="-3"/>
      <w:sz w:val="24"/>
      <w:szCs w:val="24"/>
    </w:rPr>
  </w:style>
  <w:style w:type="character" w:styleId="ListLabel36" w:customStyle="1">
    <w:name w:val="ListLabel 36"/>
    <w:qFormat/>
    <w:rPr>
      <w:rFonts w:ascii="Cambria" w:hAnsi="Cambria" w:eastAsia="Calibri" w:cs="Calibri" w:asciiTheme="majorHAnsi" w:hAnsiTheme="majorHAnsi"/>
      <w:color w:val="000000"/>
      <w:spacing w:val="-1"/>
      <w:sz w:val="24"/>
      <w:szCs w:val="24"/>
    </w:rPr>
  </w:style>
  <w:style w:type="character" w:styleId="ListLabel37" w:customStyle="1">
    <w:name w:val="ListLabel 37"/>
    <w:qFormat/>
    <w:rPr>
      <w:rFonts w:ascii="Cambria" w:hAnsi="Cambria" w:eastAsia="Calibri" w:cs="Calibri" w:asciiTheme="majorHAnsi" w:hAnsiTheme="majorHAnsi"/>
      <w:color w:val="000000"/>
      <w:spacing w:val="2"/>
      <w:sz w:val="24"/>
      <w:szCs w:val="24"/>
    </w:rPr>
  </w:style>
  <w:style w:type="character" w:styleId="ListLabel38" w:customStyle="1">
    <w:name w:val="ListLabel 38"/>
    <w:qFormat/>
    <w:rPr>
      <w:rFonts w:ascii="Cambria" w:hAnsi="Cambria" w:eastAsia="Calibri" w:cs="Calibri" w:asciiTheme="majorHAnsi" w:hAnsiTheme="majorHAnsi"/>
      <w:color w:val="000000"/>
      <w:spacing w:val="49"/>
      <w:sz w:val="24"/>
      <w:szCs w:val="24"/>
    </w:rPr>
  </w:style>
  <w:style w:type="character" w:styleId="ListLabel39" w:customStyle="1">
    <w:name w:val="ListLabel 39"/>
    <w:qFormat/>
    <w:rPr>
      <w:rFonts w:ascii="Cambria" w:hAnsi="Cambria" w:eastAsia="Calibri" w:cs="Calibri" w:asciiTheme="majorHAnsi" w:hAnsiTheme="majorHAnsi"/>
      <w:b/>
      <w:color w:val="000000"/>
      <w:sz w:val="24"/>
      <w:szCs w:val="24"/>
    </w:rPr>
  </w:style>
  <w:style w:type="character" w:styleId="ListLabel40" w:customStyle="1">
    <w:name w:val="ListLabel 40"/>
    <w:qFormat/>
    <w:rPr>
      <w:rFonts w:ascii="Cambria" w:hAnsi="Cambria" w:eastAsia="Calibri" w:cs="Calibri" w:asciiTheme="majorHAnsi" w:hAnsiTheme="majorHAnsi"/>
      <w:b/>
      <w:color w:val="000000"/>
      <w:spacing w:val="-1"/>
      <w:sz w:val="24"/>
      <w:szCs w:val="24"/>
    </w:rPr>
  </w:style>
  <w:style w:type="character" w:styleId="ListLabel41" w:customStyle="1">
    <w:name w:val="ListLabel 41"/>
    <w:qFormat/>
    <w:rPr>
      <w:rFonts w:ascii="Cambria" w:hAnsi="Cambria" w:eastAsia="Calibri" w:cs="Calibri" w:asciiTheme="majorHAnsi" w:hAnsiTheme="majorHAnsi"/>
      <w:b/>
      <w:color w:val="000000"/>
      <w:spacing w:val="1"/>
      <w:sz w:val="24"/>
      <w:szCs w:val="24"/>
    </w:rPr>
  </w:style>
  <w:style w:type="character" w:styleId="ListLabel42" w:customStyle="1">
    <w:name w:val="ListLabel 42"/>
    <w:qFormat/>
    <w:rPr>
      <w:rFonts w:ascii="Cambria" w:hAnsi="Cambria" w:eastAsia="Calibri" w:cs="Calibri" w:asciiTheme="majorHAnsi" w:hAnsiTheme="majorHAnsi"/>
      <w:color w:val="000000"/>
      <w:spacing w:val="-5"/>
      <w:sz w:val="24"/>
      <w:szCs w:val="24"/>
    </w:rPr>
  </w:style>
  <w:style w:type="character" w:styleId="ListLabel43" w:customStyle="1">
    <w:name w:val="ListLabel 43"/>
    <w:qFormat/>
    <w:rPr>
      <w:rFonts w:ascii="Cambria" w:hAnsi="Cambria" w:eastAsia="Calibri" w:cs="Calibri" w:asciiTheme="majorHAnsi" w:hAnsiTheme="majorHAnsi"/>
      <w:spacing w:val="-1"/>
      <w:sz w:val="24"/>
      <w:szCs w:val="24"/>
      <w:u w:val="none" w:color="0000FF"/>
    </w:rPr>
  </w:style>
  <w:style w:type="character" w:styleId="ListLabel44" w:customStyle="1">
    <w:name w:val="ListLabel 44"/>
    <w:qFormat/>
    <w:rPr>
      <w:rFonts w:ascii="Cambria" w:hAnsi="Cambria" w:eastAsia="Calibri" w:cs="Calibri" w:asciiTheme="majorHAnsi" w:hAnsiTheme="majorHAnsi"/>
      <w:spacing w:val="1"/>
      <w:sz w:val="24"/>
      <w:szCs w:val="24"/>
      <w:u w:val="none" w:color="0000FF"/>
    </w:rPr>
  </w:style>
  <w:style w:type="character" w:styleId="ListLabel45" w:customStyle="1">
    <w:name w:val="ListLabel 45"/>
    <w:qFormat/>
    <w:rPr>
      <w:rFonts w:ascii="Cambria" w:hAnsi="Cambria" w:eastAsia="Calibri" w:cs="Calibri" w:asciiTheme="majorHAnsi" w:hAnsiTheme="majorHAnsi"/>
      <w:sz w:val="24"/>
      <w:szCs w:val="24"/>
      <w:u w:val="none" w:color="0000FF"/>
    </w:rPr>
  </w:style>
  <w:style w:type="character" w:styleId="ListLabel46" w:customStyle="1">
    <w:name w:val="ListLabel 46"/>
    <w:qFormat/>
    <w:rPr>
      <w:rFonts w:ascii="Cambria" w:hAnsi="Cambria" w:eastAsia="Calibri" w:cs="Calibri" w:asciiTheme="majorHAnsi" w:hAnsiTheme="majorHAnsi"/>
      <w:spacing w:val="2"/>
      <w:sz w:val="24"/>
      <w:szCs w:val="24"/>
      <w:u w:val="none" w:color="0000FF"/>
    </w:rPr>
  </w:style>
  <w:style w:type="character" w:styleId="ListLabel47" w:customStyle="1">
    <w:name w:val="ListLabel 47"/>
    <w:qFormat/>
    <w:rPr>
      <w:rFonts w:ascii="Cambria" w:hAnsi="Cambria" w:eastAsia="Calibri" w:cs="Calibri" w:asciiTheme="majorHAnsi" w:hAnsiTheme="majorHAnsi"/>
      <w:spacing w:val="-2"/>
      <w:sz w:val="24"/>
      <w:szCs w:val="24"/>
      <w:u w:val="none" w:color="0000FF"/>
    </w:rPr>
  </w:style>
  <w:style w:type="character" w:styleId="ListLabel48" w:customStyle="1">
    <w:name w:val="ListLabel 48"/>
    <w:qFormat/>
    <w:rPr>
      <w:rFonts w:ascii="Cambria" w:hAnsi="Cambria" w:eastAsia="Calibri" w:cs="Calibri" w:asciiTheme="majorHAnsi" w:hAnsiTheme="majorHAnsi"/>
      <w:spacing w:val="4"/>
      <w:sz w:val="24"/>
      <w:szCs w:val="24"/>
      <w:u w:val="none" w:color="0000FF"/>
    </w:rPr>
  </w:style>
  <w:style w:type="character" w:styleId="ListLabel49" w:customStyle="1">
    <w:name w:val="ListLabel 49"/>
    <w:qFormat/>
    <w:rPr>
      <w:rFonts w:ascii="Cambria" w:hAnsi="Cambria" w:cs="Symbol"/>
      <w:sz w:val="24"/>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ascii="Cambria" w:hAnsi="Cambria" w:cs="Symbol"/>
      <w:sz w:val="24"/>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ascii="Cambria" w:hAnsi="Cambria" w:cs="Symbol"/>
      <w:sz w:val="24"/>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ascii="Cambria" w:hAnsi="Cambria" w:asciiTheme="majorHAnsi" w:hAnsiTheme="majorHAnsi"/>
      <w:sz w:val="24"/>
      <w:szCs w:val="24"/>
    </w:rPr>
  </w:style>
  <w:style w:type="character" w:styleId="ListLabel77" w:customStyle="1">
    <w:name w:val="ListLabel 77"/>
    <w:qFormat/>
    <w:rPr>
      <w:rFonts w:ascii="Cambria" w:hAnsi="Cambria" w:eastAsia="Calibri" w:cs="Calibri"/>
      <w:b/>
      <w:spacing w:val="1"/>
      <w:sz w:val="24"/>
      <w:szCs w:val="24"/>
    </w:rPr>
  </w:style>
  <w:style w:type="character" w:styleId="ListLabel78" w:customStyle="1">
    <w:name w:val="ListLabel 78"/>
    <w:qFormat/>
    <w:rPr>
      <w:rFonts w:ascii="Cambria" w:hAnsi="Cambria" w:eastAsia="Calibri" w:cs="Calibri" w:asciiTheme="majorHAnsi" w:hAnsiTheme="majorHAnsi"/>
      <w:spacing w:val="1"/>
      <w:sz w:val="24"/>
      <w:szCs w:val="24"/>
    </w:rPr>
  </w:style>
  <w:style w:type="character" w:styleId="ListLabel79" w:customStyle="1">
    <w:name w:val="ListLabel 79"/>
    <w:qFormat/>
    <w:rPr>
      <w:rFonts w:ascii="Cambria" w:hAnsi="Cambria" w:eastAsia="Calibri" w:cs="Calibri" w:asciiTheme="majorHAnsi" w:hAnsiTheme="majorHAnsi"/>
      <w:spacing w:val="-1"/>
      <w:sz w:val="24"/>
      <w:szCs w:val="24"/>
    </w:rPr>
  </w:style>
  <w:style w:type="character" w:styleId="ListLabel80" w:customStyle="1">
    <w:name w:val="ListLabel 80"/>
    <w:qFormat/>
    <w:rPr>
      <w:rFonts w:ascii="Cambria" w:hAnsi="Cambria" w:eastAsia="Calibri" w:cs="Calibri" w:asciiTheme="majorHAnsi" w:hAnsiTheme="majorHAnsi"/>
      <w:spacing w:val="-2"/>
      <w:sz w:val="24"/>
      <w:szCs w:val="24"/>
    </w:rPr>
  </w:style>
  <w:style w:type="character" w:styleId="ListLabel81" w:customStyle="1">
    <w:name w:val="ListLabel 81"/>
    <w:qFormat/>
    <w:rPr>
      <w:rFonts w:ascii="Cambria" w:hAnsi="Cambria" w:eastAsia="Calibri" w:cs="Calibri" w:asciiTheme="majorHAnsi" w:hAnsiTheme="majorHAnsi"/>
      <w:sz w:val="24"/>
      <w:szCs w:val="24"/>
    </w:rPr>
  </w:style>
  <w:style w:type="character" w:styleId="ListLabel82" w:customStyle="1">
    <w:name w:val="ListLabel 82"/>
    <w:qFormat/>
    <w:rPr>
      <w:rFonts w:ascii="Cambria" w:hAnsi="Cambria" w:eastAsia="Calibri" w:cs="Calibri" w:asciiTheme="majorHAnsi" w:hAnsiTheme="majorHAnsi"/>
      <w:spacing w:val="-3"/>
      <w:sz w:val="24"/>
      <w:szCs w:val="24"/>
    </w:rPr>
  </w:style>
  <w:style w:type="character" w:styleId="ListLabel83" w:customStyle="1">
    <w:name w:val="ListLabel 83"/>
    <w:qFormat/>
    <w:rPr>
      <w:rFonts w:ascii="Cambria" w:hAnsi="Cambria" w:eastAsia="Calibri" w:cs="Calibri" w:asciiTheme="majorHAnsi" w:hAnsiTheme="majorHAnsi"/>
      <w:spacing w:val="-1"/>
      <w:sz w:val="24"/>
      <w:szCs w:val="24"/>
      <w:u w:val="none" w:color="0000FF"/>
    </w:rPr>
  </w:style>
  <w:style w:type="character" w:styleId="ListLabel84" w:customStyle="1">
    <w:name w:val="ListLabel 84"/>
    <w:qFormat/>
    <w:rPr>
      <w:rFonts w:ascii="Cambria" w:hAnsi="Cambria" w:eastAsia="Calibri" w:cs="Calibri" w:asciiTheme="majorHAnsi" w:hAnsiTheme="majorHAnsi"/>
      <w:spacing w:val="1"/>
      <w:sz w:val="24"/>
      <w:szCs w:val="24"/>
      <w:u w:val="none" w:color="0000FF"/>
    </w:rPr>
  </w:style>
  <w:style w:type="character" w:styleId="ListLabel85" w:customStyle="1">
    <w:name w:val="ListLabel 85"/>
    <w:qFormat/>
    <w:rPr>
      <w:rFonts w:ascii="Cambria" w:hAnsi="Cambria" w:eastAsia="Calibri" w:cs="Calibri" w:asciiTheme="majorHAnsi" w:hAnsiTheme="majorHAnsi"/>
      <w:sz w:val="24"/>
      <w:szCs w:val="24"/>
      <w:u w:val="none" w:color="0000FF"/>
    </w:rPr>
  </w:style>
  <w:style w:type="character" w:styleId="ListLabel86" w:customStyle="1">
    <w:name w:val="ListLabel 86"/>
    <w:qFormat/>
    <w:rPr>
      <w:rFonts w:ascii="Cambria" w:hAnsi="Cambria" w:eastAsia="Calibri" w:cs="Calibri" w:asciiTheme="majorHAnsi" w:hAnsiTheme="majorHAnsi"/>
      <w:spacing w:val="2"/>
      <w:sz w:val="24"/>
      <w:szCs w:val="24"/>
      <w:u w:val="none" w:color="0000FF"/>
    </w:rPr>
  </w:style>
  <w:style w:type="character" w:styleId="ListLabel87" w:customStyle="1">
    <w:name w:val="ListLabel 87"/>
    <w:qFormat/>
    <w:rPr>
      <w:rFonts w:ascii="Cambria" w:hAnsi="Cambria" w:eastAsia="Calibri" w:cs="Calibri" w:asciiTheme="majorHAnsi" w:hAnsiTheme="majorHAnsi"/>
      <w:spacing w:val="-2"/>
      <w:sz w:val="24"/>
      <w:szCs w:val="24"/>
      <w:u w:val="none" w:color="0000FF"/>
    </w:rPr>
  </w:style>
  <w:style w:type="character" w:styleId="ListLabel88" w:customStyle="1">
    <w:name w:val="ListLabel 88"/>
    <w:qFormat/>
    <w:rPr>
      <w:rFonts w:ascii="Cambria" w:hAnsi="Cambria" w:eastAsia="Calibri" w:cs="Calibri" w:asciiTheme="majorHAnsi" w:hAnsiTheme="majorHAnsi"/>
      <w:spacing w:val="4"/>
      <w:sz w:val="24"/>
      <w:szCs w:val="24"/>
      <w:u w:val="none" w:color="0000FF"/>
    </w:rPr>
  </w:style>
  <w:style w:type="character" w:styleId="ListLabel89" w:customStyle="1">
    <w:name w:val="ListLabel 89"/>
    <w:qFormat/>
    <w:rPr>
      <w:rFonts w:ascii="Cambria" w:hAnsi="Cambria" w:cs="Symbol"/>
      <w:sz w:val="24"/>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ascii="Cambria" w:hAnsi="Cambria" w:cs="Symbol"/>
      <w:sz w:val="24"/>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ascii="Cambria" w:hAnsi="Cambria" w:cs="Symbol"/>
      <w:sz w:val="24"/>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ascii="Cambria" w:hAnsi="Cambria" w:asciiTheme="majorHAnsi" w:hAnsiTheme="majorHAnsi"/>
      <w:sz w:val="24"/>
      <w:szCs w:val="24"/>
    </w:rPr>
  </w:style>
  <w:style w:type="character" w:styleId="ListLabel117" w:customStyle="1">
    <w:name w:val="ListLabel 117"/>
    <w:qFormat/>
    <w:rPr>
      <w:rFonts w:ascii="Cambria" w:hAnsi="Cambria" w:eastAsia="Calibri" w:cs="Calibri"/>
      <w:b/>
      <w:spacing w:val="1"/>
      <w:sz w:val="24"/>
      <w:szCs w:val="24"/>
    </w:rPr>
  </w:style>
  <w:style w:type="character" w:styleId="ListLabel118" w:customStyle="1">
    <w:name w:val="ListLabel 118"/>
    <w:qFormat/>
    <w:rPr>
      <w:rFonts w:ascii="Cambria" w:hAnsi="Cambria" w:eastAsia="Calibri" w:cs="Calibri" w:asciiTheme="majorHAnsi" w:hAnsiTheme="majorHAnsi"/>
      <w:spacing w:val="1"/>
      <w:sz w:val="24"/>
      <w:szCs w:val="24"/>
    </w:rPr>
  </w:style>
  <w:style w:type="character" w:styleId="ListLabel119" w:customStyle="1">
    <w:name w:val="ListLabel 119"/>
    <w:qFormat/>
    <w:rPr>
      <w:rFonts w:ascii="Cambria" w:hAnsi="Cambria" w:eastAsia="Calibri" w:cs="Calibri" w:asciiTheme="majorHAnsi" w:hAnsiTheme="majorHAnsi"/>
      <w:spacing w:val="-1"/>
      <w:sz w:val="24"/>
      <w:szCs w:val="24"/>
    </w:rPr>
  </w:style>
  <w:style w:type="character" w:styleId="ListLabel120" w:customStyle="1">
    <w:name w:val="ListLabel 120"/>
    <w:qFormat/>
    <w:rPr>
      <w:rFonts w:ascii="Cambria" w:hAnsi="Cambria" w:eastAsia="Calibri" w:cs="Calibri" w:asciiTheme="majorHAnsi" w:hAnsiTheme="majorHAnsi"/>
      <w:spacing w:val="-2"/>
      <w:sz w:val="24"/>
      <w:szCs w:val="24"/>
    </w:rPr>
  </w:style>
  <w:style w:type="character" w:styleId="ListLabel121" w:customStyle="1">
    <w:name w:val="ListLabel 121"/>
    <w:qFormat/>
    <w:rPr>
      <w:rFonts w:ascii="Cambria" w:hAnsi="Cambria" w:eastAsia="Calibri" w:cs="Calibri" w:asciiTheme="majorHAnsi" w:hAnsiTheme="majorHAnsi"/>
      <w:sz w:val="24"/>
      <w:szCs w:val="24"/>
    </w:rPr>
  </w:style>
  <w:style w:type="character" w:styleId="ListLabel122" w:customStyle="1">
    <w:name w:val="ListLabel 122"/>
    <w:qFormat/>
    <w:rPr>
      <w:rFonts w:ascii="Cambria" w:hAnsi="Cambria" w:eastAsia="Calibri" w:cs="Calibri" w:asciiTheme="majorHAnsi" w:hAnsiTheme="majorHAnsi"/>
      <w:spacing w:val="-3"/>
      <w:sz w:val="24"/>
      <w:szCs w:val="24"/>
    </w:rPr>
  </w:style>
  <w:style w:type="character" w:styleId="ListLabel123" w:customStyle="1">
    <w:name w:val="ListLabel 123"/>
    <w:qFormat/>
    <w:rPr>
      <w:rFonts w:ascii="Cambria" w:hAnsi="Cambria" w:eastAsia="Calibri" w:cs="Calibri" w:asciiTheme="majorHAnsi" w:hAnsiTheme="majorHAnsi"/>
      <w:spacing w:val="-1"/>
      <w:sz w:val="24"/>
      <w:szCs w:val="24"/>
      <w:u w:val="none" w:color="0000FF"/>
    </w:rPr>
  </w:style>
  <w:style w:type="character" w:styleId="ListLabel124" w:customStyle="1">
    <w:name w:val="ListLabel 124"/>
    <w:qFormat/>
    <w:rPr>
      <w:rFonts w:ascii="Cambria" w:hAnsi="Cambria" w:eastAsia="Calibri" w:cs="Calibri" w:asciiTheme="majorHAnsi" w:hAnsiTheme="majorHAnsi"/>
      <w:spacing w:val="1"/>
      <w:sz w:val="24"/>
      <w:szCs w:val="24"/>
      <w:u w:val="none" w:color="0000FF"/>
    </w:rPr>
  </w:style>
  <w:style w:type="character" w:styleId="ListLabel125" w:customStyle="1">
    <w:name w:val="ListLabel 125"/>
    <w:qFormat/>
    <w:rPr>
      <w:rFonts w:ascii="Cambria" w:hAnsi="Cambria" w:eastAsia="Calibri" w:cs="Calibri" w:asciiTheme="majorHAnsi" w:hAnsiTheme="majorHAnsi"/>
      <w:sz w:val="24"/>
      <w:szCs w:val="24"/>
      <w:u w:val="none" w:color="0000FF"/>
    </w:rPr>
  </w:style>
  <w:style w:type="character" w:styleId="ListLabel126" w:customStyle="1">
    <w:name w:val="ListLabel 126"/>
    <w:qFormat/>
    <w:rPr>
      <w:rFonts w:ascii="Cambria" w:hAnsi="Cambria" w:eastAsia="Calibri" w:cs="Calibri" w:asciiTheme="majorHAnsi" w:hAnsiTheme="majorHAnsi"/>
      <w:spacing w:val="2"/>
      <w:sz w:val="24"/>
      <w:szCs w:val="24"/>
      <w:u w:val="none" w:color="0000FF"/>
    </w:rPr>
  </w:style>
  <w:style w:type="character" w:styleId="ListLabel127" w:customStyle="1">
    <w:name w:val="ListLabel 127"/>
    <w:qFormat/>
    <w:rPr>
      <w:rFonts w:ascii="Cambria" w:hAnsi="Cambria" w:eastAsia="Calibri" w:cs="Calibri" w:asciiTheme="majorHAnsi" w:hAnsiTheme="majorHAnsi"/>
      <w:spacing w:val="-2"/>
      <w:sz w:val="24"/>
      <w:szCs w:val="24"/>
      <w:u w:val="none" w:color="0000FF"/>
    </w:rPr>
  </w:style>
  <w:style w:type="character" w:styleId="ListLabel128" w:customStyle="1">
    <w:name w:val="ListLabel 128"/>
    <w:qFormat/>
    <w:rPr>
      <w:rFonts w:ascii="Cambria" w:hAnsi="Cambria" w:eastAsia="Calibri" w:cs="Calibri" w:asciiTheme="majorHAnsi" w:hAnsiTheme="majorHAnsi"/>
      <w:spacing w:val="4"/>
      <w:sz w:val="24"/>
      <w:szCs w:val="24"/>
      <w:u w:val="none" w:color="0000FF"/>
    </w:rPr>
  </w:style>
  <w:style w:type="character" w:styleId="ListLabel129">
    <w:name w:val="ListLabel 129"/>
    <w:qFormat/>
    <w:rPr>
      <w:rFonts w:cs="Symbol"/>
      <w:sz w:val="24"/>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sz w:val="24"/>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sz w:val="24"/>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Cambria" w:hAnsi="Cambria" w:asciiTheme="majorHAnsi" w:hAnsiTheme="majorHAnsi"/>
      <w:sz w:val="24"/>
      <w:szCs w:val="24"/>
    </w:rPr>
  </w:style>
  <w:style w:type="character" w:styleId="ListLabel157">
    <w:name w:val="ListLabel 157"/>
    <w:qFormat/>
    <w:rPr>
      <w:rFonts w:ascii="Cambria" w:hAnsi="Cambria" w:eastAsia="Calibri" w:cs="Calibri"/>
      <w:b/>
      <w:spacing w:val="1"/>
      <w:sz w:val="24"/>
      <w:szCs w:val="24"/>
    </w:rPr>
  </w:style>
  <w:style w:type="character" w:styleId="ListLabel158">
    <w:name w:val="ListLabel 158"/>
    <w:qFormat/>
    <w:rPr>
      <w:rFonts w:ascii="Cambria" w:hAnsi="Cambria" w:eastAsia="Calibri" w:cs="Calibri" w:asciiTheme="majorHAnsi" w:hAnsiTheme="majorHAnsi"/>
      <w:spacing w:val="1"/>
      <w:sz w:val="24"/>
      <w:szCs w:val="24"/>
    </w:rPr>
  </w:style>
  <w:style w:type="character" w:styleId="ListLabel159">
    <w:name w:val="ListLabel 159"/>
    <w:qFormat/>
    <w:rPr>
      <w:rFonts w:ascii="Cambria" w:hAnsi="Cambria" w:eastAsia="Calibri" w:cs="Calibri" w:asciiTheme="majorHAnsi" w:hAnsiTheme="majorHAnsi"/>
      <w:spacing w:val="-1"/>
      <w:sz w:val="24"/>
      <w:szCs w:val="24"/>
    </w:rPr>
  </w:style>
  <w:style w:type="character" w:styleId="ListLabel160">
    <w:name w:val="ListLabel 160"/>
    <w:qFormat/>
    <w:rPr>
      <w:rFonts w:ascii="Cambria" w:hAnsi="Cambria" w:eastAsia="Calibri" w:cs="Calibri" w:asciiTheme="majorHAnsi" w:hAnsiTheme="majorHAnsi"/>
      <w:spacing w:val="-2"/>
      <w:sz w:val="24"/>
      <w:szCs w:val="24"/>
    </w:rPr>
  </w:style>
  <w:style w:type="character" w:styleId="ListLabel161">
    <w:name w:val="ListLabel 161"/>
    <w:qFormat/>
    <w:rPr>
      <w:rFonts w:ascii="Cambria" w:hAnsi="Cambria" w:eastAsia="Calibri" w:cs="Calibri" w:asciiTheme="majorHAnsi" w:hAnsiTheme="majorHAnsi"/>
      <w:sz w:val="24"/>
      <w:szCs w:val="24"/>
    </w:rPr>
  </w:style>
  <w:style w:type="character" w:styleId="ListLabel162">
    <w:name w:val="ListLabel 162"/>
    <w:qFormat/>
    <w:rPr>
      <w:rFonts w:ascii="Cambria" w:hAnsi="Cambria" w:eastAsia="Calibri" w:cs="Calibri" w:asciiTheme="majorHAnsi" w:hAnsiTheme="majorHAnsi"/>
      <w:spacing w:val="-3"/>
      <w:sz w:val="24"/>
      <w:szCs w:val="24"/>
    </w:rPr>
  </w:style>
  <w:style w:type="character" w:styleId="ListLabel163">
    <w:name w:val="ListLabel 163"/>
    <w:qFormat/>
    <w:rPr>
      <w:rFonts w:ascii="Cambria" w:hAnsi="Cambria" w:eastAsia="Calibri" w:cs="Calibri" w:asciiTheme="majorHAnsi" w:hAnsiTheme="majorHAnsi"/>
      <w:spacing w:val="-1"/>
      <w:sz w:val="24"/>
      <w:szCs w:val="24"/>
      <w:u w:val="none" w:color="0000FF"/>
    </w:rPr>
  </w:style>
  <w:style w:type="character" w:styleId="ListLabel164">
    <w:name w:val="ListLabel 164"/>
    <w:qFormat/>
    <w:rPr>
      <w:rFonts w:ascii="Cambria" w:hAnsi="Cambria" w:eastAsia="Calibri" w:cs="Calibri" w:asciiTheme="majorHAnsi" w:hAnsiTheme="majorHAnsi"/>
      <w:spacing w:val="1"/>
      <w:sz w:val="24"/>
      <w:szCs w:val="24"/>
      <w:u w:val="none" w:color="0000FF"/>
    </w:rPr>
  </w:style>
  <w:style w:type="character" w:styleId="ListLabel165">
    <w:name w:val="ListLabel 165"/>
    <w:qFormat/>
    <w:rPr>
      <w:rFonts w:ascii="Cambria" w:hAnsi="Cambria" w:eastAsia="Calibri" w:cs="Calibri" w:asciiTheme="majorHAnsi" w:hAnsiTheme="majorHAnsi"/>
      <w:sz w:val="24"/>
      <w:szCs w:val="24"/>
      <w:u w:val="none" w:color="0000FF"/>
    </w:rPr>
  </w:style>
  <w:style w:type="character" w:styleId="ListLabel166">
    <w:name w:val="ListLabel 166"/>
    <w:qFormat/>
    <w:rPr>
      <w:rFonts w:ascii="Cambria" w:hAnsi="Cambria" w:eastAsia="Calibri" w:cs="Calibri" w:asciiTheme="majorHAnsi" w:hAnsiTheme="majorHAnsi"/>
      <w:spacing w:val="2"/>
      <w:sz w:val="24"/>
      <w:szCs w:val="24"/>
      <w:u w:val="none" w:color="0000FF"/>
    </w:rPr>
  </w:style>
  <w:style w:type="character" w:styleId="ListLabel167">
    <w:name w:val="ListLabel 167"/>
    <w:qFormat/>
    <w:rPr>
      <w:rFonts w:ascii="Cambria" w:hAnsi="Cambria" w:eastAsia="Calibri" w:cs="Calibri" w:asciiTheme="majorHAnsi" w:hAnsiTheme="majorHAnsi"/>
      <w:spacing w:val="-2"/>
      <w:sz w:val="24"/>
      <w:szCs w:val="24"/>
      <w:u w:val="none" w:color="0000FF"/>
    </w:rPr>
  </w:style>
  <w:style w:type="character" w:styleId="ListLabel168">
    <w:name w:val="ListLabel 168"/>
    <w:qFormat/>
    <w:rPr>
      <w:rFonts w:ascii="Cambria" w:hAnsi="Cambria" w:eastAsia="Calibri" w:cs="Calibri" w:asciiTheme="majorHAnsi" w:hAnsiTheme="majorHAnsi"/>
      <w:spacing w:val="4"/>
      <w:sz w:val="24"/>
      <w:szCs w:val="24"/>
      <w:u w:val="none" w:color="0000FF"/>
    </w:rPr>
  </w:style>
  <w:style w:type="character" w:styleId="ListLabel169">
    <w:name w:val="ListLabel 169"/>
    <w:qFormat/>
    <w:rPr>
      <w:rFonts w:ascii="Cambria" w:hAnsi="Cambria" w:cs="Symbol"/>
      <w:sz w:val="24"/>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ascii="Cambria" w:hAnsi="Cambria" w:cs="Symbol"/>
      <w:sz w:val="24"/>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ascii="Cambria" w:hAnsi="Cambria" w:cs="Symbol"/>
      <w:sz w:val="24"/>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ascii="Cambria" w:hAnsi="Cambria" w:asciiTheme="majorHAnsi" w:hAnsiTheme="majorHAnsi"/>
      <w:sz w:val="24"/>
      <w:szCs w:val="24"/>
    </w:rPr>
  </w:style>
  <w:style w:type="character" w:styleId="ListLabel197">
    <w:name w:val="ListLabel 197"/>
    <w:qFormat/>
    <w:rPr>
      <w:rFonts w:ascii="Cambria" w:hAnsi="Cambria" w:eastAsia="Calibri" w:cs="Calibri"/>
      <w:b/>
      <w:spacing w:val="1"/>
      <w:sz w:val="24"/>
      <w:szCs w:val="24"/>
    </w:rPr>
  </w:style>
  <w:style w:type="character" w:styleId="ListLabel198">
    <w:name w:val="ListLabel 198"/>
    <w:qFormat/>
    <w:rPr>
      <w:rFonts w:ascii="Cambria" w:hAnsi="Cambria" w:eastAsia="Calibri" w:cs="Calibri" w:asciiTheme="majorHAnsi" w:hAnsiTheme="majorHAnsi"/>
      <w:spacing w:val="1"/>
      <w:sz w:val="24"/>
      <w:szCs w:val="24"/>
    </w:rPr>
  </w:style>
  <w:style w:type="character" w:styleId="ListLabel199">
    <w:name w:val="ListLabel 199"/>
    <w:qFormat/>
    <w:rPr>
      <w:rFonts w:ascii="Cambria" w:hAnsi="Cambria" w:eastAsia="Calibri" w:cs="Calibri" w:asciiTheme="majorHAnsi" w:hAnsiTheme="majorHAnsi"/>
      <w:spacing w:val="-1"/>
      <w:sz w:val="24"/>
      <w:szCs w:val="24"/>
    </w:rPr>
  </w:style>
  <w:style w:type="character" w:styleId="ListLabel200">
    <w:name w:val="ListLabel 200"/>
    <w:qFormat/>
    <w:rPr>
      <w:rFonts w:ascii="Cambria" w:hAnsi="Cambria" w:eastAsia="Calibri" w:cs="Calibri" w:asciiTheme="majorHAnsi" w:hAnsiTheme="majorHAnsi"/>
      <w:spacing w:val="-2"/>
      <w:sz w:val="24"/>
      <w:szCs w:val="24"/>
    </w:rPr>
  </w:style>
  <w:style w:type="character" w:styleId="ListLabel201">
    <w:name w:val="ListLabel 201"/>
    <w:qFormat/>
    <w:rPr>
      <w:rFonts w:ascii="Cambria" w:hAnsi="Cambria" w:eastAsia="Calibri" w:cs="Calibri" w:asciiTheme="majorHAnsi" w:hAnsiTheme="majorHAnsi"/>
      <w:sz w:val="24"/>
      <w:szCs w:val="24"/>
    </w:rPr>
  </w:style>
  <w:style w:type="character" w:styleId="ListLabel202">
    <w:name w:val="ListLabel 202"/>
    <w:qFormat/>
    <w:rPr>
      <w:rFonts w:ascii="Cambria" w:hAnsi="Cambria" w:eastAsia="Calibri" w:cs="Calibri" w:asciiTheme="majorHAnsi" w:hAnsiTheme="majorHAnsi"/>
      <w:spacing w:val="-3"/>
      <w:sz w:val="24"/>
      <w:szCs w:val="24"/>
    </w:rPr>
  </w:style>
  <w:style w:type="character" w:styleId="ListLabel203">
    <w:name w:val="ListLabel 203"/>
    <w:qFormat/>
    <w:rPr>
      <w:rFonts w:ascii="Cambria" w:hAnsi="Cambria" w:eastAsia="Calibri" w:cs="Calibri" w:asciiTheme="majorHAnsi" w:hAnsiTheme="majorHAnsi"/>
      <w:spacing w:val="-1"/>
      <w:sz w:val="24"/>
      <w:szCs w:val="24"/>
      <w:u w:val="none" w:color="0000FF"/>
    </w:rPr>
  </w:style>
  <w:style w:type="character" w:styleId="ListLabel204">
    <w:name w:val="ListLabel 204"/>
    <w:qFormat/>
    <w:rPr>
      <w:rFonts w:ascii="Cambria" w:hAnsi="Cambria" w:eastAsia="Calibri" w:cs="Calibri" w:asciiTheme="majorHAnsi" w:hAnsiTheme="majorHAnsi"/>
      <w:spacing w:val="1"/>
      <w:sz w:val="24"/>
      <w:szCs w:val="24"/>
      <w:u w:val="none" w:color="0000FF"/>
    </w:rPr>
  </w:style>
  <w:style w:type="character" w:styleId="ListLabel205">
    <w:name w:val="ListLabel 205"/>
    <w:qFormat/>
    <w:rPr>
      <w:rFonts w:ascii="Cambria" w:hAnsi="Cambria" w:eastAsia="Calibri" w:cs="Calibri" w:asciiTheme="majorHAnsi" w:hAnsiTheme="majorHAnsi"/>
      <w:sz w:val="24"/>
      <w:szCs w:val="24"/>
      <w:u w:val="none" w:color="0000FF"/>
    </w:rPr>
  </w:style>
  <w:style w:type="character" w:styleId="ListLabel206">
    <w:name w:val="ListLabel 206"/>
    <w:qFormat/>
    <w:rPr>
      <w:rFonts w:ascii="Cambria" w:hAnsi="Cambria" w:eastAsia="Calibri" w:cs="Calibri" w:asciiTheme="majorHAnsi" w:hAnsiTheme="majorHAnsi"/>
      <w:spacing w:val="2"/>
      <w:sz w:val="24"/>
      <w:szCs w:val="24"/>
      <w:u w:val="none" w:color="0000FF"/>
    </w:rPr>
  </w:style>
  <w:style w:type="character" w:styleId="ListLabel207">
    <w:name w:val="ListLabel 207"/>
    <w:qFormat/>
    <w:rPr>
      <w:rFonts w:ascii="Cambria" w:hAnsi="Cambria" w:eastAsia="Calibri" w:cs="Calibri" w:asciiTheme="majorHAnsi" w:hAnsiTheme="majorHAnsi"/>
      <w:spacing w:val="-2"/>
      <w:sz w:val="24"/>
      <w:szCs w:val="24"/>
      <w:u w:val="none" w:color="0000FF"/>
    </w:rPr>
  </w:style>
  <w:style w:type="character" w:styleId="ListLabel208">
    <w:name w:val="ListLabel 208"/>
    <w:qFormat/>
    <w:rPr>
      <w:rFonts w:ascii="Cambria" w:hAnsi="Cambria" w:eastAsia="Calibri" w:cs="Calibri" w:asciiTheme="majorHAnsi" w:hAnsiTheme="majorHAnsi"/>
      <w:spacing w:val="4"/>
      <w:sz w:val="24"/>
      <w:szCs w:val="24"/>
      <w:u w:val="none" w:color="0000FF"/>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rsid w:val="00e07602"/>
    <w:pPr>
      <w:spacing w:before="180" w:after="180"/>
    </w:pPr>
    <w:rPr>
      <w:rFonts w:ascii="Calibri" w:hAnsi="Calibri" w:eastAsia="Calibri" w:cs="" w:asciiTheme="minorHAnsi" w:cstheme="minorBidi" w:eastAsiaTheme="minorHAnsi" w:hAnsiTheme="minorHAnsi"/>
      <w:sz w:val="24"/>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e840af"/>
    <w:pPr>
      <w:spacing w:before="0" w:after="0"/>
      <w:ind w:left="720" w:hanging="0"/>
      <w:contextualSpacing/>
    </w:pPr>
    <w:rPr/>
  </w:style>
  <w:style w:type="paragraph" w:styleId="FirstParagraph" w:customStyle="1">
    <w:name w:val="First Paragraph"/>
    <w:basedOn w:val="TextBody"/>
    <w:qFormat/>
    <w:rsid w:val="00e07602"/>
    <w:pPr/>
    <w:rPr/>
  </w:style>
  <w:style w:type="paragraph" w:styleId="Compact" w:customStyle="1">
    <w:name w:val="Compact"/>
    <w:basedOn w:val="TextBody"/>
    <w:qFormat/>
    <w:rsid w:val="00e07602"/>
    <w:pPr>
      <w:spacing w:before="36" w:after="36"/>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2238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
    <w:name w:val="Table"/>
    <w:semiHidden/>
    <w:unhideWhenUsed/>
    <w:qFormat/>
    <w:rsid w:val="00e07602"/>
    <w:pPr>
      <w:spacing w:after="200"/>
    </w:pPr>
    <w:rPr>
      <w:rFonts w:asciiTheme="minorHAnsi" w:hAnsiTheme="minorHAnsi" w:eastAsiaTheme="minorHAnsi" w:cstheme="minorBidi"/>
      <w:sz w:val="24"/>
      <w:szCs w:val="24"/>
    </w:r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idyverse.org/packages/" TargetMode="External"/><Relationship Id="rId3" Type="http://schemas.openxmlformats.org/officeDocument/2006/relationships/hyperlink" Target="https://cran.r-project.org/" TargetMode="External"/><Relationship Id="rId4" Type="http://schemas.openxmlformats.org/officeDocument/2006/relationships/hyperlink" Target="https://www.rstudio.com/" TargetMode="External"/><Relationship Id="rId5" Type="http://schemas.openxmlformats.org/officeDocument/2006/relationships/hyperlink" Target="http://r4ds.had.co.nz/" TargetMode="External"/><Relationship Id="rId6" Type="http://schemas.openxmlformats.org/officeDocument/2006/relationships/image" Target="media/image1.png"/><Relationship Id="rId7" Type="http://schemas.openxmlformats.org/officeDocument/2006/relationships/hyperlink" Target="(http://www.american.edu/emergen" TargetMode="External"/><Relationship Id="rId8" Type="http://schemas.openxmlformats.org/officeDocument/2006/relationships/hyperlink" Target="http://www.american.edu/academics/integrity/"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Application>LibreOffice/6.0.7.3$Linux_X86_64 LibreOffice_project/00m0$Build-3</Application>
  <Pages>5</Pages>
  <Words>1644</Words>
  <Characters>8164</Characters>
  <CharactersWithSpaces>9730</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2018-05-14T22:10:00Z</dcterms:created>
  <dc:creator>Awesome</dc:creator>
  <dc:description/>
  <dc:language>en-US</dc:language>
  <cp:lastModifiedBy/>
  <cp:lastPrinted>2019-01-08T18:46:00Z</cp:lastPrinted>
  <dcterms:modified xsi:type="dcterms:W3CDTF">2019-08-27T09:16:25Z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